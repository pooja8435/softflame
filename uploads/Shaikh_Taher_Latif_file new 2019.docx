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tabs>
          <w:tab w:val="left" w:leader="none" w:pos="4646"/>
        </w:tabs>
        <w:jc w:val="center"/>
        <w:rPr>
          <w:b/>
          <w:sz w:val="52"/>
          <w:szCs w:val="40"/>
          <w:u w:val="single"/>
        </w:rPr>
      </w:pPr>
      <w:r>
        <w:rPr>
          <w:b/>
          <w:sz w:val="52"/>
          <w:szCs w:val="40"/>
          <w:u w:val="single"/>
        </w:rPr>
        <w:t>CURRICULUM VITAE</w:t>
      </w:r>
      <w:r>
        <w:rPr/>
        <w:drawing>
          <wp:anchor distT="0" distB="0" distL="114300" distR="114300" simplePos="false" relativeHeight="3" behindDoc="false" locked="false" layoutInCell="true" allowOverlap="true">
            <wp:simplePos x="0" y="0"/>
            <wp:positionH relativeFrom="page">
              <wp:posOffset>4523652</wp:posOffset>
            </wp:positionH>
            <wp:positionV relativeFrom="page">
              <wp:posOffset>838106</wp:posOffset>
            </wp:positionV>
            <wp:extent cx="2555058" cy="2685778"/>
            <wp:effectExtent l="0" t="0" r="0" b="0"/>
            <wp:wrapSquare wrapText="bothSides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555058" cy="2685778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ind w:right="282"/>
        <w:rPr>
          <w:b/>
          <w:sz w:val="28"/>
          <w:szCs w:val="28"/>
        </w:rPr>
      </w:pPr>
      <w:r>
        <w:rPr>
          <w:b/>
          <w:sz w:val="28"/>
          <w:szCs w:val="28"/>
          <w:lang w:val="en-GB"/>
        </w:rPr>
        <w:t>SHAIKH TAHER LATIF</w:t>
      </w:r>
      <w:r>
        <w:rPr>
          <w:b/>
          <w:sz w:val="28"/>
          <w:szCs w:val="28"/>
        </w:rPr>
        <w:t>,</w:t>
      </w:r>
      <w:r>
        <w:rPr/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page">
              <wp:posOffset>4742086</wp:posOffset>
            </wp:positionH>
            <wp:positionV relativeFrom="page">
              <wp:posOffset>1055766</wp:posOffset>
            </wp:positionV>
            <wp:extent cx="2105536" cy="2103584"/>
            <wp:effectExtent l="0" t="0" r="0" b="0"/>
            <wp:wrapSquare wrapText="bothSides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105536" cy="2103584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ind w:right="282"/>
        <w:rPr>
          <w:b/>
          <w:sz w:val="28"/>
          <w:szCs w:val="28"/>
        </w:rPr>
      </w:pPr>
      <w:r>
        <w:rPr>
          <w:b/>
          <w:sz w:val="28"/>
          <w:szCs w:val="28"/>
          <w:lang w:val="en-GB"/>
        </w:rPr>
        <w:t>S.B.Vihar</w:t>
      </w:r>
      <w:r>
        <w:rPr>
          <w:b/>
          <w:sz w:val="28"/>
          <w:szCs w:val="28"/>
        </w:rPr>
        <w:t xml:space="preserve">, Plot no. </w:t>
      </w:r>
      <w:r>
        <w:rPr>
          <w:b/>
          <w:sz w:val="28"/>
          <w:szCs w:val="28"/>
          <w:lang w:val="en-GB"/>
        </w:rPr>
        <w:t>36</w:t>
      </w:r>
      <w:r>
        <w:rPr>
          <w:b/>
          <w:sz w:val="28"/>
          <w:szCs w:val="28"/>
        </w:rPr>
        <w:t>,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  <w:lang w:val="en-GB"/>
        </w:rPr>
        <w:t xml:space="preserve">Mantri </w:t>
      </w:r>
      <w:r>
        <w:rPr>
          <w:b/>
          <w:sz w:val="28"/>
          <w:szCs w:val="28"/>
          <w:lang w:val="en-GB"/>
        </w:rPr>
        <w:t>Chandak</w:t>
      </w:r>
      <w:r>
        <w:rPr>
          <w:b/>
          <w:sz w:val="28"/>
          <w:szCs w:val="28"/>
        </w:rPr>
        <w:t xml:space="preserve">, 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Hotagi</w:t>
      </w:r>
      <w:r>
        <w:rPr>
          <w:b/>
          <w:sz w:val="28"/>
          <w:szCs w:val="28"/>
        </w:rPr>
        <w:t xml:space="preserve"> Road,</w:t>
      </w:r>
      <w:r>
        <w:rPr>
          <w:b/>
          <w:sz w:val="28"/>
          <w:szCs w:val="28"/>
          <w:lang w:val="en-GB"/>
        </w:rPr>
        <w:t>Solapur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Solapur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–</w:t>
      </w:r>
      <w:r>
        <w:rPr>
          <w:b/>
          <w:sz w:val="28"/>
          <w:szCs w:val="28"/>
        </w:rPr>
        <w:t xml:space="preserve"> 41</w:t>
      </w:r>
      <w:r>
        <w:rPr>
          <w:b/>
          <w:sz w:val="28"/>
          <w:szCs w:val="28"/>
          <w:lang w:val="en-GB"/>
        </w:rPr>
        <w:t>3004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E-Mail ID – </w:t>
      </w:r>
      <w:r>
        <w:rPr/>
        <w:fldChar w:fldCharType="begin"/>
      </w:r>
      <w:r>
        <w:instrText xml:space="preserve"> HYPERLINK "mailto:barbadedhanraj@gmail.com" </w:instrText>
      </w:r>
      <w:r>
        <w:rPr/>
        <w:fldChar w:fldCharType="separate"/>
      </w:r>
      <w:r>
        <w:rPr>
          <w:lang w:val="en-GB"/>
        </w:rPr>
        <w:t>Tahershaikh624@</w:t>
      </w:r>
      <w:r>
        <w:rPr>
          <w:rStyle w:val="style85"/>
          <w:b/>
          <w:sz w:val="28"/>
          <w:szCs w:val="28"/>
        </w:rPr>
        <w:t>gmail.com</w:t>
      </w:r>
      <w:r>
        <w:rPr/>
        <w:fldChar w:fldCharType="end"/>
      </w:r>
    </w:p>
    <w:p>
      <w:pPr>
        <w:pStyle w:val="style0"/>
        <w:rPr/>
      </w:pPr>
    </w:p>
    <w:p>
      <w:pPr>
        <w:pStyle w:val="style179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  <w:u w:val="single"/>
          <w:lang w:val="en-GB"/>
        </w:rPr>
        <w:t>CAR</w:t>
      </w:r>
      <w:r>
        <w:rPr>
          <w:b/>
          <w:sz w:val="28"/>
          <w:szCs w:val="28"/>
          <w:u w:val="single"/>
          <w:lang w:val="en-GB"/>
        </w:rPr>
        <w:t xml:space="preserve">EER </w:t>
      </w:r>
      <w:r>
        <w:rPr>
          <w:b/>
          <w:sz w:val="28"/>
          <w:szCs w:val="28"/>
          <w:u w:val="single"/>
        </w:rPr>
        <w:t>OBJECTIVES</w:t>
      </w:r>
    </w:p>
    <w:p>
      <w:pPr>
        <w:pStyle w:val="style0"/>
        <w:rPr>
          <w:sz w:val="28"/>
          <w:szCs w:val="28"/>
          <w:lang w:val="en-GB"/>
        </w:rPr>
      </w:pPr>
      <w:r>
        <w:rPr>
          <w:sz w:val="28"/>
          <w:szCs w:val="28"/>
        </w:rPr>
        <w:t xml:space="preserve">               </w:t>
      </w:r>
      <w:r>
        <w:rPr>
          <w:sz w:val="28"/>
          <w:szCs w:val="28"/>
          <w:lang w:val="en-GB"/>
        </w:rPr>
        <w:t>Attain Responsible position in growth</w:t>
      </w:r>
      <w:r>
        <w:rPr>
          <w:sz w:val="28"/>
          <w:szCs w:val="28"/>
          <w:lang w:val="en-GB"/>
        </w:rPr>
        <w:t>-oriented organiza</w:t>
      </w:r>
      <w:r>
        <w:rPr>
          <w:sz w:val="28"/>
          <w:szCs w:val="28"/>
          <w:lang w:val="en-GB"/>
        </w:rPr>
        <w:t>tion where I</w:t>
      </w:r>
      <w:r>
        <w:rPr>
          <w:sz w:val="28"/>
          <w:szCs w:val="28"/>
          <w:lang w:val="en-GB"/>
        </w:rPr>
        <w:t xml:space="preserve"> can</w:t>
      </w:r>
      <w:r>
        <w:rPr>
          <w:sz w:val="28"/>
          <w:szCs w:val="28"/>
          <w:lang w:val="en-GB"/>
        </w:rPr>
        <w:t xml:space="preserve"> </w:t>
      </w:r>
    </w:p>
    <w:p>
      <w:pPr>
        <w:pStyle w:val="style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        </w:t>
      </w:r>
      <w:r>
        <w:rPr>
          <w:sz w:val="28"/>
          <w:szCs w:val="28"/>
          <w:lang w:val="en-GB"/>
        </w:rPr>
        <w:t>develop my capability and achieve sel</w:t>
      </w:r>
      <w:r>
        <w:rPr>
          <w:sz w:val="28"/>
          <w:szCs w:val="28"/>
          <w:lang w:val="en-GB"/>
        </w:rPr>
        <w:t>f</w:t>
      </w:r>
      <w:r>
        <w:rPr>
          <w:sz w:val="28"/>
          <w:szCs w:val="28"/>
          <w:lang w:val="en-GB"/>
        </w:rPr>
        <w:t>-actualization and contribute productively</w:t>
      </w:r>
    </w:p>
    <w:p>
      <w:pPr>
        <w:pStyle w:val="style0"/>
        <w:rPr>
          <w:b/>
          <w:sz w:val="28"/>
          <w:szCs w:val="28"/>
        </w:rPr>
      </w:pPr>
      <w:r>
        <w:rPr>
          <w:sz w:val="28"/>
          <w:szCs w:val="28"/>
          <w:lang w:val="en-GB"/>
        </w:rPr>
        <w:t xml:space="preserve">               </w:t>
      </w:r>
      <w:r>
        <w:rPr>
          <w:sz w:val="28"/>
          <w:szCs w:val="28"/>
          <w:lang w:val="en-GB"/>
        </w:rPr>
        <w:t>to the Organization.</w:t>
      </w:r>
    </w:p>
    <w:p>
      <w:pPr>
        <w:pStyle w:val="style0"/>
        <w:spacing w:lineRule="auto" w:line="240"/>
        <w:ind w:left="284"/>
        <w:rPr>
          <w:sz w:val="28"/>
          <w:szCs w:val="28"/>
        </w:rPr>
      </w:pPr>
    </w:p>
    <w:bookmarkStart w:id="0" w:name="_GoBack"/>
    <w:bookmarkEnd w:id="0"/>
    <w:p>
      <w:pPr>
        <w:pStyle w:val="style179"/>
        <w:numPr>
          <w:ilvl w:val="0"/>
          <w:numId w:val="14"/>
        </w:numPr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ACADEMIC QUALIFICATION</w:t>
      </w:r>
    </w:p>
    <w:tbl>
      <w:tblPr>
        <w:tblStyle w:val="style154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2254"/>
        <w:gridCol w:w="2254"/>
        <w:gridCol w:w="2254"/>
        <w:gridCol w:w="2254"/>
        <w:gridCol w:w="2254"/>
      </w:tblGrid>
      <w:tr>
        <w:trPr/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GB"/>
              </w:rPr>
              <w:t>Qualifi</w:t>
            </w:r>
            <w:r>
              <w:rPr>
                <w:b/>
                <w:sz w:val="28"/>
                <w:szCs w:val="28"/>
                <w:lang w:val="en-GB"/>
              </w:rPr>
              <w:t>c</w:t>
            </w:r>
            <w:r>
              <w:rPr>
                <w:b/>
                <w:sz w:val="28"/>
                <w:szCs w:val="28"/>
                <w:lang w:val="en-GB"/>
              </w:rPr>
              <w:t>a</w:t>
            </w:r>
            <w:r>
              <w:rPr>
                <w:b/>
                <w:sz w:val="28"/>
                <w:szCs w:val="28"/>
                <w:lang w:val="en-GB"/>
              </w:rPr>
              <w:t>tion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GB"/>
              </w:rPr>
              <w:t xml:space="preserve">Name of the </w:t>
            </w:r>
            <w:r>
              <w:rPr>
                <w:b/>
                <w:sz w:val="28"/>
                <w:szCs w:val="28"/>
                <w:lang w:val="en-GB"/>
              </w:rPr>
              <w:t>Institute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University</w:t>
            </w:r>
            <w:r>
              <w:rPr>
                <w:b/>
                <w:sz w:val="28"/>
                <w:szCs w:val="28"/>
                <w:lang w:val="en-GB"/>
              </w:rPr>
              <w:t>/</w:t>
            </w:r>
          </w:p>
          <w:p>
            <w:pPr>
              <w:pStyle w:val="style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GB"/>
              </w:rPr>
              <w:t>board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GB"/>
              </w:rPr>
              <w:t>Year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GB"/>
              </w:rPr>
              <w:t>Percentage</w:t>
            </w:r>
          </w:p>
        </w:tc>
      </w:tr>
      <w:tr>
        <w:tblPrEx/>
        <w:trPr/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GB"/>
              </w:rPr>
              <w:t>B.E(Electrical)</w:t>
            </w:r>
          </w:p>
        </w:tc>
        <w:tc>
          <w:tcPr>
            <w:tcW w:w="22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G.H.Raisoni Institute of Engineering</w:t>
            </w:r>
            <w:r>
              <w:rPr>
                <w:b/>
                <w:sz w:val="28"/>
                <w:szCs w:val="28"/>
                <w:lang w:val="en-GB"/>
              </w:rPr>
              <w:t xml:space="preserve"> &amp; Technology,</w:t>
            </w:r>
          </w:p>
          <w:p>
            <w:pPr>
              <w:pStyle w:val="style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GB"/>
              </w:rPr>
              <w:t>Pun</w:t>
            </w:r>
            <w:r>
              <w:rPr>
                <w:b/>
                <w:sz w:val="28"/>
                <w:szCs w:val="28"/>
                <w:lang w:val="en-GB"/>
              </w:rPr>
              <w:t>e</w:t>
            </w:r>
          </w:p>
        </w:tc>
        <w:tc>
          <w:tcPr>
            <w:tcW w:w="22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GB"/>
              </w:rPr>
              <w:t>Pune University,Pune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GB"/>
              </w:rPr>
              <w:t>2016-2017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50%</w:t>
            </w:r>
          </w:p>
        </w:tc>
      </w:tr>
      <w:tr>
        <w:tblPrEx/>
        <w:trPr/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GB"/>
              </w:rPr>
              <w:t>TE</w:t>
            </w:r>
          </w:p>
        </w:tc>
        <w:tc>
          <w:tcPr>
            <w:tcW w:w="2254" w:type="dxa"/>
            <w:vMerge w:val="continue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sz w:val="28"/>
                <w:szCs w:val="28"/>
              </w:rPr>
            </w:pPr>
          </w:p>
        </w:tc>
        <w:tc>
          <w:tcPr>
            <w:tcW w:w="2254" w:type="dxa"/>
            <w:vMerge w:val="continue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sz w:val="28"/>
                <w:szCs w:val="28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GB"/>
              </w:rPr>
              <w:t>2015-2</w:t>
            </w:r>
            <w:r>
              <w:rPr>
                <w:b/>
                <w:sz w:val="28"/>
                <w:szCs w:val="28"/>
                <w:lang w:val="en-GB"/>
              </w:rPr>
              <w:t>016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GB"/>
              </w:rPr>
              <w:t>50%</w:t>
            </w:r>
          </w:p>
        </w:tc>
      </w:tr>
      <w:tr>
        <w:tblPrEx/>
        <w:trPr/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GB"/>
              </w:rPr>
              <w:t>S</w:t>
            </w:r>
            <w:r>
              <w:rPr>
                <w:b/>
                <w:sz w:val="28"/>
                <w:szCs w:val="28"/>
                <w:lang w:val="en-GB"/>
              </w:rPr>
              <w:t>E</w:t>
            </w:r>
          </w:p>
        </w:tc>
        <w:tc>
          <w:tcPr>
            <w:tcW w:w="2254" w:type="dxa"/>
            <w:vMerge w:val="continue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sz w:val="28"/>
                <w:szCs w:val="28"/>
              </w:rPr>
            </w:pPr>
          </w:p>
        </w:tc>
        <w:tc>
          <w:tcPr>
            <w:tcW w:w="2254" w:type="dxa"/>
            <w:vMerge w:val="continue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sz w:val="28"/>
                <w:szCs w:val="28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GB"/>
              </w:rPr>
              <w:t>201</w:t>
            </w:r>
            <w:r>
              <w:rPr>
                <w:b/>
                <w:sz w:val="28"/>
                <w:szCs w:val="28"/>
                <w:lang w:val="en-GB"/>
              </w:rPr>
              <w:t>3-2014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GB"/>
              </w:rPr>
              <w:t>45%</w:t>
            </w:r>
          </w:p>
        </w:tc>
      </w:tr>
      <w:tr>
        <w:tblPrEx/>
        <w:trPr/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GB"/>
              </w:rPr>
              <w:t>Diploma</w:t>
            </w:r>
            <w:r>
              <w:rPr>
                <w:b/>
                <w:sz w:val="28"/>
                <w:szCs w:val="28"/>
                <w:lang w:val="en-GB"/>
              </w:rPr>
              <w:t>(</w:t>
            </w:r>
            <w:r>
              <w:rPr>
                <w:b/>
                <w:sz w:val="28"/>
                <w:szCs w:val="28"/>
                <w:lang w:val="en-GB"/>
              </w:rPr>
              <w:t>TE</w:t>
            </w:r>
            <w:r>
              <w:rPr>
                <w:b/>
                <w:sz w:val="28"/>
                <w:szCs w:val="28"/>
                <w:lang w:val="en-GB"/>
              </w:rPr>
              <w:t>)</w:t>
            </w:r>
          </w:p>
        </w:tc>
        <w:tc>
          <w:tcPr>
            <w:tcW w:w="22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VVP Polytechnic,</w:t>
            </w:r>
          </w:p>
          <w:p>
            <w:pPr>
              <w:pStyle w:val="style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GB"/>
              </w:rPr>
              <w:t>Solapur</w:t>
            </w:r>
            <w:r>
              <w:rPr>
                <w:b/>
                <w:sz w:val="28"/>
                <w:szCs w:val="28"/>
                <w:lang w:val="en-GB"/>
              </w:rPr>
              <w:t>.</w:t>
            </w:r>
          </w:p>
        </w:tc>
        <w:tc>
          <w:tcPr>
            <w:tcW w:w="22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GB"/>
              </w:rPr>
              <w:t>M.S.B.T.E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GB"/>
              </w:rPr>
              <w:t>2012-2013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GB"/>
              </w:rPr>
              <w:t>66%</w:t>
            </w:r>
          </w:p>
        </w:tc>
      </w:tr>
      <w:tr>
        <w:tblPrEx/>
        <w:trPr/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SE</w:t>
            </w:r>
          </w:p>
        </w:tc>
        <w:tc>
          <w:tcPr>
            <w:tcW w:w="2254" w:type="dxa"/>
            <w:vMerge w:val="continue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sz w:val="28"/>
                <w:szCs w:val="28"/>
                <w:lang w:val="en-GB"/>
              </w:rPr>
            </w:pPr>
          </w:p>
        </w:tc>
        <w:tc>
          <w:tcPr>
            <w:tcW w:w="2254" w:type="dxa"/>
            <w:vMerge w:val="continue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sz w:val="28"/>
                <w:szCs w:val="28"/>
                <w:lang w:val="en-GB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GB"/>
              </w:rPr>
              <w:t>2011-2012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GB"/>
              </w:rPr>
              <w:t>70%</w:t>
            </w:r>
          </w:p>
        </w:tc>
      </w:tr>
      <w:tr>
        <w:tblPrEx/>
        <w:trPr/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FE</w:t>
            </w:r>
          </w:p>
        </w:tc>
        <w:tc>
          <w:tcPr>
            <w:tcW w:w="2254" w:type="dxa"/>
            <w:vMerge w:val="continue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sz w:val="28"/>
                <w:szCs w:val="28"/>
                <w:lang w:val="en-GB"/>
              </w:rPr>
            </w:pPr>
          </w:p>
        </w:tc>
        <w:tc>
          <w:tcPr>
            <w:tcW w:w="2254" w:type="dxa"/>
            <w:vMerge w:val="continue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sz w:val="28"/>
                <w:szCs w:val="28"/>
                <w:lang w:val="en-GB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GB"/>
              </w:rPr>
              <w:t>2010-2011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GB"/>
              </w:rPr>
              <w:t>74%</w:t>
            </w:r>
          </w:p>
        </w:tc>
      </w:tr>
      <w:tr>
        <w:tblPrEx/>
        <w:trPr/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GB"/>
              </w:rPr>
              <w:t>SSC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GB"/>
              </w:rPr>
              <w:t>Saint Joseph Convent School,Solapur.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GB"/>
              </w:rPr>
              <w:t>Pune Board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GB"/>
              </w:rPr>
              <w:t>2009-2010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GB"/>
              </w:rPr>
              <w:t>73.09%</w:t>
            </w:r>
          </w:p>
        </w:tc>
      </w:tr>
    </w:tbl>
    <w:p>
      <w:pPr>
        <w:pStyle w:val="style0"/>
        <w:rPr>
          <w:color w:val="000000"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</w:p>
    <w:p>
      <w:pPr>
        <w:pStyle w:val="style179"/>
        <w:numPr>
          <w:ilvl w:val="0"/>
          <w:numId w:val="8"/>
        </w:numPr>
        <w:rPr>
          <w:color w:val="000000"/>
          <w:sz w:val="28"/>
          <w:szCs w:val="28"/>
          <w:highlight w:val="none"/>
        </w:rPr>
      </w:pPr>
      <w:r>
        <w:rPr>
          <w:b/>
          <w:bCs/>
          <w:color w:val="000000"/>
          <w:sz w:val="28"/>
          <w:szCs w:val="28"/>
          <w:highlight w:val="none"/>
          <w:lang w:val="en-GB"/>
        </w:rPr>
        <w:t>Academic P</w:t>
      </w:r>
      <w:r>
        <w:rPr>
          <w:b/>
          <w:bCs/>
          <w:color w:val="000000"/>
          <w:sz w:val="28"/>
          <w:szCs w:val="28"/>
          <w:highlight w:val="none"/>
          <w:lang w:val="en-GB"/>
        </w:rPr>
        <w:t>rojec</w:t>
      </w:r>
      <w:r>
        <w:rPr>
          <w:b/>
          <w:bCs/>
          <w:color w:val="000000"/>
          <w:sz w:val="28"/>
          <w:szCs w:val="28"/>
          <w:highlight w:val="none"/>
          <w:lang w:val="en-GB"/>
        </w:rPr>
        <w:t xml:space="preserve">t </w:t>
      </w:r>
    </w:p>
    <w:p>
      <w:pPr>
        <w:pStyle w:val="style179"/>
        <w:ind w:left="720" w:firstLine="0"/>
        <w:rPr>
          <w:b/>
          <w:bCs/>
          <w:color w:val="000000"/>
          <w:sz w:val="28"/>
          <w:szCs w:val="28"/>
          <w:highlight w:val="none"/>
          <w:lang w:val="en-GB"/>
        </w:rPr>
      </w:pPr>
      <w:r>
        <w:rPr>
          <w:color w:val="000000"/>
          <w:sz w:val="28"/>
          <w:szCs w:val="28"/>
          <w:highlight w:val="none"/>
          <w:lang w:val="en-GB"/>
        </w:rPr>
        <w:t>1)</w:t>
      </w:r>
      <w:r>
        <w:rPr>
          <w:b/>
          <w:bCs/>
          <w:color w:val="000000"/>
          <w:sz w:val="28"/>
          <w:szCs w:val="28"/>
          <w:highlight w:val="none"/>
          <w:lang w:val="en-GB"/>
        </w:rPr>
        <w:t>Intelligent Traffic Control System</w:t>
      </w:r>
      <w:r>
        <w:rPr>
          <w:b/>
          <w:bCs/>
          <w:color w:val="000000"/>
          <w:sz w:val="28"/>
          <w:szCs w:val="28"/>
          <w:highlight w:val="none"/>
          <w:lang w:val="en-GB"/>
        </w:rPr>
        <w:t>(</w:t>
      </w:r>
      <w:r>
        <w:rPr>
          <w:b/>
          <w:bCs/>
          <w:color w:val="000000"/>
          <w:sz w:val="28"/>
          <w:szCs w:val="28"/>
          <w:highlight w:val="none"/>
          <w:lang w:val="en-GB"/>
        </w:rPr>
        <w:t>B.EProject</w:t>
      </w:r>
      <w:r>
        <w:rPr>
          <w:b/>
          <w:bCs/>
          <w:color w:val="000000"/>
          <w:sz w:val="28"/>
          <w:szCs w:val="28"/>
          <w:highlight w:val="none"/>
          <w:lang w:val="en-GB"/>
        </w:rPr>
        <w:t>)</w:t>
      </w:r>
      <w:r>
        <w:rPr>
          <w:b/>
          <w:bCs/>
          <w:color w:val="000000"/>
          <w:sz w:val="28"/>
          <w:szCs w:val="28"/>
          <w:highlight w:val="none"/>
          <w:lang w:val="en-GB"/>
        </w:rPr>
        <w:t xml:space="preserve"> </w:t>
      </w:r>
    </w:p>
    <w:p>
      <w:pPr>
        <w:pStyle w:val="style179"/>
        <w:ind w:left="720" w:firstLine="0"/>
        <w:rPr/>
      </w:pPr>
      <w:r>
        <w:rPr>
          <w:b/>
          <w:color w:val="000000"/>
          <w:sz w:val="24"/>
          <w:szCs w:val="24"/>
          <w:highlight w:val="none"/>
          <w:lang w:val="en-GB"/>
        </w:rPr>
        <w:t>The</w:t>
      </w:r>
      <w:r>
        <w:rPr>
          <w:b/>
          <w:color w:val="000000"/>
          <w:sz w:val="24"/>
          <w:szCs w:val="24"/>
          <w:highlight w:val="none"/>
          <w:lang w:val="en-GB"/>
        </w:rPr>
        <w:t xml:space="preserve"> </w:t>
      </w:r>
      <w:r>
        <w:rPr>
          <w:b/>
          <w:color w:val="000000"/>
          <w:sz w:val="24"/>
          <w:szCs w:val="24"/>
          <w:highlight w:val="none"/>
          <w:lang w:val="en-GB"/>
        </w:rPr>
        <w:t>main</w:t>
      </w:r>
      <w:r>
        <w:rPr>
          <w:b/>
          <w:color w:val="000000"/>
          <w:sz w:val="24"/>
          <w:szCs w:val="24"/>
          <w:highlight w:val="none"/>
          <w:lang w:val="en-GB"/>
        </w:rPr>
        <w:t xml:space="preserve"> </w:t>
      </w:r>
      <w:r>
        <w:rPr>
          <w:b/>
          <w:color w:val="000000"/>
          <w:sz w:val="24"/>
          <w:szCs w:val="24"/>
          <w:highlight w:val="none"/>
          <w:lang w:val="en-GB"/>
        </w:rPr>
        <w:t>o</w:t>
      </w:r>
      <w:r>
        <w:rPr>
          <w:b/>
          <w:color w:val="000000"/>
          <w:sz w:val="24"/>
          <w:szCs w:val="24"/>
          <w:highlight w:val="none"/>
          <w:lang w:val="en-GB"/>
        </w:rPr>
        <w:t>bjective</w:t>
      </w:r>
      <w:r>
        <w:rPr>
          <w:b/>
          <w:color w:val="000000"/>
          <w:sz w:val="24"/>
          <w:szCs w:val="24"/>
          <w:highlight w:val="none"/>
          <w:lang w:val="en-GB"/>
        </w:rPr>
        <w:t xml:space="preserve"> </w:t>
      </w:r>
      <w:r>
        <w:rPr>
          <w:b/>
          <w:color w:val="000000"/>
          <w:sz w:val="24"/>
          <w:szCs w:val="24"/>
          <w:highlight w:val="none"/>
          <w:lang w:val="en-GB"/>
        </w:rPr>
        <w:t>o</w:t>
      </w:r>
      <w:r>
        <w:rPr>
          <w:b/>
          <w:color w:val="000000"/>
          <w:sz w:val="24"/>
          <w:szCs w:val="24"/>
          <w:highlight w:val="none"/>
          <w:lang w:val="en-GB"/>
        </w:rPr>
        <w:t>f</w:t>
      </w:r>
      <w:r>
        <w:rPr>
          <w:b/>
          <w:color w:val="000000"/>
          <w:sz w:val="24"/>
          <w:szCs w:val="24"/>
          <w:highlight w:val="none"/>
          <w:lang w:val="en-GB"/>
        </w:rPr>
        <w:t xml:space="preserve"> </w:t>
      </w:r>
      <w:r>
        <w:rPr>
          <w:b/>
          <w:color w:val="000000"/>
          <w:sz w:val="24"/>
          <w:szCs w:val="24"/>
          <w:highlight w:val="none"/>
          <w:lang w:val="en-GB"/>
        </w:rPr>
        <w:t>this</w:t>
      </w:r>
      <w:r>
        <w:rPr>
          <w:b/>
          <w:color w:val="000000"/>
          <w:sz w:val="24"/>
          <w:szCs w:val="24"/>
          <w:highlight w:val="none"/>
          <w:lang w:val="en-GB"/>
        </w:rPr>
        <w:t xml:space="preserve"> </w:t>
      </w:r>
      <w:r>
        <w:rPr>
          <w:b/>
          <w:color w:val="000000"/>
          <w:sz w:val="24"/>
          <w:szCs w:val="24"/>
          <w:highlight w:val="none"/>
          <w:lang w:val="en-GB"/>
        </w:rPr>
        <w:t>Study</w:t>
      </w:r>
      <w:r>
        <w:rPr>
          <w:b/>
          <w:color w:val="000000"/>
          <w:sz w:val="24"/>
          <w:szCs w:val="24"/>
          <w:highlight w:val="none"/>
          <w:lang w:val="en-GB"/>
        </w:rPr>
        <w:t xml:space="preserve"> </w:t>
      </w:r>
      <w:r>
        <w:rPr>
          <w:b/>
          <w:color w:val="000000"/>
          <w:sz w:val="24"/>
          <w:szCs w:val="24"/>
          <w:highlight w:val="none"/>
          <w:lang w:val="en-GB"/>
        </w:rPr>
        <w:t>was</w:t>
      </w:r>
      <w:r>
        <w:rPr>
          <w:b/>
          <w:color w:val="000000"/>
          <w:sz w:val="24"/>
          <w:szCs w:val="24"/>
          <w:highlight w:val="none"/>
          <w:lang w:val="en-GB"/>
        </w:rPr>
        <w:t xml:space="preserve"> </w:t>
      </w:r>
      <w:r>
        <w:rPr>
          <w:b/>
          <w:color w:val="000000"/>
          <w:sz w:val="24"/>
          <w:szCs w:val="24"/>
          <w:highlight w:val="none"/>
          <w:lang w:val="en-GB"/>
        </w:rPr>
        <w:t>to</w:t>
      </w:r>
      <w:r>
        <w:rPr>
          <w:b/>
          <w:color w:val="000000"/>
          <w:sz w:val="24"/>
          <w:szCs w:val="24"/>
          <w:highlight w:val="none"/>
          <w:lang w:val="en-GB"/>
        </w:rPr>
        <w:t xml:space="preserve"> </w:t>
      </w:r>
      <w:r>
        <w:rPr>
          <w:b/>
          <w:color w:val="000000"/>
          <w:sz w:val="24"/>
          <w:szCs w:val="24"/>
          <w:highlight w:val="none"/>
          <w:lang w:val="en-GB"/>
        </w:rPr>
        <w:t>desig</w:t>
      </w:r>
      <w:r>
        <w:rPr>
          <w:b/>
          <w:color w:val="000000"/>
          <w:sz w:val="24"/>
          <w:szCs w:val="24"/>
          <w:highlight w:val="none"/>
          <w:lang w:val="en-GB"/>
        </w:rPr>
        <w:t>n</w:t>
      </w:r>
      <w:r>
        <w:rPr>
          <w:b/>
          <w:color w:val="000000"/>
          <w:sz w:val="24"/>
          <w:szCs w:val="24"/>
          <w:highlight w:val="none"/>
          <w:lang w:val="en-GB"/>
        </w:rPr>
        <w:t xml:space="preserve"> </w:t>
      </w:r>
      <w:r>
        <w:rPr>
          <w:b/>
          <w:color w:val="000000"/>
          <w:sz w:val="24"/>
          <w:szCs w:val="24"/>
          <w:highlight w:val="none"/>
          <w:lang w:val="en-GB"/>
        </w:rPr>
        <w:t>and</w:t>
      </w:r>
      <w:r>
        <w:rPr>
          <w:b/>
          <w:color w:val="000000"/>
          <w:sz w:val="24"/>
          <w:szCs w:val="24"/>
          <w:highlight w:val="none"/>
          <w:lang w:val="en-GB"/>
        </w:rPr>
        <w:t xml:space="preserve"> </w:t>
      </w:r>
      <w:r>
        <w:rPr>
          <w:b/>
          <w:color w:val="000000"/>
          <w:sz w:val="24"/>
          <w:szCs w:val="24"/>
          <w:highlight w:val="none"/>
          <w:lang w:val="en-GB"/>
        </w:rPr>
        <w:t>implement</w:t>
      </w:r>
      <w:r>
        <w:rPr>
          <w:b/>
          <w:color w:val="000000"/>
          <w:sz w:val="24"/>
          <w:szCs w:val="24"/>
          <w:highlight w:val="none"/>
          <w:lang w:val="en-GB"/>
        </w:rPr>
        <w:t xml:space="preserve"> </w:t>
      </w:r>
      <w:r>
        <w:rPr>
          <w:b/>
          <w:color w:val="000000"/>
          <w:sz w:val="24"/>
          <w:szCs w:val="24"/>
          <w:highlight w:val="none"/>
          <w:lang w:val="en-GB"/>
        </w:rPr>
        <w:t>intelligent</w:t>
      </w:r>
      <w:r>
        <w:rPr>
          <w:b/>
          <w:color w:val="000000"/>
          <w:sz w:val="24"/>
          <w:szCs w:val="24"/>
          <w:highlight w:val="none"/>
          <w:lang w:val="en-GB"/>
        </w:rPr>
        <w:t xml:space="preserve"> </w:t>
      </w:r>
      <w:r>
        <w:rPr>
          <w:b/>
          <w:color w:val="000000"/>
          <w:sz w:val="24"/>
          <w:szCs w:val="24"/>
          <w:highlight w:val="none"/>
          <w:lang w:val="en-GB"/>
        </w:rPr>
        <w:t>traffic</w:t>
      </w:r>
      <w:r>
        <w:rPr>
          <w:b/>
          <w:color w:val="000000"/>
          <w:sz w:val="24"/>
          <w:szCs w:val="24"/>
          <w:highlight w:val="none"/>
          <w:lang w:val="en-GB"/>
        </w:rPr>
        <w:t xml:space="preserve"> </w:t>
      </w:r>
      <w:r>
        <w:rPr>
          <w:b/>
          <w:color w:val="000000"/>
          <w:sz w:val="24"/>
          <w:szCs w:val="24"/>
          <w:highlight w:val="none"/>
          <w:lang w:val="en-GB"/>
        </w:rPr>
        <w:t>control</w:t>
      </w:r>
      <w:r>
        <w:rPr>
          <w:b/>
          <w:color w:val="000000"/>
          <w:sz w:val="24"/>
          <w:szCs w:val="24"/>
          <w:highlight w:val="none"/>
          <w:lang w:val="en-GB"/>
        </w:rPr>
        <w:t xml:space="preserve"> </w:t>
      </w:r>
      <w:r>
        <w:rPr>
          <w:b/>
          <w:color w:val="000000"/>
          <w:sz w:val="24"/>
          <w:szCs w:val="24"/>
          <w:highlight w:val="none"/>
          <w:lang w:val="en-GB"/>
        </w:rPr>
        <w:t>system</w:t>
      </w:r>
      <w:r>
        <w:rPr>
          <w:b/>
          <w:color w:val="000000"/>
          <w:sz w:val="24"/>
          <w:szCs w:val="24"/>
          <w:highlight w:val="none"/>
          <w:lang w:val="en-GB"/>
        </w:rPr>
        <w:t>.The</w:t>
      </w:r>
      <w:r>
        <w:rPr>
          <w:b/>
          <w:color w:val="000000"/>
          <w:sz w:val="24"/>
          <w:szCs w:val="24"/>
          <w:highlight w:val="none"/>
          <w:lang w:val="en-GB"/>
        </w:rPr>
        <w:t xml:space="preserve"> </w:t>
      </w:r>
      <w:r>
        <w:rPr>
          <w:b/>
          <w:color w:val="000000"/>
          <w:sz w:val="24"/>
          <w:szCs w:val="24"/>
          <w:highlight w:val="none"/>
          <w:lang w:val="en-GB"/>
        </w:rPr>
        <w:t>System</w:t>
      </w:r>
      <w:r>
        <w:rPr>
          <w:b/>
          <w:color w:val="000000"/>
          <w:sz w:val="24"/>
          <w:szCs w:val="24"/>
          <w:highlight w:val="none"/>
          <w:lang w:val="en-GB"/>
        </w:rPr>
        <w:t xml:space="preserve"> </w:t>
      </w:r>
      <w:r>
        <w:rPr>
          <w:b/>
          <w:color w:val="000000"/>
          <w:sz w:val="24"/>
          <w:szCs w:val="24"/>
          <w:highlight w:val="none"/>
          <w:lang w:val="en-GB"/>
        </w:rPr>
        <w:t>developed</w:t>
      </w:r>
      <w:r>
        <w:rPr>
          <w:b/>
          <w:color w:val="000000"/>
          <w:sz w:val="24"/>
          <w:szCs w:val="24"/>
          <w:highlight w:val="none"/>
          <w:lang w:val="en-GB"/>
        </w:rPr>
        <w:t xml:space="preserve"> </w:t>
      </w:r>
      <w:r>
        <w:rPr>
          <w:b/>
          <w:color w:val="000000"/>
          <w:sz w:val="24"/>
          <w:szCs w:val="24"/>
          <w:highlight w:val="none"/>
          <w:lang w:val="en-GB"/>
        </w:rPr>
        <w:t>is</w:t>
      </w:r>
      <w:r>
        <w:rPr>
          <w:b/>
          <w:color w:val="000000"/>
          <w:sz w:val="24"/>
          <w:szCs w:val="24"/>
          <w:highlight w:val="none"/>
          <w:lang w:val="en-GB"/>
        </w:rPr>
        <w:t xml:space="preserve"> </w:t>
      </w:r>
      <w:r>
        <w:rPr>
          <w:b/>
          <w:color w:val="000000"/>
          <w:sz w:val="24"/>
          <w:szCs w:val="24"/>
          <w:highlight w:val="none"/>
          <w:lang w:val="en-GB"/>
        </w:rPr>
        <w:t>able</w:t>
      </w:r>
      <w:r>
        <w:rPr>
          <w:b/>
          <w:color w:val="000000"/>
          <w:sz w:val="24"/>
          <w:szCs w:val="24"/>
          <w:highlight w:val="none"/>
          <w:lang w:val="en-GB"/>
        </w:rPr>
        <w:t xml:space="preserve"> </w:t>
      </w:r>
      <w:r>
        <w:rPr>
          <w:b/>
          <w:color w:val="000000"/>
          <w:sz w:val="24"/>
          <w:szCs w:val="24"/>
          <w:highlight w:val="none"/>
          <w:lang w:val="en-GB"/>
        </w:rPr>
        <w:t>to</w:t>
      </w:r>
      <w:r>
        <w:rPr>
          <w:b/>
          <w:color w:val="000000"/>
          <w:sz w:val="24"/>
          <w:szCs w:val="24"/>
          <w:highlight w:val="none"/>
          <w:lang w:val="en-GB"/>
        </w:rPr>
        <w:t xml:space="preserve"> </w:t>
      </w:r>
      <w:r>
        <w:rPr>
          <w:b/>
          <w:color w:val="000000"/>
          <w:sz w:val="24"/>
          <w:szCs w:val="24"/>
          <w:highlight w:val="none"/>
          <w:lang w:val="en-GB"/>
        </w:rPr>
        <w:t>sense</w:t>
      </w:r>
      <w:r>
        <w:rPr>
          <w:b/>
          <w:color w:val="000000"/>
          <w:sz w:val="24"/>
          <w:szCs w:val="24"/>
          <w:highlight w:val="none"/>
          <w:lang w:val="en-GB"/>
        </w:rPr>
        <w:t xml:space="preserve"> </w:t>
      </w:r>
      <w:r>
        <w:rPr>
          <w:b/>
          <w:color w:val="000000"/>
          <w:sz w:val="24"/>
          <w:szCs w:val="24"/>
          <w:highlight w:val="none"/>
          <w:lang w:val="en-GB"/>
        </w:rPr>
        <w:t>the</w:t>
      </w:r>
      <w:r>
        <w:rPr>
          <w:b/>
          <w:color w:val="000000"/>
          <w:sz w:val="24"/>
          <w:szCs w:val="24"/>
          <w:highlight w:val="none"/>
          <w:lang w:val="en-GB"/>
        </w:rPr>
        <w:t xml:space="preserve"> </w:t>
      </w:r>
      <w:r>
        <w:rPr>
          <w:b/>
          <w:color w:val="000000"/>
          <w:sz w:val="24"/>
          <w:szCs w:val="24"/>
          <w:highlight w:val="none"/>
          <w:lang w:val="en-GB"/>
        </w:rPr>
        <w:t>Presence</w:t>
      </w:r>
      <w:r>
        <w:rPr>
          <w:b/>
          <w:color w:val="000000"/>
          <w:sz w:val="24"/>
          <w:szCs w:val="24"/>
          <w:highlight w:val="none"/>
          <w:lang w:val="en-GB"/>
        </w:rPr>
        <w:t xml:space="preserve"> </w:t>
      </w:r>
      <w:r>
        <w:rPr>
          <w:b/>
          <w:color w:val="000000"/>
          <w:sz w:val="24"/>
          <w:szCs w:val="24"/>
          <w:highlight w:val="none"/>
          <w:lang w:val="en-GB"/>
        </w:rPr>
        <w:t>Or</w:t>
      </w:r>
      <w:r>
        <w:rPr>
          <w:b/>
          <w:color w:val="000000"/>
          <w:sz w:val="24"/>
          <w:szCs w:val="24"/>
          <w:highlight w:val="none"/>
          <w:lang w:val="en-GB"/>
        </w:rPr>
        <w:t xml:space="preserve"> </w:t>
      </w:r>
      <w:r>
        <w:rPr>
          <w:b/>
          <w:color w:val="000000"/>
          <w:sz w:val="24"/>
          <w:szCs w:val="24"/>
          <w:highlight w:val="none"/>
          <w:lang w:val="en-GB"/>
        </w:rPr>
        <w:t>Absence</w:t>
      </w:r>
      <w:r>
        <w:rPr>
          <w:b/>
          <w:color w:val="000000"/>
          <w:sz w:val="24"/>
          <w:szCs w:val="24"/>
          <w:highlight w:val="none"/>
          <w:lang w:val="en-GB"/>
        </w:rPr>
        <w:t xml:space="preserve"> </w:t>
      </w:r>
      <w:r>
        <w:rPr>
          <w:b/>
          <w:color w:val="000000"/>
          <w:sz w:val="24"/>
          <w:szCs w:val="24"/>
          <w:highlight w:val="none"/>
          <w:lang w:val="en-GB"/>
        </w:rPr>
        <w:t>of</w:t>
      </w:r>
      <w:r>
        <w:rPr>
          <w:b/>
          <w:color w:val="000000"/>
          <w:sz w:val="24"/>
          <w:szCs w:val="24"/>
          <w:highlight w:val="none"/>
          <w:lang w:val="en-GB"/>
        </w:rPr>
        <w:t xml:space="preserve"> </w:t>
      </w:r>
      <w:r>
        <w:rPr>
          <w:b/>
          <w:color w:val="000000"/>
          <w:sz w:val="24"/>
          <w:szCs w:val="24"/>
          <w:highlight w:val="none"/>
          <w:lang w:val="en-GB"/>
        </w:rPr>
        <w:t>Vehicles</w:t>
      </w:r>
      <w:r>
        <w:rPr>
          <w:b/>
          <w:color w:val="000000"/>
          <w:sz w:val="24"/>
          <w:szCs w:val="24"/>
          <w:highlight w:val="none"/>
          <w:lang w:val="en-GB"/>
        </w:rPr>
        <w:t xml:space="preserve"> </w:t>
      </w:r>
      <w:r>
        <w:rPr>
          <w:b/>
          <w:color w:val="000000"/>
          <w:sz w:val="24"/>
          <w:szCs w:val="24"/>
          <w:highlight w:val="none"/>
          <w:lang w:val="en-GB"/>
        </w:rPr>
        <w:t>within</w:t>
      </w:r>
      <w:r>
        <w:rPr>
          <w:b/>
          <w:color w:val="000000"/>
          <w:sz w:val="24"/>
          <w:szCs w:val="24"/>
          <w:highlight w:val="none"/>
          <w:lang w:val="en-GB"/>
        </w:rPr>
        <w:t xml:space="preserve"> </w:t>
      </w:r>
      <w:r>
        <w:rPr>
          <w:b/>
          <w:color w:val="000000"/>
          <w:sz w:val="24"/>
          <w:szCs w:val="24"/>
          <w:highlight w:val="none"/>
          <w:lang w:val="en-GB"/>
        </w:rPr>
        <w:t>A</w:t>
      </w:r>
      <w:r>
        <w:rPr>
          <w:b/>
          <w:color w:val="000000"/>
          <w:sz w:val="24"/>
          <w:szCs w:val="24"/>
          <w:highlight w:val="none"/>
          <w:lang w:val="en-GB"/>
        </w:rPr>
        <w:t xml:space="preserve"> </w:t>
      </w:r>
      <w:r>
        <w:rPr>
          <w:b/>
          <w:color w:val="000000"/>
          <w:sz w:val="24"/>
          <w:szCs w:val="24"/>
          <w:highlight w:val="none"/>
          <w:lang w:val="en-GB"/>
        </w:rPr>
        <w:t>Certain</w:t>
      </w:r>
      <w:r>
        <w:rPr>
          <w:b/>
          <w:color w:val="000000"/>
          <w:sz w:val="24"/>
          <w:szCs w:val="24"/>
          <w:highlight w:val="none"/>
          <w:lang w:val="en-GB"/>
        </w:rPr>
        <w:t xml:space="preserve"> </w:t>
      </w:r>
      <w:r>
        <w:rPr>
          <w:b/>
          <w:color w:val="000000"/>
          <w:sz w:val="24"/>
          <w:szCs w:val="24"/>
          <w:highlight w:val="none"/>
          <w:lang w:val="en-GB"/>
        </w:rPr>
        <w:t>r</w:t>
      </w:r>
      <w:r>
        <w:rPr>
          <w:b/>
          <w:color w:val="000000"/>
          <w:sz w:val="24"/>
          <w:szCs w:val="24"/>
          <w:highlight w:val="none"/>
          <w:lang w:val="en-GB"/>
        </w:rPr>
        <w:t>ange</w:t>
      </w:r>
      <w:r>
        <w:rPr>
          <w:b/>
          <w:color w:val="000000"/>
          <w:sz w:val="24"/>
          <w:szCs w:val="24"/>
          <w:highlight w:val="none"/>
          <w:lang w:val="en-GB"/>
        </w:rPr>
        <w:t xml:space="preserve"> </w:t>
      </w:r>
      <w:r>
        <w:rPr>
          <w:b/>
          <w:color w:val="000000"/>
          <w:sz w:val="24"/>
          <w:szCs w:val="24"/>
          <w:highlight w:val="none"/>
          <w:lang w:val="en-GB"/>
        </w:rPr>
        <w:t>by</w:t>
      </w:r>
      <w:r>
        <w:rPr>
          <w:b/>
          <w:color w:val="000000"/>
          <w:sz w:val="24"/>
          <w:szCs w:val="24"/>
          <w:highlight w:val="none"/>
          <w:lang w:val="en-GB"/>
        </w:rPr>
        <w:t xml:space="preserve"> </w:t>
      </w:r>
      <w:r>
        <w:rPr>
          <w:b/>
          <w:color w:val="000000"/>
          <w:sz w:val="24"/>
          <w:szCs w:val="24"/>
          <w:highlight w:val="none"/>
          <w:lang w:val="en-GB"/>
        </w:rPr>
        <w:t>setting</w:t>
      </w:r>
      <w:r>
        <w:rPr>
          <w:b/>
          <w:color w:val="000000"/>
          <w:sz w:val="24"/>
          <w:szCs w:val="24"/>
          <w:highlight w:val="none"/>
          <w:lang w:val="en-GB"/>
        </w:rPr>
        <w:t xml:space="preserve"> </w:t>
      </w:r>
      <w:r>
        <w:rPr>
          <w:b/>
          <w:color w:val="000000"/>
          <w:sz w:val="24"/>
          <w:szCs w:val="24"/>
          <w:highlight w:val="none"/>
          <w:lang w:val="en-GB"/>
        </w:rPr>
        <w:t>the</w:t>
      </w:r>
      <w:r>
        <w:rPr>
          <w:b/>
          <w:color w:val="000000"/>
          <w:sz w:val="24"/>
          <w:szCs w:val="24"/>
          <w:highlight w:val="none"/>
          <w:lang w:val="en-GB"/>
        </w:rPr>
        <w:t xml:space="preserve"> </w:t>
      </w:r>
      <w:r>
        <w:rPr>
          <w:b/>
          <w:color w:val="000000"/>
          <w:sz w:val="24"/>
          <w:szCs w:val="24"/>
          <w:highlight w:val="none"/>
          <w:lang w:val="en-GB"/>
        </w:rPr>
        <w:t>appropriate</w:t>
      </w:r>
      <w:r>
        <w:rPr>
          <w:b/>
          <w:color w:val="000000"/>
          <w:sz w:val="24"/>
          <w:szCs w:val="24"/>
          <w:highlight w:val="none"/>
          <w:lang w:val="en-GB"/>
        </w:rPr>
        <w:t xml:space="preserve"> </w:t>
      </w:r>
      <w:r>
        <w:rPr>
          <w:b/>
          <w:color w:val="000000"/>
          <w:sz w:val="24"/>
          <w:szCs w:val="24"/>
          <w:highlight w:val="none"/>
          <w:lang w:val="en-GB"/>
        </w:rPr>
        <w:t>duration</w:t>
      </w:r>
      <w:r>
        <w:rPr>
          <w:b/>
          <w:color w:val="000000"/>
          <w:sz w:val="24"/>
          <w:szCs w:val="24"/>
          <w:highlight w:val="none"/>
          <w:lang w:val="en-GB"/>
        </w:rPr>
        <w:t xml:space="preserve"> </w:t>
      </w:r>
      <w:r>
        <w:rPr>
          <w:b/>
          <w:color w:val="000000"/>
          <w:sz w:val="24"/>
          <w:szCs w:val="24"/>
          <w:highlight w:val="none"/>
          <w:lang w:val="en-GB"/>
        </w:rPr>
        <w:t>for</w:t>
      </w:r>
      <w:r>
        <w:rPr>
          <w:b/>
          <w:color w:val="000000"/>
          <w:sz w:val="24"/>
          <w:szCs w:val="24"/>
          <w:highlight w:val="none"/>
          <w:lang w:val="en-GB"/>
        </w:rPr>
        <w:t xml:space="preserve"> </w:t>
      </w:r>
      <w:r>
        <w:rPr>
          <w:b/>
          <w:color w:val="000000"/>
          <w:sz w:val="24"/>
          <w:szCs w:val="24"/>
          <w:highlight w:val="none"/>
          <w:lang w:val="en-GB"/>
        </w:rPr>
        <w:t>the</w:t>
      </w:r>
      <w:r>
        <w:rPr>
          <w:b/>
          <w:color w:val="000000"/>
          <w:sz w:val="24"/>
          <w:szCs w:val="24"/>
          <w:highlight w:val="none"/>
          <w:lang w:val="en-GB"/>
        </w:rPr>
        <w:t xml:space="preserve"> </w:t>
      </w:r>
      <w:r>
        <w:rPr>
          <w:b/>
          <w:color w:val="000000"/>
          <w:sz w:val="24"/>
          <w:szCs w:val="24"/>
          <w:highlight w:val="none"/>
          <w:lang w:val="en-GB"/>
        </w:rPr>
        <w:t>traffic</w:t>
      </w:r>
      <w:r>
        <w:rPr>
          <w:b/>
          <w:color w:val="000000"/>
          <w:sz w:val="24"/>
          <w:szCs w:val="24"/>
          <w:highlight w:val="none"/>
          <w:lang w:val="en-GB"/>
        </w:rPr>
        <w:t xml:space="preserve"> </w:t>
      </w:r>
      <w:r>
        <w:rPr>
          <w:b/>
          <w:color w:val="000000"/>
          <w:sz w:val="24"/>
          <w:szCs w:val="24"/>
          <w:highlight w:val="none"/>
          <w:lang w:val="en-GB"/>
        </w:rPr>
        <w:t>signals</w:t>
      </w:r>
      <w:r>
        <w:rPr>
          <w:b/>
          <w:color w:val="000000"/>
          <w:sz w:val="24"/>
          <w:szCs w:val="24"/>
          <w:highlight w:val="none"/>
          <w:lang w:val="en-GB"/>
        </w:rPr>
        <w:t xml:space="preserve"> </w:t>
      </w:r>
      <w:r>
        <w:rPr>
          <w:b/>
          <w:color w:val="000000"/>
          <w:sz w:val="24"/>
          <w:szCs w:val="24"/>
          <w:highlight w:val="none"/>
          <w:lang w:val="en-GB"/>
        </w:rPr>
        <w:t>to</w:t>
      </w:r>
      <w:r>
        <w:rPr>
          <w:b/>
          <w:color w:val="000000"/>
          <w:sz w:val="24"/>
          <w:szCs w:val="24"/>
          <w:highlight w:val="none"/>
          <w:lang w:val="en-GB"/>
        </w:rPr>
        <w:t xml:space="preserve"> </w:t>
      </w:r>
      <w:r>
        <w:rPr>
          <w:b/>
          <w:color w:val="000000"/>
          <w:sz w:val="24"/>
          <w:szCs w:val="24"/>
          <w:highlight w:val="none"/>
          <w:lang w:val="en-GB"/>
        </w:rPr>
        <w:t>react</w:t>
      </w:r>
      <w:r>
        <w:rPr>
          <w:b/>
          <w:color w:val="000000"/>
          <w:sz w:val="24"/>
          <w:szCs w:val="24"/>
          <w:highlight w:val="none"/>
          <w:lang w:val="en-GB"/>
        </w:rPr>
        <w:t xml:space="preserve"> </w:t>
      </w:r>
      <w:r>
        <w:rPr>
          <w:b/>
          <w:color w:val="000000"/>
          <w:sz w:val="24"/>
          <w:szCs w:val="24"/>
          <w:highlight w:val="none"/>
          <w:lang w:val="en-GB"/>
        </w:rPr>
        <w:t>accordingly.</w:t>
      </w:r>
    </w:p>
    <w:p>
      <w:pPr>
        <w:pStyle w:val="style0"/>
        <w:rPr>
          <w:b/>
          <w:bCs/>
          <w:i w:val="false"/>
          <w:iCs w:val="false"/>
          <w:color w:val="000000"/>
          <w:sz w:val="28"/>
          <w:szCs w:val="28"/>
          <w:highlight w:val="none"/>
          <w:u w:val="single" w:color="000000"/>
          <w:lang w:val="en-GB"/>
        </w:rPr>
      </w:pPr>
      <w:r>
        <w:rPr>
          <w:b/>
          <w:bCs/>
          <w:i/>
          <w:iCs/>
          <w:color w:val="000000"/>
          <w:sz w:val="24"/>
          <w:szCs w:val="24"/>
          <w:highlight w:val="none"/>
          <w:u w:val="single" w:color="000000"/>
          <w:lang w:val="en-GB"/>
        </w:rPr>
        <w:t xml:space="preserve">            </w:t>
      </w:r>
      <w:r>
        <w:rPr>
          <w:b/>
          <w:bCs/>
          <w:i/>
          <w:iCs/>
          <w:color w:val="000000"/>
          <w:sz w:val="24"/>
          <w:szCs w:val="24"/>
          <w:highlight w:val="none"/>
          <w:u w:val="single" w:color="000000"/>
          <w:lang w:val="en-GB"/>
        </w:rPr>
        <w:t>2)</w:t>
      </w:r>
      <w:r>
        <w:rPr>
          <w:b/>
          <w:bCs/>
          <w:i/>
          <w:iCs/>
          <w:color w:val="000000"/>
          <w:sz w:val="24"/>
          <w:szCs w:val="24"/>
          <w:highlight w:val="none"/>
          <w:u w:val="single" w:color="000000"/>
          <w:lang w:val="en-GB"/>
        </w:rPr>
        <w:t xml:space="preserve"> </w:t>
      </w:r>
      <w:r>
        <w:rPr>
          <w:b/>
          <w:bCs/>
          <w:i w:val="false"/>
          <w:iCs w:val="false"/>
          <w:color w:val="000000"/>
          <w:sz w:val="28"/>
          <w:szCs w:val="28"/>
          <w:highlight w:val="none"/>
          <w:u w:val="single" w:color="000000"/>
          <w:lang w:val="en-GB"/>
        </w:rPr>
        <w:t>Mee</w:t>
      </w:r>
      <w:r>
        <w:rPr>
          <w:b/>
          <w:bCs/>
          <w:i w:val="false"/>
          <w:iCs w:val="false"/>
          <w:color w:val="000000"/>
          <w:sz w:val="28"/>
          <w:szCs w:val="28"/>
          <w:highlight w:val="none"/>
          <w:u w:val="single" w:color="000000"/>
          <w:lang w:val="en-GB"/>
        </w:rPr>
        <w:t>ting Hall Lighting Control (Diploma</w:t>
      </w:r>
      <w:r>
        <w:rPr>
          <w:b/>
          <w:bCs/>
          <w:i w:val="false"/>
          <w:iCs w:val="false"/>
          <w:color w:val="000000"/>
          <w:sz w:val="28"/>
          <w:szCs w:val="28"/>
          <w:highlight w:val="none"/>
          <w:u w:val="single" w:color="000000"/>
          <w:lang w:val="en-GB"/>
        </w:rPr>
        <w:t xml:space="preserve"> </w:t>
      </w:r>
      <w:r>
        <w:rPr>
          <w:b/>
          <w:bCs/>
          <w:i w:val="false"/>
          <w:iCs w:val="false"/>
          <w:color w:val="000000"/>
          <w:sz w:val="28"/>
          <w:szCs w:val="28"/>
          <w:highlight w:val="none"/>
          <w:u w:val="single" w:color="000000"/>
          <w:lang w:val="en-GB"/>
        </w:rPr>
        <w:t>Project)</w:t>
      </w:r>
    </w:p>
    <w:p>
      <w:pPr>
        <w:pStyle w:val="style0"/>
        <w:rPr/>
      </w:pPr>
      <w:r>
        <w:rPr>
          <w:b/>
          <w:bCs/>
          <w:i w:val="false"/>
          <w:iCs w:val="false"/>
          <w:color w:val="000000"/>
          <w:sz w:val="28"/>
          <w:szCs w:val="28"/>
          <w:highlight w:val="none"/>
          <w:u w:val="single" w:color="000000"/>
          <w:lang w:val="en-GB"/>
        </w:rPr>
        <w:t xml:space="preserve"> </w:t>
      </w:r>
      <w:r>
        <w:rPr>
          <w:b/>
          <w:i w:val="false"/>
          <w:color w:val="000000"/>
          <w:sz w:val="24"/>
          <w:szCs w:val="24"/>
          <w:highlight w:val="none"/>
          <w:u w:val="single" w:color="000000"/>
          <w:lang w:val="en-GB"/>
        </w:rPr>
        <w:t>The</w:t>
      </w:r>
      <w:r>
        <w:rPr>
          <w:b/>
          <w:i w:val="false"/>
          <w:color w:val="000000"/>
          <w:sz w:val="24"/>
          <w:szCs w:val="24"/>
          <w:highlight w:val="none"/>
          <w:u w:val="single" w:color="000000"/>
          <w:lang w:val="en-GB"/>
        </w:rPr>
        <w:t xml:space="preserve"> </w:t>
      </w:r>
      <w:r>
        <w:rPr>
          <w:b/>
          <w:i w:val="false"/>
          <w:color w:val="000000"/>
          <w:sz w:val="24"/>
          <w:szCs w:val="24"/>
          <w:highlight w:val="none"/>
          <w:u w:val="single" w:color="000000"/>
          <w:lang w:val="en-GB"/>
        </w:rPr>
        <w:t>main</w:t>
      </w:r>
      <w:r>
        <w:rPr>
          <w:b/>
          <w:i w:val="false"/>
          <w:color w:val="000000"/>
          <w:sz w:val="24"/>
          <w:szCs w:val="24"/>
          <w:highlight w:val="none"/>
          <w:u w:val="single" w:color="000000"/>
          <w:lang w:val="en-GB"/>
        </w:rPr>
        <w:t xml:space="preserve"> </w:t>
      </w:r>
      <w:r>
        <w:rPr>
          <w:b/>
          <w:i w:val="false"/>
          <w:color w:val="000000"/>
          <w:sz w:val="24"/>
          <w:szCs w:val="24"/>
          <w:highlight w:val="none"/>
          <w:u w:val="single" w:color="000000"/>
          <w:lang w:val="en-GB"/>
        </w:rPr>
        <w:t>objective</w:t>
      </w:r>
      <w:r>
        <w:rPr>
          <w:b/>
          <w:i w:val="false"/>
          <w:color w:val="000000"/>
          <w:sz w:val="24"/>
          <w:szCs w:val="24"/>
          <w:highlight w:val="none"/>
          <w:u w:val="single" w:color="000000"/>
          <w:lang w:val="en-GB"/>
        </w:rPr>
        <w:t xml:space="preserve"> </w:t>
      </w:r>
      <w:r>
        <w:rPr>
          <w:b/>
          <w:i w:val="false"/>
          <w:color w:val="000000"/>
          <w:sz w:val="24"/>
          <w:szCs w:val="24"/>
          <w:highlight w:val="none"/>
          <w:u w:val="single" w:color="000000"/>
          <w:lang w:val="en-GB"/>
        </w:rPr>
        <w:t>of</w:t>
      </w:r>
      <w:r>
        <w:rPr>
          <w:b/>
          <w:i w:val="false"/>
          <w:color w:val="000000"/>
          <w:sz w:val="24"/>
          <w:szCs w:val="24"/>
          <w:highlight w:val="none"/>
          <w:u w:val="single" w:color="000000"/>
          <w:lang w:val="en-GB"/>
        </w:rPr>
        <w:t xml:space="preserve"> </w:t>
      </w:r>
      <w:r>
        <w:rPr>
          <w:b/>
          <w:i w:val="false"/>
          <w:color w:val="000000"/>
          <w:sz w:val="24"/>
          <w:szCs w:val="24"/>
          <w:highlight w:val="none"/>
          <w:u w:val="single" w:color="000000"/>
          <w:lang w:val="en-GB"/>
        </w:rPr>
        <w:t>this</w:t>
      </w:r>
      <w:r>
        <w:rPr>
          <w:b/>
          <w:i w:val="false"/>
          <w:color w:val="000000"/>
          <w:sz w:val="24"/>
          <w:szCs w:val="24"/>
          <w:highlight w:val="none"/>
          <w:u w:val="single" w:color="000000"/>
          <w:lang w:val="en-GB"/>
        </w:rPr>
        <w:t xml:space="preserve"> </w:t>
      </w:r>
      <w:r>
        <w:rPr>
          <w:b/>
          <w:i w:val="false"/>
          <w:color w:val="000000"/>
          <w:sz w:val="24"/>
          <w:szCs w:val="24"/>
          <w:highlight w:val="none"/>
          <w:u w:val="single" w:color="000000"/>
          <w:lang w:val="en-GB"/>
        </w:rPr>
        <w:t>Project</w:t>
      </w:r>
      <w:r>
        <w:rPr>
          <w:b/>
          <w:i w:val="false"/>
          <w:color w:val="000000"/>
          <w:sz w:val="24"/>
          <w:szCs w:val="24"/>
          <w:highlight w:val="none"/>
          <w:u w:val="single" w:color="000000"/>
          <w:lang w:val="en-GB"/>
        </w:rPr>
        <w:t xml:space="preserve"> </w:t>
      </w:r>
      <w:r>
        <w:rPr>
          <w:b/>
          <w:i w:val="false"/>
          <w:color w:val="000000"/>
          <w:sz w:val="24"/>
          <w:szCs w:val="24"/>
          <w:highlight w:val="none"/>
          <w:u w:val="single" w:color="000000"/>
          <w:lang w:val="en-GB"/>
        </w:rPr>
        <w:t>is</w:t>
      </w:r>
      <w:r>
        <w:rPr>
          <w:b/>
          <w:i w:val="false"/>
          <w:color w:val="000000"/>
          <w:sz w:val="24"/>
          <w:szCs w:val="24"/>
          <w:highlight w:val="none"/>
          <w:u w:val="single" w:color="000000"/>
          <w:lang w:val="en-GB"/>
        </w:rPr>
        <w:t xml:space="preserve"> </w:t>
      </w:r>
      <w:r>
        <w:rPr>
          <w:b/>
          <w:i w:val="false"/>
          <w:color w:val="000000"/>
          <w:sz w:val="24"/>
          <w:szCs w:val="24"/>
          <w:highlight w:val="none"/>
          <w:u w:val="single" w:color="000000"/>
          <w:lang w:val="en-GB"/>
        </w:rPr>
        <w:t>to</w:t>
      </w:r>
      <w:r>
        <w:rPr>
          <w:b/>
          <w:i w:val="false"/>
          <w:color w:val="000000"/>
          <w:sz w:val="24"/>
          <w:szCs w:val="24"/>
          <w:highlight w:val="none"/>
          <w:u w:val="single" w:color="000000"/>
          <w:lang w:val="en-GB"/>
        </w:rPr>
        <w:t xml:space="preserve"> </w:t>
      </w:r>
      <w:r>
        <w:rPr>
          <w:b/>
          <w:i w:val="false"/>
          <w:color w:val="000000"/>
          <w:sz w:val="24"/>
          <w:szCs w:val="24"/>
          <w:highlight w:val="none"/>
          <w:u w:val="single" w:color="000000"/>
          <w:lang w:val="en-GB"/>
        </w:rPr>
        <w:t>Save</w:t>
      </w:r>
      <w:r>
        <w:rPr>
          <w:b/>
          <w:i w:val="false"/>
          <w:color w:val="000000"/>
          <w:sz w:val="24"/>
          <w:szCs w:val="24"/>
          <w:highlight w:val="none"/>
          <w:u w:val="single" w:color="000000"/>
          <w:lang w:val="en-GB"/>
        </w:rPr>
        <w:t xml:space="preserve"> </w:t>
      </w:r>
      <w:r>
        <w:rPr>
          <w:b/>
          <w:i w:val="false"/>
          <w:color w:val="000000"/>
          <w:sz w:val="24"/>
          <w:szCs w:val="24"/>
          <w:highlight w:val="none"/>
          <w:u w:val="single" w:color="000000"/>
          <w:lang w:val="en-GB"/>
        </w:rPr>
        <w:t>Electricity</w:t>
      </w:r>
      <w:r>
        <w:rPr>
          <w:b/>
          <w:i w:val="false"/>
          <w:color w:val="000000"/>
          <w:sz w:val="24"/>
          <w:szCs w:val="24"/>
          <w:highlight w:val="none"/>
          <w:u w:val="single" w:color="000000"/>
          <w:lang w:val="en-GB"/>
        </w:rPr>
        <w:t>.The</w:t>
      </w:r>
      <w:r>
        <w:rPr>
          <w:b/>
          <w:i w:val="false"/>
          <w:color w:val="000000"/>
          <w:sz w:val="24"/>
          <w:szCs w:val="24"/>
          <w:highlight w:val="none"/>
          <w:u w:val="single" w:color="000000"/>
          <w:lang w:val="en-GB"/>
        </w:rPr>
        <w:t xml:space="preserve"> </w:t>
      </w:r>
      <w:r>
        <w:rPr>
          <w:b/>
          <w:i w:val="false"/>
          <w:color w:val="000000"/>
          <w:sz w:val="24"/>
          <w:szCs w:val="24"/>
          <w:highlight w:val="none"/>
          <w:u w:val="single" w:color="000000"/>
          <w:lang w:val="en-GB"/>
        </w:rPr>
        <w:t>system</w:t>
      </w:r>
      <w:r>
        <w:rPr>
          <w:b/>
          <w:i w:val="false"/>
          <w:color w:val="000000"/>
          <w:sz w:val="24"/>
          <w:szCs w:val="24"/>
          <w:highlight w:val="none"/>
          <w:u w:val="single" w:color="000000"/>
          <w:lang w:val="en-GB"/>
        </w:rPr>
        <w:t xml:space="preserve"> </w:t>
      </w:r>
      <w:r>
        <w:rPr>
          <w:b/>
          <w:i w:val="false"/>
          <w:color w:val="000000"/>
          <w:sz w:val="24"/>
          <w:szCs w:val="24"/>
          <w:highlight w:val="none"/>
          <w:u w:val="single" w:color="000000"/>
          <w:lang w:val="en-GB"/>
        </w:rPr>
        <w:t>is</w:t>
      </w:r>
      <w:r>
        <w:rPr>
          <w:b/>
          <w:i w:val="false"/>
          <w:color w:val="000000"/>
          <w:sz w:val="24"/>
          <w:szCs w:val="24"/>
          <w:highlight w:val="none"/>
          <w:u w:val="single" w:color="000000"/>
          <w:lang w:val="en-GB"/>
        </w:rPr>
        <w:t xml:space="preserve"> </w:t>
      </w:r>
      <w:r>
        <w:rPr>
          <w:b/>
          <w:i w:val="false"/>
          <w:color w:val="000000"/>
          <w:sz w:val="24"/>
          <w:szCs w:val="24"/>
          <w:highlight w:val="none"/>
          <w:u w:val="single" w:color="000000"/>
          <w:lang w:val="en-GB"/>
        </w:rPr>
        <w:t>developed</w:t>
      </w:r>
      <w:r>
        <w:rPr>
          <w:b/>
          <w:i w:val="false"/>
          <w:color w:val="000000"/>
          <w:sz w:val="24"/>
          <w:szCs w:val="24"/>
          <w:highlight w:val="none"/>
          <w:u w:val="single" w:color="000000"/>
          <w:lang w:val="en-GB"/>
        </w:rPr>
        <w:t xml:space="preserve"> </w:t>
      </w:r>
      <w:r>
        <w:rPr>
          <w:b/>
          <w:i w:val="false"/>
          <w:color w:val="000000"/>
          <w:sz w:val="24"/>
          <w:szCs w:val="24"/>
          <w:highlight w:val="none"/>
          <w:u w:val="single" w:color="000000"/>
          <w:lang w:val="en-GB"/>
        </w:rPr>
        <w:t>to</w:t>
      </w:r>
      <w:r>
        <w:rPr>
          <w:b/>
          <w:i w:val="false"/>
          <w:color w:val="000000"/>
          <w:sz w:val="24"/>
          <w:szCs w:val="24"/>
          <w:highlight w:val="none"/>
          <w:u w:val="single" w:color="000000"/>
          <w:lang w:val="en-GB"/>
        </w:rPr>
        <w:t xml:space="preserve"> </w:t>
      </w:r>
      <w:r>
        <w:rPr>
          <w:b/>
          <w:i w:val="false"/>
          <w:color w:val="000000"/>
          <w:sz w:val="24"/>
          <w:szCs w:val="24"/>
          <w:highlight w:val="none"/>
          <w:u w:val="single" w:color="000000"/>
          <w:lang w:val="en-GB"/>
        </w:rPr>
        <w:t>Consume</w:t>
      </w:r>
      <w:r>
        <w:rPr>
          <w:b/>
          <w:i w:val="false"/>
          <w:color w:val="000000"/>
          <w:sz w:val="24"/>
          <w:szCs w:val="24"/>
          <w:highlight w:val="none"/>
          <w:u w:val="single" w:color="000000"/>
          <w:lang w:val="en-GB"/>
        </w:rPr>
        <w:t xml:space="preserve"> </w:t>
      </w:r>
      <w:r>
        <w:rPr>
          <w:b/>
          <w:i w:val="false"/>
          <w:color w:val="000000"/>
          <w:sz w:val="24"/>
          <w:szCs w:val="24"/>
          <w:highlight w:val="none"/>
          <w:u w:val="single" w:color="000000"/>
          <w:lang w:val="en-GB"/>
        </w:rPr>
        <w:t>Electrici</w:t>
      </w:r>
      <w:r>
        <w:rPr>
          <w:b/>
          <w:i w:val="false"/>
          <w:color w:val="000000"/>
          <w:sz w:val="24"/>
          <w:szCs w:val="24"/>
          <w:highlight w:val="none"/>
          <w:u w:val="single" w:color="000000"/>
          <w:lang w:val="en-GB"/>
        </w:rPr>
        <w:t>ty</w:t>
      </w:r>
      <w:r>
        <w:rPr>
          <w:b/>
          <w:i w:val="false"/>
          <w:color w:val="000000"/>
          <w:sz w:val="24"/>
          <w:szCs w:val="24"/>
          <w:highlight w:val="none"/>
          <w:u w:val="single" w:color="000000"/>
          <w:lang w:val="en-GB"/>
        </w:rPr>
        <w:t xml:space="preserve"> </w:t>
      </w:r>
      <w:r>
        <w:rPr>
          <w:b/>
          <w:i w:val="false"/>
          <w:color w:val="000000"/>
          <w:sz w:val="24"/>
          <w:szCs w:val="24"/>
          <w:highlight w:val="none"/>
          <w:u w:val="single" w:color="000000"/>
          <w:lang w:val="en-GB"/>
        </w:rPr>
        <w:t>in</w:t>
      </w:r>
      <w:r>
        <w:rPr>
          <w:b/>
          <w:i w:val="false"/>
          <w:color w:val="000000"/>
          <w:sz w:val="24"/>
          <w:szCs w:val="24"/>
          <w:highlight w:val="none"/>
          <w:u w:val="single" w:color="000000"/>
          <w:lang w:val="en-GB"/>
        </w:rPr>
        <w:t xml:space="preserve"> </w:t>
      </w:r>
      <w:r>
        <w:rPr>
          <w:b/>
          <w:i w:val="false"/>
          <w:color w:val="000000"/>
          <w:sz w:val="24"/>
          <w:szCs w:val="24"/>
          <w:highlight w:val="none"/>
          <w:u w:val="single" w:color="000000"/>
          <w:lang w:val="en-GB"/>
        </w:rPr>
        <w:t>A</w:t>
      </w:r>
      <w:r>
        <w:rPr>
          <w:b/>
          <w:i w:val="false"/>
          <w:color w:val="000000"/>
          <w:sz w:val="24"/>
          <w:szCs w:val="24"/>
          <w:highlight w:val="none"/>
          <w:u w:val="single" w:color="000000"/>
          <w:lang w:val="en-GB"/>
        </w:rPr>
        <w:t>dvanced</w:t>
      </w:r>
      <w:r>
        <w:rPr>
          <w:b/>
          <w:i w:val="false"/>
          <w:color w:val="000000"/>
          <w:sz w:val="24"/>
          <w:szCs w:val="24"/>
          <w:highlight w:val="none"/>
          <w:u w:val="single" w:color="000000"/>
          <w:lang w:val="en-GB"/>
        </w:rPr>
        <w:t xml:space="preserve"> </w:t>
      </w:r>
      <w:r>
        <w:rPr>
          <w:b/>
          <w:i w:val="false"/>
          <w:color w:val="000000"/>
          <w:sz w:val="24"/>
          <w:szCs w:val="24"/>
          <w:highlight w:val="none"/>
          <w:u w:val="single" w:color="000000"/>
          <w:lang w:val="en-GB"/>
        </w:rPr>
        <w:t>&amp;</w:t>
      </w:r>
      <w:r>
        <w:rPr>
          <w:b/>
          <w:i w:val="false"/>
          <w:color w:val="000000"/>
          <w:sz w:val="24"/>
          <w:szCs w:val="24"/>
          <w:highlight w:val="none"/>
          <w:u w:val="single" w:color="000000"/>
          <w:lang w:val="en-GB"/>
        </w:rPr>
        <w:t xml:space="preserve"> </w:t>
      </w:r>
      <w:r>
        <w:rPr>
          <w:b/>
          <w:i w:val="false"/>
          <w:color w:val="000000"/>
          <w:sz w:val="24"/>
          <w:szCs w:val="24"/>
          <w:highlight w:val="none"/>
          <w:u w:val="single" w:color="000000"/>
          <w:lang w:val="en-GB"/>
        </w:rPr>
        <w:t>better</w:t>
      </w:r>
      <w:r>
        <w:rPr>
          <w:b/>
          <w:i w:val="false"/>
          <w:color w:val="000000"/>
          <w:sz w:val="24"/>
          <w:szCs w:val="24"/>
          <w:highlight w:val="none"/>
          <w:u w:val="single" w:color="000000"/>
          <w:lang w:val="en-GB"/>
        </w:rPr>
        <w:t xml:space="preserve"> </w:t>
      </w:r>
      <w:r>
        <w:rPr>
          <w:b/>
          <w:i w:val="false"/>
          <w:color w:val="000000"/>
          <w:sz w:val="24"/>
          <w:szCs w:val="24"/>
          <w:highlight w:val="none"/>
          <w:u w:val="single" w:color="000000"/>
          <w:lang w:val="en-GB"/>
        </w:rPr>
        <w:t>way</w:t>
      </w:r>
      <w:r>
        <w:rPr>
          <w:b/>
          <w:i w:val="false"/>
          <w:color w:val="000000"/>
          <w:sz w:val="24"/>
          <w:szCs w:val="24"/>
          <w:highlight w:val="none"/>
          <w:u w:val="single" w:color="000000"/>
          <w:lang w:val="en-GB"/>
        </w:rPr>
        <w:t xml:space="preserve"> </w:t>
      </w:r>
      <w:r>
        <w:rPr>
          <w:b/>
          <w:i w:val="false"/>
          <w:color w:val="000000"/>
          <w:sz w:val="24"/>
          <w:szCs w:val="24"/>
          <w:highlight w:val="none"/>
          <w:u w:val="single" w:color="000000"/>
          <w:lang w:val="en-GB"/>
        </w:rPr>
        <w:t>so</w:t>
      </w:r>
      <w:r>
        <w:rPr>
          <w:b/>
          <w:i w:val="false"/>
          <w:color w:val="000000"/>
          <w:sz w:val="24"/>
          <w:szCs w:val="24"/>
          <w:highlight w:val="none"/>
          <w:u w:val="single" w:color="000000"/>
          <w:lang w:val="en-GB"/>
        </w:rPr>
        <w:t xml:space="preserve"> </w:t>
      </w:r>
      <w:r>
        <w:rPr>
          <w:b/>
          <w:i w:val="false"/>
          <w:color w:val="000000"/>
          <w:sz w:val="24"/>
          <w:szCs w:val="24"/>
          <w:highlight w:val="none"/>
          <w:u w:val="single" w:color="000000"/>
          <w:lang w:val="en-GB"/>
        </w:rPr>
        <w:t>that</w:t>
      </w:r>
      <w:r>
        <w:rPr>
          <w:b/>
          <w:i w:val="false"/>
          <w:color w:val="000000"/>
          <w:sz w:val="24"/>
          <w:szCs w:val="24"/>
          <w:highlight w:val="none"/>
          <w:u w:val="single" w:color="000000"/>
          <w:lang w:val="en-GB"/>
        </w:rPr>
        <w:t xml:space="preserve"> </w:t>
      </w:r>
      <w:r>
        <w:rPr>
          <w:b/>
          <w:i w:val="false"/>
          <w:color w:val="000000"/>
          <w:sz w:val="24"/>
          <w:szCs w:val="24"/>
          <w:highlight w:val="none"/>
          <w:u w:val="single" w:color="000000"/>
          <w:lang w:val="en-GB"/>
        </w:rPr>
        <w:t>there</w:t>
      </w:r>
      <w:r>
        <w:rPr>
          <w:b/>
          <w:i w:val="false"/>
          <w:color w:val="000000"/>
          <w:sz w:val="24"/>
          <w:szCs w:val="24"/>
          <w:highlight w:val="none"/>
          <w:u w:val="single" w:color="000000"/>
          <w:lang w:val="en-GB"/>
        </w:rPr>
        <w:t xml:space="preserve"> </w:t>
      </w:r>
      <w:r>
        <w:rPr>
          <w:b/>
          <w:i w:val="false"/>
          <w:color w:val="000000"/>
          <w:sz w:val="24"/>
          <w:szCs w:val="24"/>
          <w:highlight w:val="none"/>
          <w:u w:val="single" w:color="000000"/>
          <w:lang w:val="en-GB"/>
        </w:rPr>
        <w:t>will</w:t>
      </w:r>
      <w:r>
        <w:rPr>
          <w:b/>
          <w:i w:val="false"/>
          <w:color w:val="000000"/>
          <w:sz w:val="24"/>
          <w:szCs w:val="24"/>
          <w:highlight w:val="none"/>
          <w:u w:val="single" w:color="000000"/>
          <w:lang w:val="en-GB"/>
        </w:rPr>
        <w:t xml:space="preserve"> </w:t>
      </w:r>
      <w:r>
        <w:rPr>
          <w:b/>
          <w:i w:val="false"/>
          <w:color w:val="000000"/>
          <w:sz w:val="24"/>
          <w:szCs w:val="24"/>
          <w:highlight w:val="none"/>
          <w:u w:val="single" w:color="000000"/>
          <w:lang w:val="en-GB"/>
        </w:rPr>
        <w:t>be</w:t>
      </w:r>
      <w:r>
        <w:rPr>
          <w:b/>
          <w:i w:val="false"/>
          <w:color w:val="000000"/>
          <w:sz w:val="24"/>
          <w:szCs w:val="24"/>
          <w:highlight w:val="none"/>
          <w:u w:val="single" w:color="000000"/>
          <w:lang w:val="en-GB"/>
        </w:rPr>
        <w:t xml:space="preserve"> </w:t>
      </w:r>
      <w:r>
        <w:rPr>
          <w:b/>
          <w:i w:val="false"/>
          <w:color w:val="000000"/>
          <w:sz w:val="24"/>
          <w:szCs w:val="24"/>
          <w:highlight w:val="none"/>
          <w:u w:val="single" w:color="000000"/>
          <w:lang w:val="en-GB"/>
        </w:rPr>
        <w:t>Relia</w:t>
      </w:r>
      <w:r>
        <w:rPr>
          <w:b/>
          <w:i w:val="false"/>
          <w:color w:val="000000"/>
          <w:sz w:val="24"/>
          <w:szCs w:val="24"/>
          <w:highlight w:val="none"/>
          <w:u w:val="single" w:color="000000"/>
          <w:lang w:val="en-GB"/>
        </w:rPr>
        <w:t>bi</w:t>
      </w:r>
      <w:r>
        <w:rPr>
          <w:b/>
          <w:i w:val="false"/>
          <w:color w:val="000000"/>
          <w:sz w:val="24"/>
          <w:szCs w:val="24"/>
          <w:highlight w:val="none"/>
          <w:u w:val="single" w:color="000000"/>
          <w:lang w:val="en-GB"/>
        </w:rPr>
        <w:t>lity</w:t>
      </w:r>
      <w:r>
        <w:rPr>
          <w:b/>
          <w:i w:val="false"/>
          <w:color w:val="000000"/>
          <w:sz w:val="24"/>
          <w:szCs w:val="24"/>
          <w:highlight w:val="none"/>
          <w:u w:val="single" w:color="000000"/>
          <w:lang w:val="en-GB"/>
        </w:rPr>
        <w:t xml:space="preserve"> </w:t>
      </w:r>
      <w:r>
        <w:rPr>
          <w:b/>
          <w:i w:val="false"/>
          <w:color w:val="000000"/>
          <w:sz w:val="24"/>
          <w:szCs w:val="24"/>
          <w:highlight w:val="none"/>
          <w:u w:val="single" w:color="000000"/>
          <w:lang w:val="en-GB"/>
        </w:rPr>
        <w:t>&amp;</w:t>
      </w:r>
      <w:r>
        <w:rPr>
          <w:b/>
          <w:i w:val="false"/>
          <w:color w:val="000000"/>
          <w:sz w:val="24"/>
          <w:szCs w:val="24"/>
          <w:highlight w:val="none"/>
          <w:u w:val="single" w:color="000000"/>
          <w:lang w:val="en-GB"/>
        </w:rPr>
        <w:t xml:space="preserve"> </w:t>
      </w:r>
      <w:r>
        <w:rPr>
          <w:b/>
          <w:i w:val="false"/>
          <w:color w:val="000000"/>
          <w:sz w:val="24"/>
          <w:szCs w:val="24"/>
          <w:highlight w:val="none"/>
          <w:u w:val="single" w:color="000000"/>
          <w:lang w:val="en-GB"/>
        </w:rPr>
        <w:t>Efficiency</w:t>
      </w:r>
      <w:r>
        <w:rPr>
          <w:b/>
          <w:i w:val="false"/>
          <w:color w:val="000000"/>
          <w:sz w:val="24"/>
          <w:szCs w:val="24"/>
          <w:highlight w:val="none"/>
          <w:u w:val="single" w:color="000000"/>
          <w:lang w:val="en-GB"/>
        </w:rPr>
        <w:t xml:space="preserve"> </w:t>
      </w:r>
      <w:r>
        <w:rPr>
          <w:b/>
          <w:i w:val="false"/>
          <w:color w:val="000000"/>
          <w:sz w:val="24"/>
          <w:szCs w:val="24"/>
          <w:highlight w:val="none"/>
          <w:u w:val="single" w:color="000000"/>
          <w:lang w:val="en-GB"/>
        </w:rPr>
        <w:t>in</w:t>
      </w:r>
      <w:r>
        <w:rPr>
          <w:b/>
          <w:i w:val="false"/>
          <w:color w:val="000000"/>
          <w:sz w:val="24"/>
          <w:szCs w:val="24"/>
          <w:highlight w:val="none"/>
          <w:u w:val="single" w:color="000000"/>
          <w:lang w:val="en-GB"/>
        </w:rPr>
        <w:t xml:space="preserve"> </w:t>
      </w:r>
      <w:r>
        <w:rPr>
          <w:b/>
          <w:i w:val="false"/>
          <w:color w:val="000000"/>
          <w:sz w:val="24"/>
          <w:szCs w:val="24"/>
          <w:highlight w:val="none"/>
          <w:u w:val="single" w:color="000000"/>
          <w:lang w:val="en-GB"/>
        </w:rPr>
        <w:t>System.</w:t>
      </w:r>
    </w:p>
    <w:p>
      <w:pPr>
        <w:pStyle w:val="style179"/>
        <w:numPr>
          <w:ilvl w:val="0"/>
          <w:numId w:val="0"/>
        </w:numPr>
        <w:ind w:left="720" w:firstLine="0"/>
        <w:rPr>
          <w:b/>
          <w:bCs/>
          <w:i w:val="false"/>
          <w:iCs w:val="false"/>
          <w:color w:val="000000"/>
          <w:sz w:val="24"/>
          <w:szCs w:val="24"/>
          <w:highlight w:val="none"/>
          <w:u w:val="single" w:color="000000"/>
          <w:lang w:val="en-GB"/>
        </w:rPr>
      </w:pPr>
    </w:p>
    <w:p>
      <w:pPr>
        <w:pStyle w:val="style179"/>
        <w:numPr>
          <w:ilvl w:val="0"/>
          <w:numId w:val="13"/>
        </w:numPr>
        <w:rPr>
          <w:b/>
          <w:bCs/>
          <w:i w:val="false"/>
          <w:iCs w:val="false"/>
          <w:color w:val="000000"/>
          <w:sz w:val="28"/>
          <w:szCs w:val="28"/>
          <w:highlight w:val="none"/>
          <w:u w:val="single" w:color="000000"/>
          <w:lang w:val="en-GB"/>
        </w:rPr>
      </w:pPr>
      <w:r>
        <w:rPr>
          <w:b/>
          <w:bCs/>
          <w:i w:val="false"/>
          <w:iCs w:val="false"/>
          <w:color w:val="000000"/>
          <w:sz w:val="24"/>
          <w:szCs w:val="24"/>
          <w:highlight w:val="none"/>
          <w:u w:val="single" w:color="000000"/>
          <w:lang w:val="en-GB"/>
        </w:rPr>
        <w:t xml:space="preserve"> </w:t>
      </w:r>
      <w:r>
        <w:rPr>
          <w:b/>
          <w:bCs/>
          <w:i w:val="false"/>
          <w:iCs w:val="false"/>
          <w:color w:val="000000"/>
          <w:sz w:val="24"/>
          <w:szCs w:val="24"/>
          <w:highlight w:val="none"/>
          <w:u w:val="single" w:color="000000"/>
          <w:lang w:val="en-GB"/>
        </w:rPr>
        <w:t xml:space="preserve"> </w:t>
      </w:r>
      <w:r>
        <w:rPr>
          <w:b/>
          <w:bCs/>
          <w:i w:val="false"/>
          <w:iCs w:val="false"/>
          <w:color w:val="000000"/>
          <w:sz w:val="24"/>
          <w:szCs w:val="24"/>
          <w:highlight w:val="none"/>
          <w:u w:val="single" w:color="000000"/>
          <w:lang w:val="en-GB"/>
        </w:rPr>
        <w:t xml:space="preserve">    </w:t>
      </w:r>
      <w:r>
        <w:rPr>
          <w:b/>
          <w:bCs/>
          <w:i w:val="false"/>
          <w:iCs w:val="false"/>
          <w:color w:val="000000"/>
          <w:sz w:val="28"/>
          <w:szCs w:val="28"/>
          <w:highlight w:val="none"/>
          <w:u w:val="single" w:color="000000"/>
          <w:lang w:val="en-GB"/>
        </w:rPr>
        <w:t>C</w:t>
      </w:r>
      <w:r>
        <w:rPr>
          <w:b/>
          <w:bCs/>
          <w:i w:val="false"/>
          <w:iCs w:val="false"/>
          <w:color w:val="000000"/>
          <w:sz w:val="28"/>
          <w:szCs w:val="28"/>
          <w:highlight w:val="none"/>
          <w:u w:val="single" w:color="000000"/>
          <w:lang w:val="en-GB"/>
        </w:rPr>
        <w:t>ertifi</w:t>
      </w:r>
      <w:r>
        <w:rPr>
          <w:b/>
          <w:bCs/>
          <w:i w:val="false"/>
          <w:iCs w:val="false"/>
          <w:color w:val="000000"/>
          <w:sz w:val="28"/>
          <w:szCs w:val="28"/>
          <w:highlight w:val="none"/>
          <w:u w:val="single" w:color="000000"/>
          <w:lang w:val="en-GB"/>
        </w:rPr>
        <w:t>cation</w:t>
      </w:r>
    </w:p>
    <w:p>
      <w:pPr>
        <w:pStyle w:val="style179"/>
        <w:numPr>
          <w:ilvl w:val="0"/>
          <w:numId w:val="0"/>
        </w:numPr>
        <w:ind w:left="1080" w:firstLine="0"/>
        <w:rPr>
          <w:b/>
          <w:bCs/>
          <w:i w:val="false"/>
          <w:iCs w:val="false"/>
          <w:color w:val="000000"/>
          <w:sz w:val="24"/>
          <w:szCs w:val="24"/>
          <w:highlight w:val="none"/>
          <w:u w:val="single" w:color="000000"/>
          <w:lang w:val="en-GB"/>
        </w:rPr>
      </w:pPr>
      <w:r>
        <w:rPr>
          <w:b/>
          <w:bCs/>
          <w:i w:val="false"/>
          <w:iCs w:val="false"/>
          <w:color w:val="000000"/>
          <w:sz w:val="24"/>
          <w:szCs w:val="24"/>
          <w:highlight w:val="none"/>
          <w:u w:val="single" w:color="000000"/>
          <w:lang w:val="en-GB"/>
        </w:rPr>
        <w:t>PLC &amp; SCADA Programming training Course in Sachin Kadam institutes (9850432567),</w:t>
      </w:r>
      <w:r>
        <w:rPr>
          <w:b/>
          <w:bCs/>
          <w:i w:val="false"/>
          <w:iCs w:val="false"/>
          <w:color w:val="000000"/>
          <w:sz w:val="24"/>
          <w:szCs w:val="24"/>
          <w:highlight w:val="none"/>
          <w:u w:val="single" w:color="000000"/>
          <w:lang w:val="en-GB"/>
        </w:rPr>
        <w:t>Pu</w:t>
      </w:r>
      <w:r>
        <w:rPr>
          <w:b/>
          <w:bCs/>
          <w:i w:val="false"/>
          <w:iCs w:val="false"/>
          <w:color w:val="000000"/>
          <w:sz w:val="24"/>
          <w:szCs w:val="24"/>
          <w:highlight w:val="none"/>
          <w:u w:val="single" w:color="000000"/>
          <w:lang w:val="en-GB"/>
        </w:rPr>
        <w:t>ne</w:t>
      </w:r>
    </w:p>
    <w:p>
      <w:pPr>
        <w:pStyle w:val="style179"/>
        <w:numPr>
          <w:ilvl w:val="0"/>
          <w:numId w:val="4"/>
        </w:numPr>
        <w:rPr>
          <w:b/>
          <w:bCs/>
          <w:i w:val="false"/>
          <w:iCs w:val="false"/>
          <w:color w:val="000000"/>
          <w:sz w:val="28"/>
          <w:szCs w:val="28"/>
          <w:highlight w:val="none"/>
          <w:u w:val="single" w:color="000000"/>
        </w:rPr>
      </w:pPr>
      <w:r>
        <w:rPr>
          <w:b/>
          <w:bCs/>
          <w:i w:val="false"/>
          <w:iCs w:val="false"/>
          <w:color w:val="000000"/>
          <w:sz w:val="28"/>
          <w:szCs w:val="28"/>
          <w:highlight w:val="none"/>
          <w:u w:val="single" w:color="000000"/>
          <w:lang w:val="en-GB"/>
        </w:rPr>
        <w:t>Industrial training</w:t>
      </w:r>
    </w:p>
    <w:p>
      <w:pPr>
        <w:pStyle w:val="style179"/>
        <w:numPr>
          <w:ilvl w:val="0"/>
          <w:numId w:val="0"/>
        </w:numPr>
        <w:ind w:left="1080" w:firstLine="0"/>
        <w:rPr>
          <w:b/>
          <w:bCs/>
          <w:i w:val="false"/>
          <w:iCs w:val="false"/>
          <w:color w:val="000000"/>
          <w:sz w:val="24"/>
          <w:szCs w:val="24"/>
          <w:highlight w:val="none"/>
          <w:u w:val="single" w:color="000000"/>
          <w:lang w:val="en-GB"/>
        </w:rPr>
      </w:pPr>
      <w:r>
        <w:rPr>
          <w:b/>
          <w:bCs/>
          <w:i w:val="false"/>
          <w:iCs w:val="false"/>
          <w:color w:val="000000"/>
          <w:sz w:val="24"/>
          <w:szCs w:val="24"/>
          <w:highlight w:val="none"/>
          <w:u w:val="single" w:color="000000"/>
          <w:lang w:val="en-GB"/>
        </w:rPr>
        <w:t>Completed One week Industrial Training Workshop On Transformer training Design Manufacturing &amp; Testing Conducted fro</w:t>
      </w:r>
      <w:r>
        <w:rPr>
          <w:b/>
          <w:bCs/>
          <w:i w:val="false"/>
          <w:iCs w:val="false"/>
          <w:color w:val="000000"/>
          <w:sz w:val="24"/>
          <w:szCs w:val="24"/>
          <w:highlight w:val="none"/>
          <w:u w:val="single" w:color="000000"/>
          <w:lang w:val="en-GB"/>
        </w:rPr>
        <w:t>m 11th of janu</w:t>
      </w:r>
      <w:r>
        <w:rPr>
          <w:b/>
          <w:bCs/>
          <w:i w:val="false"/>
          <w:iCs w:val="false"/>
          <w:color w:val="000000"/>
          <w:sz w:val="24"/>
          <w:szCs w:val="24"/>
          <w:highlight w:val="none"/>
          <w:u w:val="single" w:color="000000"/>
          <w:lang w:val="en-GB"/>
        </w:rPr>
        <w:t>ar</w:t>
      </w:r>
      <w:r>
        <w:rPr>
          <w:b/>
          <w:bCs/>
          <w:i w:val="false"/>
          <w:iCs w:val="false"/>
          <w:color w:val="000000"/>
          <w:sz w:val="24"/>
          <w:szCs w:val="24"/>
          <w:highlight w:val="none"/>
          <w:u w:val="single" w:color="000000"/>
          <w:lang w:val="en-GB"/>
        </w:rPr>
        <w:t>y to 15th of January 2016 organiz</w:t>
      </w:r>
      <w:r>
        <w:rPr>
          <w:b/>
          <w:bCs/>
          <w:i w:val="false"/>
          <w:iCs w:val="false"/>
          <w:color w:val="000000"/>
          <w:sz w:val="24"/>
          <w:szCs w:val="24"/>
          <w:highlight w:val="none"/>
          <w:u w:val="single" w:color="000000"/>
          <w:lang w:val="en-GB"/>
        </w:rPr>
        <w:t>ed by Department of Electrical Engineering ,GHRIET,Wagholi</w:t>
      </w:r>
      <w:r>
        <w:rPr>
          <w:b/>
          <w:bCs/>
          <w:i w:val="false"/>
          <w:iCs w:val="false"/>
          <w:color w:val="000000"/>
          <w:sz w:val="24"/>
          <w:szCs w:val="24"/>
          <w:highlight w:val="none"/>
          <w:u w:val="single" w:color="000000"/>
          <w:lang w:val="en-GB"/>
        </w:rPr>
        <w:t xml:space="preserve">,Pune in Collaboration with </w:t>
      </w:r>
      <w:r>
        <w:rPr>
          <w:b/>
          <w:bCs/>
          <w:i w:val="false"/>
          <w:iCs w:val="false"/>
          <w:color w:val="000000"/>
          <w:sz w:val="24"/>
          <w:szCs w:val="24"/>
          <w:highlight w:val="none"/>
          <w:u w:val="single" w:color="000000"/>
          <w:lang w:val="en-GB"/>
        </w:rPr>
        <w:t>N.KENIN</w:t>
      </w:r>
      <w:r>
        <w:rPr>
          <w:b/>
          <w:bCs/>
          <w:i w:val="false"/>
          <w:iCs w:val="false"/>
          <w:color w:val="000000"/>
          <w:sz w:val="24"/>
          <w:szCs w:val="24"/>
          <w:highlight w:val="none"/>
          <w:u w:val="single" w:color="000000"/>
          <w:lang w:val="en-GB"/>
        </w:rPr>
        <w:t>.TRANSFORMERS.</w:t>
      </w:r>
    </w:p>
    <w:p>
      <w:pPr>
        <w:pStyle w:val="style179"/>
        <w:numPr>
          <w:ilvl w:val="0"/>
          <w:numId w:val="16"/>
        </w:numPr>
        <w:rPr>
          <w:b/>
          <w:bCs/>
          <w:i w:val="false"/>
          <w:iCs w:val="false"/>
          <w:color w:val="36363d"/>
          <w:sz w:val="28"/>
          <w:szCs w:val="28"/>
          <w:highlight w:val="none"/>
          <w:u w:val="single" w:color="000000"/>
        </w:rPr>
      </w:pPr>
      <w:r>
        <w:rPr>
          <w:b/>
          <w:bCs/>
          <w:i w:val="false"/>
          <w:iCs w:val="false"/>
          <w:color w:val="36363d"/>
          <w:sz w:val="28"/>
          <w:szCs w:val="28"/>
          <w:highlight w:val="none"/>
          <w:u w:val="single" w:color="000000"/>
          <w:lang w:val="en-GB"/>
        </w:rPr>
        <w:t>Achievement</w:t>
      </w:r>
    </w:p>
    <w:p>
      <w:pPr>
        <w:pStyle w:val="style179"/>
        <w:numPr>
          <w:ilvl w:val="0"/>
          <w:numId w:val="0"/>
        </w:numPr>
        <w:ind w:left="1440" w:firstLine="0"/>
        <w:rPr>
          <w:b/>
          <w:bCs/>
          <w:i w:val="false"/>
          <w:iCs w:val="false"/>
          <w:color w:val="36363d"/>
          <w:sz w:val="28"/>
          <w:szCs w:val="28"/>
          <w:highlight w:val="none"/>
          <w:u w:val="single" w:color="000000"/>
          <w:lang w:val="en-GB"/>
        </w:rPr>
      </w:pPr>
      <w:r>
        <w:rPr>
          <w:b/>
          <w:bCs/>
          <w:i w:val="false"/>
          <w:iCs w:val="false"/>
          <w:color w:val="36363d"/>
          <w:sz w:val="24"/>
          <w:szCs w:val="24"/>
          <w:highlight w:val="none"/>
          <w:u w:val="single" w:color="000000"/>
          <w:lang w:val="en-GB"/>
        </w:rPr>
        <w:t>1)Inter Engin</w:t>
      </w:r>
      <w:r>
        <w:rPr>
          <w:b/>
          <w:bCs/>
          <w:i w:val="false"/>
          <w:iCs w:val="false"/>
          <w:color w:val="36363d"/>
          <w:sz w:val="24"/>
          <w:szCs w:val="24"/>
          <w:highlight w:val="none"/>
          <w:u w:val="single" w:color="000000"/>
          <w:lang w:val="en-GB"/>
        </w:rPr>
        <w:t>eering Diploma Student's Association Maharashtra State Zonal Sport</w:t>
      </w:r>
      <w:r>
        <w:rPr>
          <w:b/>
          <w:bCs/>
          <w:i w:val="false"/>
          <w:iCs w:val="false"/>
          <w:color w:val="36363d"/>
          <w:sz w:val="24"/>
          <w:szCs w:val="24"/>
          <w:highlight w:val="none"/>
          <w:u w:val="single" w:color="000000"/>
          <w:lang w:val="en-GB"/>
        </w:rPr>
        <w:t>'s</w:t>
      </w:r>
      <w:r>
        <w:rPr>
          <w:b/>
          <w:bCs/>
          <w:i w:val="false"/>
          <w:iCs w:val="false"/>
          <w:color w:val="36363d"/>
          <w:sz w:val="24"/>
          <w:szCs w:val="24"/>
          <w:highlight w:val="none"/>
          <w:u w:val="single" w:color="000000"/>
          <w:lang w:val="en-US"/>
        </w:rPr>
        <w:t>(</w:t>
      </w:r>
      <w:r>
        <w:rPr>
          <w:b/>
          <w:bCs/>
          <w:i w:val="false"/>
          <w:iCs w:val="false"/>
          <w:color w:val="36363d"/>
          <w:sz w:val="24"/>
          <w:szCs w:val="24"/>
          <w:highlight w:val="none"/>
          <w:u w:val="single" w:color="000000"/>
          <w:lang w:val="en-GB"/>
        </w:rPr>
        <w:t xml:space="preserve"> </w:t>
      </w:r>
      <w:r>
        <w:rPr>
          <w:b/>
          <w:bCs/>
          <w:i w:val="false"/>
          <w:iCs w:val="false"/>
          <w:color w:val="36363d"/>
          <w:sz w:val="24"/>
          <w:szCs w:val="24"/>
          <w:highlight w:val="none"/>
          <w:u w:val="single" w:color="000000"/>
          <w:lang w:val="en-GB"/>
        </w:rPr>
        <w:t>Zone</w:t>
      </w:r>
      <w:r>
        <w:rPr>
          <w:b/>
          <w:bCs/>
          <w:i w:val="false"/>
          <w:iCs w:val="false"/>
          <w:color w:val="36363d"/>
          <w:sz w:val="24"/>
          <w:szCs w:val="24"/>
          <w:highlight w:val="none"/>
          <w:u w:val="single" w:color="000000"/>
          <w:lang w:val="en-GB"/>
        </w:rPr>
        <w:t xml:space="preserve"> </w:t>
      </w:r>
      <w:r>
        <w:rPr>
          <w:b/>
          <w:bCs/>
          <w:i w:val="false"/>
          <w:iCs w:val="false"/>
          <w:color w:val="36363d"/>
          <w:sz w:val="24"/>
          <w:szCs w:val="24"/>
          <w:highlight w:val="none"/>
          <w:u w:val="single" w:color="000000"/>
          <w:lang w:val="en-GB"/>
        </w:rPr>
        <w:t>C</w:t>
      </w:r>
      <w:r>
        <w:rPr>
          <w:b/>
          <w:bCs/>
          <w:i w:val="false"/>
          <w:iCs w:val="false"/>
          <w:color w:val="36363d"/>
          <w:sz w:val="24"/>
          <w:szCs w:val="24"/>
          <w:highlight w:val="none"/>
          <w:u w:val="single" w:color="000000"/>
          <w:lang w:val="en-GB"/>
        </w:rPr>
        <w:t xml:space="preserve"> </w:t>
      </w:r>
      <w:r>
        <w:rPr>
          <w:b/>
          <w:bCs/>
          <w:i w:val="false"/>
          <w:iCs w:val="false"/>
          <w:color w:val="36363d"/>
          <w:sz w:val="24"/>
          <w:szCs w:val="24"/>
          <w:highlight w:val="none"/>
          <w:u w:val="single" w:color="000000"/>
          <w:lang w:val="en-US"/>
        </w:rPr>
        <w:t>Winner</w:t>
      </w:r>
      <w:r>
        <w:rPr>
          <w:b/>
          <w:bCs/>
          <w:i w:val="false"/>
          <w:iCs w:val="false"/>
          <w:color w:val="36363d"/>
          <w:sz w:val="24"/>
          <w:szCs w:val="24"/>
          <w:highlight w:val="none"/>
          <w:u w:val="single" w:color="000000"/>
          <w:lang w:val="en-US"/>
        </w:rPr>
        <w:t>)</w:t>
      </w:r>
      <w:r>
        <w:rPr>
          <w:b/>
          <w:bCs/>
          <w:i w:val="false"/>
          <w:iCs w:val="false"/>
          <w:color w:val="36363d"/>
          <w:sz w:val="28"/>
          <w:szCs w:val="28"/>
          <w:highlight w:val="none"/>
          <w:u w:val="single" w:color="000000"/>
          <w:lang w:val="en-GB"/>
        </w:rPr>
        <w:t>.</w:t>
      </w:r>
    </w:p>
    <w:p>
      <w:pPr>
        <w:pStyle w:val="style179"/>
        <w:numPr>
          <w:ilvl w:val="0"/>
          <w:numId w:val="0"/>
        </w:numPr>
        <w:ind w:left="1440" w:firstLine="0"/>
        <w:rPr>
          <w:b/>
          <w:bCs/>
          <w:i w:val="false"/>
          <w:iCs w:val="false"/>
          <w:color w:val="36363d"/>
          <w:sz w:val="24"/>
          <w:szCs w:val="24"/>
          <w:highlight w:val="none"/>
          <w:u w:val="single" w:color="000000"/>
          <w:lang w:val="en-GB"/>
        </w:rPr>
      </w:pPr>
      <w:r>
        <w:rPr>
          <w:b/>
          <w:bCs/>
          <w:i w:val="false"/>
          <w:iCs w:val="false"/>
          <w:color w:val="36363d"/>
          <w:sz w:val="24"/>
          <w:szCs w:val="24"/>
          <w:highlight w:val="none"/>
          <w:u w:val="single" w:color="000000"/>
          <w:lang w:val="en-GB"/>
        </w:rPr>
        <w:t>2)Secured Winner Position in Basketball Tournament Antaragni @ G.H</w:t>
      </w:r>
      <w:r>
        <w:rPr>
          <w:b/>
          <w:bCs/>
          <w:i w:val="false"/>
          <w:iCs w:val="false"/>
          <w:color w:val="36363d"/>
          <w:sz w:val="24"/>
          <w:szCs w:val="24"/>
          <w:highlight w:val="none"/>
          <w:u w:val="single" w:color="000000"/>
          <w:lang w:val="en-GB"/>
        </w:rPr>
        <w:t>.Raisoni Institute.</w:t>
      </w:r>
    </w:p>
    <w:p>
      <w:pPr>
        <w:pStyle w:val="style179"/>
        <w:numPr>
          <w:ilvl w:val="0"/>
          <w:numId w:val="0"/>
        </w:numPr>
        <w:ind w:left="1440" w:firstLine="0"/>
        <w:rPr>
          <w:b/>
          <w:bCs/>
          <w:i w:val="false"/>
          <w:iCs w:val="false"/>
          <w:color w:val="36363d"/>
          <w:sz w:val="24"/>
          <w:szCs w:val="24"/>
          <w:highlight w:val="none"/>
          <w:u w:val="single" w:color="000000"/>
          <w:lang w:val="en-GB"/>
        </w:rPr>
      </w:pPr>
      <w:r>
        <w:rPr>
          <w:b/>
          <w:bCs/>
          <w:i w:val="false"/>
          <w:iCs w:val="false"/>
          <w:color w:val="36363d"/>
          <w:sz w:val="24"/>
          <w:szCs w:val="24"/>
          <w:highlight w:val="none"/>
          <w:u w:val="single" w:color="000000"/>
          <w:lang w:val="en-GB"/>
        </w:rPr>
        <w:t>3)Secured 2nd position in Bas</w:t>
      </w:r>
      <w:r>
        <w:rPr>
          <w:b/>
          <w:bCs/>
          <w:i w:val="false"/>
          <w:iCs w:val="false"/>
          <w:color w:val="36363d"/>
          <w:sz w:val="24"/>
          <w:szCs w:val="24"/>
          <w:highlight w:val="none"/>
          <w:u w:val="single" w:color="000000"/>
          <w:lang w:val="en-GB"/>
        </w:rPr>
        <w:t>ket</w:t>
      </w:r>
      <w:r>
        <w:rPr>
          <w:b/>
          <w:bCs/>
          <w:i w:val="false"/>
          <w:iCs w:val="false"/>
          <w:color w:val="36363d"/>
          <w:sz w:val="24"/>
          <w:szCs w:val="24"/>
          <w:highlight w:val="none"/>
          <w:u w:val="single" w:color="000000"/>
          <w:lang w:val="en-GB"/>
        </w:rPr>
        <w:t>ball Tournament Ant</w:t>
      </w:r>
      <w:r>
        <w:rPr>
          <w:b/>
          <w:bCs/>
          <w:i w:val="false"/>
          <w:iCs w:val="false"/>
          <w:color w:val="36363d"/>
          <w:sz w:val="24"/>
          <w:szCs w:val="24"/>
          <w:highlight w:val="none"/>
          <w:u w:val="single" w:color="000000"/>
          <w:lang w:val="en-GB"/>
        </w:rPr>
        <w:t>aragni @ G.H.Raisoni Institute.</w:t>
      </w:r>
    </w:p>
    <w:p>
      <w:pPr>
        <w:pStyle w:val="style179"/>
        <w:numPr>
          <w:ilvl w:val="0"/>
          <w:numId w:val="0"/>
        </w:numPr>
        <w:ind w:left="1440" w:firstLine="0"/>
        <w:rPr>
          <w:b/>
          <w:bCs/>
          <w:i w:val="false"/>
          <w:iCs w:val="false"/>
          <w:color w:val="36363d"/>
          <w:sz w:val="24"/>
          <w:szCs w:val="24"/>
          <w:highlight w:val="none"/>
          <w:u w:val="single" w:color="000000"/>
          <w:lang w:val="en-GB"/>
        </w:rPr>
      </w:pPr>
      <w:r>
        <w:rPr>
          <w:b/>
          <w:bCs/>
          <w:i w:val="false"/>
          <w:iCs w:val="false"/>
          <w:color w:val="36363d"/>
          <w:sz w:val="24"/>
          <w:szCs w:val="24"/>
          <w:highlight w:val="none"/>
          <w:u w:val="single" w:color="000000"/>
          <w:lang w:val="en-GB"/>
        </w:rPr>
        <w:t>4)Wo</w:t>
      </w:r>
      <w:r>
        <w:rPr>
          <w:b/>
          <w:bCs/>
          <w:i w:val="false"/>
          <w:iCs w:val="false"/>
          <w:color w:val="36363d"/>
          <w:sz w:val="24"/>
          <w:szCs w:val="24"/>
          <w:highlight w:val="none"/>
          <w:u w:val="single" w:color="000000"/>
          <w:lang w:val="en-GB"/>
        </w:rPr>
        <w:t>n 2 times Inter House Basketball Tournament .</w:t>
      </w:r>
    </w:p>
    <w:p>
      <w:pPr>
        <w:pStyle w:val="style179"/>
        <w:numPr>
          <w:ilvl w:val="0"/>
          <w:numId w:val="0"/>
        </w:numPr>
        <w:ind w:left="1440" w:firstLine="0"/>
        <w:rPr>
          <w:b/>
          <w:bCs/>
          <w:i w:val="false"/>
          <w:iCs w:val="false"/>
          <w:color w:val="36363d"/>
          <w:sz w:val="24"/>
          <w:szCs w:val="24"/>
          <w:highlight w:val="none"/>
          <w:u w:val="single" w:color="000000"/>
          <w:lang w:val="en-GB"/>
        </w:rPr>
      </w:pPr>
      <w:r>
        <w:rPr>
          <w:b/>
          <w:bCs/>
          <w:i w:val="false"/>
          <w:iCs w:val="false"/>
          <w:color w:val="36363d"/>
          <w:sz w:val="24"/>
          <w:szCs w:val="24"/>
          <w:highlight w:val="none"/>
          <w:u w:val="single" w:color="000000"/>
          <w:lang w:val="en-GB"/>
        </w:rPr>
        <w:t>5)Training Certific</w:t>
      </w:r>
      <w:r>
        <w:rPr>
          <w:b/>
          <w:bCs/>
          <w:i w:val="false"/>
          <w:iCs w:val="false"/>
          <w:color w:val="36363d"/>
          <w:sz w:val="24"/>
          <w:szCs w:val="24"/>
          <w:highlight w:val="none"/>
          <w:u w:val="single" w:color="000000"/>
          <w:lang w:val="en-GB"/>
        </w:rPr>
        <w:t>ation Of RSP Solapur Police 2007-2010.</w:t>
      </w:r>
    </w:p>
    <w:p>
      <w:pPr>
        <w:pStyle w:val="style179"/>
        <w:numPr>
          <w:ilvl w:val="0"/>
          <w:numId w:val="0"/>
        </w:numPr>
        <w:ind w:left="1440" w:firstLine="0"/>
        <w:rPr>
          <w:b/>
          <w:bCs/>
          <w:i w:val="false"/>
          <w:iCs w:val="false"/>
          <w:color w:val="36363d"/>
          <w:sz w:val="28"/>
          <w:szCs w:val="28"/>
          <w:highlight w:val="none"/>
          <w:u w:val="single" w:color="000000"/>
        </w:rPr>
      </w:pPr>
    </w:p>
    <w:p>
      <w:pPr>
        <w:pStyle w:val="style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  <w:lang w:val="en-GB"/>
        </w:rPr>
        <w:t xml:space="preserve">Extra </w:t>
      </w:r>
      <w:r>
        <w:rPr>
          <w:b/>
          <w:sz w:val="32"/>
          <w:szCs w:val="32"/>
          <w:u w:val="single"/>
          <w:lang w:val="en-GB"/>
        </w:rPr>
        <w:t xml:space="preserve">-Curricular </w:t>
      </w:r>
      <w:r>
        <w:rPr>
          <w:b/>
          <w:sz w:val="32"/>
          <w:szCs w:val="32"/>
          <w:u w:val="single"/>
        </w:rPr>
        <w:t xml:space="preserve">Activities </w:t>
      </w:r>
    </w:p>
    <w:p>
      <w:pPr>
        <w:pStyle w:val="style179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  <w:lang w:val="en-GB"/>
        </w:rPr>
        <w:t>Participated in All india Camel Colours Contest.</w:t>
      </w:r>
    </w:p>
    <w:p>
      <w:pPr>
        <w:pStyle w:val="style179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  <w:lang w:val="en-GB"/>
        </w:rPr>
        <w:t>P</w:t>
      </w:r>
      <w:r>
        <w:rPr>
          <w:sz w:val="24"/>
          <w:szCs w:val="24"/>
          <w:lang w:val="en-GB"/>
        </w:rPr>
        <w:t xml:space="preserve">articipated in A National Level Paper presentation &amp; </w:t>
      </w:r>
      <w:r>
        <w:rPr>
          <w:sz w:val="24"/>
          <w:szCs w:val="24"/>
          <w:lang w:val="en-GB"/>
        </w:rPr>
        <w:t>P</w:t>
      </w:r>
      <w:r>
        <w:rPr>
          <w:sz w:val="24"/>
          <w:szCs w:val="24"/>
          <w:lang w:val="en-GB"/>
        </w:rPr>
        <w:t>aper Project.</w:t>
      </w:r>
    </w:p>
    <w:p>
      <w:pPr>
        <w:pStyle w:val="style179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  <w:lang w:val="en-GB"/>
        </w:rPr>
        <w:t>Participated in College Level Dance Competition.</w:t>
      </w:r>
    </w:p>
    <w:p>
      <w:pPr>
        <w:pStyle w:val="style0"/>
        <w:numPr>
          <w:ilvl w:val="0"/>
          <w:numId w:val="0"/>
        </w:numPr>
        <w:rPr>
          <w:sz w:val="24"/>
          <w:szCs w:val="24"/>
        </w:rPr>
      </w:pPr>
    </w:p>
    <w:p>
      <w:pPr>
        <w:pStyle w:val="style0"/>
        <w:rPr>
          <w:b/>
          <w:bCs/>
          <w:sz w:val="40"/>
          <w:szCs w:val="40"/>
          <w:lang w:val="en-US"/>
        </w:rPr>
      </w:pPr>
    </w:p>
    <w:p>
      <w:pPr>
        <w:pStyle w:val="style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Experience:</w:t>
      </w:r>
    </w:p>
    <w:p>
      <w:pPr>
        <w:pStyle w:val="style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1</w:t>
      </w:r>
      <w:r>
        <w:rPr>
          <w:b/>
          <w:bCs/>
          <w:sz w:val="32"/>
          <w:szCs w:val="32"/>
          <w:lang w:val="en-US"/>
        </w:rPr>
        <w:t>)</w:t>
      </w:r>
      <w:r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>Worked</w:t>
      </w:r>
      <w:r>
        <w:rPr>
          <w:b/>
          <w:bCs/>
          <w:sz w:val="32"/>
          <w:szCs w:val="32"/>
          <w:lang w:val="en-US"/>
        </w:rPr>
        <w:t xml:space="preserve"> in </w:t>
      </w:r>
      <w:r>
        <w:rPr>
          <w:b/>
          <w:bCs/>
          <w:sz w:val="32"/>
          <w:szCs w:val="32"/>
          <w:lang w:val="en-US"/>
        </w:rPr>
        <w:t>"</w:t>
      </w:r>
      <w:r>
        <w:rPr>
          <w:b/>
          <w:bCs/>
          <w:sz w:val="32"/>
          <w:szCs w:val="32"/>
          <w:lang w:val="en-US"/>
        </w:rPr>
        <w:t>WNS Glo</w:t>
      </w:r>
      <w:r>
        <w:rPr>
          <w:b/>
          <w:bCs/>
          <w:sz w:val="32"/>
          <w:szCs w:val="32"/>
          <w:lang w:val="en-US"/>
        </w:rPr>
        <w:t>bal organization</w:t>
      </w:r>
      <w:r>
        <w:rPr>
          <w:b/>
          <w:bCs/>
          <w:sz w:val="32"/>
          <w:szCs w:val="32"/>
          <w:lang w:val="en-US"/>
        </w:rPr>
        <w:t>"</w:t>
      </w:r>
      <w:r>
        <w:rPr>
          <w:b/>
          <w:bCs/>
          <w:sz w:val="32"/>
          <w:szCs w:val="32"/>
          <w:lang w:val="en-US"/>
        </w:rPr>
        <w:t xml:space="preserve"> as B</w:t>
      </w:r>
      <w:r>
        <w:rPr>
          <w:b/>
          <w:bCs/>
          <w:sz w:val="32"/>
          <w:szCs w:val="32"/>
          <w:lang w:val="en-US"/>
        </w:rPr>
        <w:t xml:space="preserve">MS </w:t>
      </w:r>
      <w:r>
        <w:rPr>
          <w:b/>
          <w:bCs/>
          <w:sz w:val="32"/>
          <w:szCs w:val="32"/>
          <w:lang w:val="en-US"/>
        </w:rPr>
        <w:t>EXECUTIVE</w:t>
      </w:r>
      <w:r>
        <w:rPr>
          <w:b/>
          <w:bCs/>
          <w:sz w:val="32"/>
          <w:szCs w:val="32"/>
          <w:lang w:val="en-US"/>
        </w:rPr>
        <w:t>.</w:t>
      </w:r>
    </w:p>
    <w:p>
      <w:pPr>
        <w:pStyle w:val="style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2) Worked in</w:t>
      </w:r>
      <w:r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>"</w:t>
      </w:r>
      <w:r>
        <w:rPr>
          <w:b/>
          <w:bCs/>
          <w:sz w:val="32"/>
          <w:szCs w:val="32"/>
          <w:lang w:val="en-US"/>
        </w:rPr>
        <w:t>A</w:t>
      </w:r>
      <w:r>
        <w:rPr>
          <w:b/>
          <w:bCs/>
          <w:sz w:val="32"/>
          <w:szCs w:val="32"/>
          <w:lang w:val="en-US"/>
        </w:rPr>
        <w:t>mar Transformer</w:t>
      </w:r>
      <w:r>
        <w:rPr>
          <w:b/>
          <w:bCs/>
          <w:sz w:val="32"/>
          <w:szCs w:val="32"/>
          <w:lang w:val="en-US"/>
        </w:rPr>
        <w:t>"</w:t>
      </w:r>
      <w:r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>as Electrical Supervisor</w:t>
      </w:r>
      <w:r>
        <w:rPr>
          <w:b/>
          <w:bCs/>
          <w:sz w:val="32"/>
          <w:szCs w:val="32"/>
          <w:lang w:val="en-US"/>
        </w:rPr>
        <w:t>.</w:t>
      </w:r>
    </w:p>
    <w:p>
      <w:pPr>
        <w:pStyle w:val="style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3) </w:t>
      </w:r>
      <w:r>
        <w:rPr>
          <w:b/>
          <w:bCs/>
          <w:sz w:val="32"/>
          <w:szCs w:val="32"/>
          <w:lang w:val="en-US"/>
        </w:rPr>
        <w:t xml:space="preserve">Worked </w:t>
      </w:r>
      <w:r>
        <w:rPr>
          <w:b/>
          <w:bCs/>
          <w:sz w:val="32"/>
          <w:szCs w:val="32"/>
          <w:lang w:val="en-US"/>
        </w:rPr>
        <w:t>in Sunmitra</w:t>
      </w:r>
      <w:r>
        <w:rPr>
          <w:rFonts w:hint="default"/>
          <w:b/>
          <w:sz w:val="32"/>
          <w:szCs w:val="32"/>
          <w:lang w:val="en-US"/>
        </w:rPr>
        <w:t xml:space="preserve"> </w:t>
      </w:r>
      <w:r>
        <w:rPr>
          <w:rFonts w:hint="default"/>
          <w:b/>
          <w:sz w:val="32"/>
          <w:szCs w:val="32"/>
          <w:lang w:val="en-US"/>
        </w:rPr>
        <w:t>Res</w:t>
      </w:r>
      <w:r>
        <w:rPr>
          <w:rFonts w:hint="default"/>
          <w:b/>
          <w:sz w:val="32"/>
          <w:szCs w:val="32"/>
          <w:lang w:val="en-US"/>
        </w:rPr>
        <w:t>ources</w:t>
      </w:r>
      <w:r>
        <w:rPr>
          <w:rFonts w:hint="default"/>
          <w:b/>
          <w:sz w:val="32"/>
          <w:szCs w:val="32"/>
          <w:lang w:val="en-US"/>
        </w:rPr>
        <w:t xml:space="preserve"> </w:t>
      </w:r>
      <w:r>
        <w:rPr>
          <w:rFonts w:hint="default"/>
          <w:b/>
          <w:sz w:val="32"/>
          <w:szCs w:val="32"/>
          <w:lang w:val="en-US"/>
        </w:rPr>
        <w:t>Solar</w:t>
      </w:r>
      <w:r>
        <w:rPr>
          <w:rFonts w:hint="default"/>
          <w:b/>
          <w:sz w:val="32"/>
          <w:szCs w:val="32"/>
          <w:lang w:val="en-US"/>
        </w:rPr>
        <w:t xml:space="preserve"> </w:t>
      </w:r>
      <w:r>
        <w:rPr>
          <w:rFonts w:hint="default"/>
          <w:b/>
          <w:sz w:val="32"/>
          <w:szCs w:val="32"/>
          <w:lang w:val="en-US"/>
        </w:rPr>
        <w:t>Power</w:t>
      </w:r>
      <w:r>
        <w:rPr>
          <w:rFonts w:hint="default"/>
          <w:b/>
          <w:sz w:val="32"/>
          <w:szCs w:val="32"/>
          <w:lang w:val="en-US"/>
        </w:rPr>
        <w:t>,</w:t>
      </w:r>
      <w:r>
        <w:rPr>
          <w:rFonts w:hint="default"/>
          <w:b/>
          <w:sz w:val="32"/>
          <w:szCs w:val="32"/>
          <w:lang w:val="en-US"/>
        </w:rPr>
        <w:t xml:space="preserve"> </w:t>
      </w:r>
      <w:r>
        <w:rPr>
          <w:rFonts w:hint="default"/>
          <w:b/>
          <w:sz w:val="32"/>
          <w:szCs w:val="32"/>
          <w:lang w:val="en-US"/>
        </w:rPr>
        <w:t>Solapur</w:t>
      </w:r>
      <w:r>
        <w:rPr>
          <w:rFonts w:hint="default"/>
          <w:b/>
          <w:sz w:val="32"/>
          <w:szCs w:val="32"/>
          <w:lang w:val="en-US"/>
        </w:rPr>
        <w:t>.</w:t>
      </w:r>
    </w:p>
    <w:p>
      <w:pPr>
        <w:pStyle w:val="style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4) Work</w:t>
      </w:r>
      <w:r>
        <w:rPr>
          <w:b/>
          <w:bCs/>
          <w:sz w:val="32"/>
          <w:szCs w:val="32"/>
          <w:lang w:val="en-US"/>
        </w:rPr>
        <w:t>ed</w:t>
      </w:r>
      <w:r>
        <w:rPr>
          <w:b/>
          <w:bCs/>
          <w:sz w:val="32"/>
          <w:szCs w:val="32"/>
          <w:lang w:val="en-US"/>
        </w:rPr>
        <w:t xml:space="preserve"> in Atlas Copco as Lo</w:t>
      </w:r>
      <w:r>
        <w:rPr>
          <w:b/>
          <w:bCs/>
          <w:sz w:val="32"/>
          <w:szCs w:val="32"/>
          <w:lang w:val="en-US"/>
        </w:rPr>
        <w:t>gistics Supervisor</w:t>
      </w:r>
      <w:r>
        <w:rPr>
          <w:b/>
          <w:bCs/>
          <w:sz w:val="32"/>
          <w:szCs w:val="32"/>
          <w:lang w:val="en-US"/>
        </w:rPr>
        <w:t>.</w:t>
      </w:r>
    </w:p>
    <w:p>
      <w:pPr>
        <w:pStyle w:val="style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4) Pres</w:t>
      </w:r>
      <w:r>
        <w:rPr>
          <w:b/>
          <w:bCs/>
          <w:sz w:val="32"/>
          <w:szCs w:val="32"/>
          <w:lang w:val="en-US"/>
        </w:rPr>
        <w:t>en</w:t>
      </w:r>
      <w:r>
        <w:rPr>
          <w:b/>
          <w:bCs/>
          <w:sz w:val="32"/>
          <w:szCs w:val="32"/>
          <w:lang w:val="en-US"/>
        </w:rPr>
        <w:t xml:space="preserve">tly working in </w:t>
      </w:r>
      <w:r>
        <w:rPr>
          <w:b/>
          <w:bCs/>
          <w:sz w:val="32"/>
          <w:szCs w:val="32"/>
          <w:lang w:val="en-US"/>
        </w:rPr>
        <w:t>Beyond Billbo</w:t>
      </w:r>
      <w:r>
        <w:rPr>
          <w:b/>
          <w:bCs/>
          <w:sz w:val="32"/>
          <w:szCs w:val="32"/>
          <w:lang w:val="en-US"/>
        </w:rPr>
        <w:t>ards as SEO Executive &amp; Performance Driven Marketer.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STRENGTH</w:t>
      </w:r>
    </w:p>
    <w:p>
      <w:pPr>
        <w:pStyle w:val="style179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Eager to learn anything new.</w:t>
      </w:r>
    </w:p>
    <w:p>
      <w:pPr>
        <w:pStyle w:val="style179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Determined to take up challenging assignment, able to work in challenging condition.</w:t>
      </w:r>
    </w:p>
    <w:p>
      <w:pPr>
        <w:pStyle w:val="style179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Positive and </w:t>
      </w:r>
      <w:r>
        <w:rPr>
          <w:sz w:val="24"/>
          <w:szCs w:val="24"/>
        </w:rPr>
        <w:t>self-motivated</w:t>
      </w:r>
      <w:r>
        <w:rPr>
          <w:sz w:val="24"/>
          <w:szCs w:val="24"/>
        </w:rPr>
        <w:t>.</w:t>
      </w:r>
    </w:p>
    <w:p>
      <w:pPr>
        <w:pStyle w:val="style179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Creative and willing to assume increased responsibilities.</w:t>
      </w:r>
    </w:p>
    <w:p>
      <w:pPr>
        <w:pStyle w:val="style179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Ability to work both as an effective team member </w:t>
      </w:r>
      <w:r>
        <w:rPr>
          <w:sz w:val="24"/>
          <w:szCs w:val="24"/>
        </w:rPr>
        <w:t xml:space="preserve">and independently using own </w:t>
      </w:r>
      <w:r>
        <w:rPr>
          <w:sz w:val="24"/>
          <w:szCs w:val="24"/>
        </w:rPr>
        <w:t>initiative.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b/>
          <w:sz w:val="28"/>
          <w:szCs w:val="28"/>
          <w:u w:val="single"/>
        </w:rPr>
        <w:t>PERSONAL DETAILS:</w:t>
      </w:r>
    </w:p>
    <w:p>
      <w:pPr>
        <w:pStyle w:val="style179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Name                          </w:t>
      </w:r>
      <w:r>
        <w:rPr>
          <w:sz w:val="24"/>
          <w:szCs w:val="24"/>
        </w:rPr>
        <w:t>:</w:t>
      </w:r>
      <w:r>
        <w:rPr>
          <w:sz w:val="24"/>
          <w:szCs w:val="24"/>
          <w:lang w:val="en-GB"/>
        </w:rPr>
        <w:t>SHAIKH TAHER LATIF</w:t>
      </w:r>
      <w:r>
        <w:rPr>
          <w:sz w:val="24"/>
          <w:szCs w:val="24"/>
        </w:rPr>
        <w:t>.</w:t>
      </w:r>
    </w:p>
    <w:p>
      <w:pPr>
        <w:pStyle w:val="style179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Date of Birth              : </w:t>
      </w:r>
      <w:r>
        <w:rPr>
          <w:sz w:val="24"/>
          <w:szCs w:val="24"/>
          <w:lang w:val="en-GB"/>
        </w:rPr>
        <w:t>7th November,</w:t>
      </w:r>
      <w:r>
        <w:rPr>
          <w:sz w:val="24"/>
          <w:szCs w:val="24"/>
        </w:rPr>
        <w:t xml:space="preserve"> 1994</w:t>
      </w:r>
      <w:r>
        <w:rPr>
          <w:sz w:val="24"/>
          <w:szCs w:val="24"/>
        </w:rPr>
        <w:t>.</w:t>
      </w:r>
    </w:p>
    <w:p>
      <w:pPr>
        <w:pStyle w:val="style179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Sex                               : Male</w:t>
      </w:r>
    </w:p>
    <w:p>
      <w:pPr>
        <w:pStyle w:val="style179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Phone number       </w:t>
      </w:r>
      <w:r>
        <w:rPr>
          <w:sz w:val="24"/>
          <w:szCs w:val="24"/>
        </w:rPr>
        <w:t xml:space="preserve">   :</w:t>
      </w:r>
      <w:r>
        <w:rPr>
          <w:sz w:val="24"/>
          <w:szCs w:val="24"/>
          <w:lang w:val="en-GB"/>
        </w:rPr>
        <w:t>+91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9325584603</w:t>
      </w:r>
      <w:r>
        <w:rPr>
          <w:sz w:val="24"/>
          <w:szCs w:val="24"/>
        </w:rPr>
        <w:t>.</w:t>
      </w:r>
    </w:p>
    <w:p>
      <w:pPr>
        <w:pStyle w:val="style179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Language known       : English</w:t>
      </w:r>
      <w:r>
        <w:rPr>
          <w:sz w:val="24"/>
          <w:szCs w:val="24"/>
        </w:rPr>
        <w:t>, Hindi</w:t>
      </w:r>
      <w:r>
        <w:rPr>
          <w:sz w:val="24"/>
          <w:szCs w:val="24"/>
        </w:rPr>
        <w:t>, Marathi</w:t>
      </w:r>
      <w:r>
        <w:rPr>
          <w:sz w:val="24"/>
          <w:szCs w:val="24"/>
          <w:lang w:val="en-GB"/>
        </w:rPr>
        <w:t>.</w:t>
      </w:r>
    </w:p>
    <w:p>
      <w:pPr>
        <w:pStyle w:val="style179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Marital Status            :</w:t>
      </w:r>
      <w:r>
        <w:rPr>
          <w:sz w:val="24"/>
          <w:szCs w:val="24"/>
        </w:rPr>
        <w:t xml:space="preserve"> Single</w:t>
      </w:r>
    </w:p>
    <w:p>
      <w:pPr>
        <w:pStyle w:val="style179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Interest hobbies        : </w:t>
      </w:r>
      <w:r>
        <w:rPr>
          <w:sz w:val="24"/>
          <w:szCs w:val="24"/>
        </w:rPr>
        <w:t>Playing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GB"/>
        </w:rPr>
        <w:t>Football</w:t>
      </w:r>
      <w:r>
        <w:rPr>
          <w:sz w:val="24"/>
          <w:szCs w:val="24"/>
        </w:rPr>
        <w:t xml:space="preserve"> and Cricket, </w:t>
      </w:r>
      <w:r>
        <w:rPr>
          <w:sz w:val="24"/>
          <w:szCs w:val="24"/>
          <w:lang w:val="en-GB"/>
        </w:rPr>
        <w:t>Listening</w:t>
      </w: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US"/>
        </w:rPr>
        <w:t>to</w:t>
      </w:r>
      <w:r>
        <w:rPr>
          <w:sz w:val="24"/>
          <w:szCs w:val="24"/>
          <w:lang w:val="en-GB"/>
        </w:rPr>
        <w:t xml:space="preserve"> Music</w:t>
      </w:r>
      <w:r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Loves</w:t>
      </w:r>
      <w:r>
        <w:rPr>
          <w:sz w:val="24"/>
          <w:szCs w:val="24"/>
        </w:rPr>
        <w:t xml:space="preserve"> D</w:t>
      </w:r>
      <w:r>
        <w:rPr>
          <w:sz w:val="24"/>
          <w:szCs w:val="24"/>
          <w:lang w:val="en-US"/>
        </w:rPr>
        <w:t>ancing</w:t>
      </w:r>
      <w:r>
        <w:rPr>
          <w:sz w:val="24"/>
          <w:szCs w:val="24"/>
        </w:rPr>
        <w:t>etc.</w:t>
      </w:r>
    </w:p>
    <w:p>
      <w:pPr>
        <w:pStyle w:val="style179"/>
        <w:numPr>
          <w:ilvl w:val="0"/>
          <w:numId w:val="12"/>
        </w:numPr>
        <w:rPr>
          <w:rStyle w:val="style85"/>
          <w:sz w:val="24"/>
          <w:szCs w:val="24"/>
        </w:rPr>
      </w:pPr>
      <w:r>
        <w:rPr>
          <w:rStyle w:val="style85"/>
          <w:sz w:val="24"/>
          <w:szCs w:val="24"/>
          <w:lang w:val="en-GB"/>
        </w:rPr>
        <w:t>Web Presence            : https://www.linkedin.com/taher-shaikh-5387879a</w:t>
      </w:r>
    </w:p>
    <w:p>
      <w:pPr>
        <w:pStyle w:val="style179"/>
        <w:numPr>
          <w:ilvl w:val="0"/>
          <w:numId w:val="11"/>
        </w:numPr>
        <w:rPr>
          <w:rStyle w:val="style85"/>
          <w:color w:val="000000"/>
          <w:sz w:val="24"/>
          <w:szCs w:val="24"/>
          <w:u w:val="none"/>
        </w:rPr>
      </w:pPr>
      <w:r>
        <w:rPr>
          <w:rStyle w:val="style85"/>
          <w:color w:val="000000"/>
          <w:sz w:val="24"/>
          <w:szCs w:val="24"/>
          <w:u w:val="none"/>
          <w:lang w:val="en-GB"/>
        </w:rPr>
        <w:t xml:space="preserve">   </w:t>
      </w:r>
      <w:r>
        <w:rPr>
          <w:rStyle w:val="style85"/>
          <w:color w:val="000000"/>
          <w:sz w:val="24"/>
          <w:szCs w:val="24"/>
          <w:u w:val="none"/>
          <w:lang w:val="en-GB"/>
        </w:rPr>
        <w:t>D</w:t>
      </w:r>
      <w:r>
        <w:rPr>
          <w:rStyle w:val="style85"/>
          <w:color w:val="000000"/>
          <w:sz w:val="24"/>
          <w:szCs w:val="24"/>
          <w:u w:val="none"/>
          <w:lang w:val="en-GB"/>
        </w:rPr>
        <w:t>ate :</w:t>
      </w:r>
    </w:p>
    <w:p>
      <w:pPr>
        <w:pStyle w:val="style179"/>
        <w:numPr>
          <w:ilvl w:val="0"/>
          <w:numId w:val="11"/>
        </w:numPr>
        <w:rPr>
          <w:rStyle w:val="style85"/>
          <w:color w:val="000000"/>
          <w:sz w:val="24"/>
          <w:szCs w:val="24"/>
          <w:u w:val="none"/>
        </w:rPr>
      </w:pPr>
      <w:r>
        <w:rPr>
          <w:rStyle w:val="style85"/>
          <w:color w:val="000000"/>
          <w:sz w:val="24"/>
          <w:szCs w:val="24"/>
          <w:u w:val="none"/>
          <w:lang w:val="en-GB"/>
        </w:rPr>
        <w:t xml:space="preserve">   </w:t>
      </w:r>
      <w:r>
        <w:rPr>
          <w:rStyle w:val="style85"/>
          <w:color w:val="000000"/>
          <w:sz w:val="24"/>
          <w:szCs w:val="24"/>
          <w:u w:val="none"/>
          <w:lang w:val="en-GB"/>
        </w:rPr>
        <w:t>Plac</w:t>
      </w:r>
      <w:r>
        <w:rPr>
          <w:rStyle w:val="style85"/>
          <w:color w:val="000000"/>
          <w:sz w:val="24"/>
          <w:szCs w:val="24"/>
          <w:u w:val="none"/>
          <w:lang w:val="en-GB"/>
        </w:rPr>
        <w:t>e</w:t>
      </w:r>
      <w:r>
        <w:rPr>
          <w:rStyle w:val="style85"/>
          <w:color w:val="000000"/>
          <w:sz w:val="24"/>
          <w:szCs w:val="24"/>
          <w:u w:val="none"/>
          <w:lang w:val="en-GB"/>
        </w:rPr>
        <w:t xml:space="preserve"> </w:t>
      </w:r>
      <w:r>
        <w:rPr>
          <w:rStyle w:val="style85"/>
          <w:color w:val="000000"/>
          <w:sz w:val="24"/>
          <w:szCs w:val="24"/>
          <w:u w:val="none"/>
          <w:lang w:val="en-GB"/>
        </w:rPr>
        <w:t>:</w:t>
      </w:r>
    </w:p>
    <w:p>
      <w:pPr>
        <w:pStyle w:val="style0"/>
        <w:jc w:val="center"/>
        <w:rPr>
          <w:rStyle w:val="style85"/>
          <w:color w:val="000000"/>
          <w:sz w:val="24"/>
          <w:szCs w:val="24"/>
          <w:u w:val="none"/>
        </w:rPr>
      </w:pPr>
      <w:r>
        <w:rPr>
          <w:rStyle w:val="style85"/>
          <w:color w:val="000000"/>
          <w:sz w:val="24"/>
          <w:szCs w:val="24"/>
          <w:u w:val="none"/>
        </w:rPr>
        <w:t xml:space="preserve">                                                                                                </w:t>
      </w:r>
      <w:r>
        <w:rPr>
          <w:rStyle w:val="style85"/>
          <w:color w:val="000000"/>
          <w:sz w:val="24"/>
          <w:szCs w:val="24"/>
          <w:u w:val="none"/>
        </w:rPr>
        <w:t xml:space="preserve">                                 </w:t>
      </w:r>
      <w:r>
        <w:rPr>
          <w:rStyle w:val="style85"/>
          <w:color w:val="000000"/>
          <w:sz w:val="24"/>
          <w:szCs w:val="24"/>
          <w:u w:val="none"/>
          <w:lang w:val="en-GB"/>
        </w:rPr>
        <w:t xml:space="preserve">SHAIKH TAHER LATIF 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b/>
          <w:sz w:val="28"/>
          <w:szCs w:val="28"/>
        </w:rPr>
      </w:pPr>
    </w:p>
    <w:sectPr>
      <w:pgSz w:w="11906" w:h="16838" w:orient="portrait"/>
      <w:pgMar w:top="567" w:right="284" w:bottom="284" w:left="567" w:header="708" w:footer="708" w:gutter="0"/>
      <w:pgBorders w:zOrder="front" w:display="allPages" w:offsetFrom="page">
        <w:top w:val="double" w:sz="2" w:space="24" w:color="auto"/>
        <w:left w:val="double" w:sz="2" w:space="24" w:color="auto"/>
        <w:bottom w:val="double" w:sz="2" w:space="24" w:color="auto"/>
        <w:right w:val="double" w:sz="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ahoma">
    <w:altName w:val="Tahoma"/>
    <w:panose1 w:val="020b0604030000040204"/>
    <w:charset w:val="0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ECECC2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0000004"/>
    <w:multiLevelType w:val="multilevel"/>
    <w:tmpl w:val="84F987A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00000005"/>
    <w:multiLevelType w:val="hybridMultilevel"/>
    <w:tmpl w:val="E48443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645452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1AB03B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3ED6E9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680279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51106B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9"/>
  </w:num>
  <w:num w:numId="6">
    <w:abstractNumId w:val="16"/>
  </w:num>
  <w:num w:numId="7">
    <w:abstractNumId w:val="7"/>
  </w:num>
  <w:num w:numId="8">
    <w:abstractNumId w:val="8"/>
  </w:num>
  <w:num w:numId="9">
    <w:abstractNumId w:val="12"/>
  </w:num>
  <w:num w:numId="10">
    <w:abstractNumId w:val="10"/>
  </w:num>
  <w:num w:numId="11">
    <w:abstractNumId w:val="11"/>
  </w:num>
  <w:num w:numId="12">
    <w:abstractNumId w:val="4"/>
  </w:num>
  <w:num w:numId="13">
    <w:abstractNumId w:val="13"/>
  </w:num>
  <w:num w:numId="14">
    <w:abstractNumId w:val="14"/>
  </w:num>
  <w:num w:numId="15">
    <w:abstractNumId w:val="6"/>
  </w:num>
  <w:num w:numId="16">
    <w:abstractNumId w:val="15"/>
  </w:num>
  <w:num w:numId="17">
    <w:abstractNumId w:val="5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6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81"/>
  <w:drawingGridVerticalSpacing w:val="181"/>
  <w:characterSpacingControl w:val="doNotCompress"/>
  <w:compat/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274821-8A03-4962-84F8-41C8BC066B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443</Words>
  <Pages>2</Pages>
  <Characters>2844</Characters>
  <Application>WPS Office</Application>
  <DocSecurity>0</DocSecurity>
  <Paragraphs>117</Paragraphs>
  <ScaleCrop>false</ScaleCrop>
  <Company>0wn Inc.</Company>
  <LinksUpToDate>false</LinksUpToDate>
  <CharactersWithSpaces>3517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2019-06-23T04:39:00Z</dcterms:created>
  <dc:creator>Administrator</dc:creator>
  <lastModifiedBy>JSN-L42</lastModifiedBy>
  <dcterms:modified xsi:type="dcterms:W3CDTF">2019-06-23T04:39:00Z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