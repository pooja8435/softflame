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4097"/>
        <w:spacing w:after="0" w:lineRule="auto" w:line="240"/>
        <w:jc w:val="center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PUCHAKAYALA SUSHMA CHOWDARY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Email ID: </w:t>
      </w:r>
      <w:r>
        <w:rPr/>
        <w:fldChar w:fldCharType="begin"/>
      </w:r>
      <w:r>
        <w:instrText xml:space="preserve"> HYPERLINK "mailto:sushmachowdary98@gmail.com"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  <w:szCs w:val="24"/>
        </w:rPr>
        <w:t>sushmachowdary98@gmail.com</w:t>
      </w:r>
      <w:r>
        <w:rPr/>
        <w:fldChar w:fldCharType="end"/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Phone Number:    9704613998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Career Objective: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To work with maximum potential in a challenging and dynamic environment, with an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opportunity of working with diverse group of people and enhancing my professional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skills with learning and implement my educational knowledge in an applicative manner.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Educational Qualifications: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6"/>
          <w:szCs w:val="6"/>
        </w:rPr>
      </w:pPr>
    </w:p>
    <w:tbl>
      <w:tblPr>
        <w:tblStyle w:val="style105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9"/>
        <w:gridCol w:w="2801"/>
        <w:gridCol w:w="1834"/>
        <w:gridCol w:w="1328"/>
        <w:gridCol w:w="1546"/>
      </w:tblGrid>
      <w:tr>
        <w:trPr>
          <w:trHeight w:val="760" w:hRule="atLeast"/>
        </w:trPr>
        <w:tc>
          <w:tcPr>
            <w:tcW w:w="216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2801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1834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UNIVERSITY/ BOARD</w:t>
            </w:r>
          </w:p>
        </w:tc>
        <w:tc>
          <w:tcPr>
            <w:tcW w:w="1328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546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>%/CGPA</w:t>
            </w:r>
          </w:p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840" w:hRule="atLeast"/>
        </w:trPr>
        <w:tc>
          <w:tcPr>
            <w:tcW w:w="216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B.Tech (Computer Science &amp; Engineering)</w:t>
            </w:r>
          </w:p>
        </w:tc>
        <w:tc>
          <w:tcPr>
            <w:tcW w:w="2801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SRK INSTITUTE OF TECHNOLOGY</w:t>
            </w:r>
          </w:p>
        </w:tc>
        <w:tc>
          <w:tcPr>
            <w:tcW w:w="1834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JNTU-K</w:t>
            </w:r>
          </w:p>
        </w:tc>
        <w:tc>
          <w:tcPr>
            <w:tcW w:w="1328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1546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7.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06%</w:t>
            </w:r>
            <w:bookmarkStart w:id="0" w:name="_GoBack"/>
            <w:bookmarkEnd w:id="0"/>
          </w:p>
        </w:tc>
      </w:tr>
      <w:tr>
        <w:tblPrEx/>
        <w:trPr>
          <w:trHeight w:val="1120" w:hRule="atLeast"/>
        </w:trPr>
        <w:tc>
          <w:tcPr>
            <w:tcW w:w="216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Intermediate</w:t>
            </w:r>
          </w:p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2801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SRI CHAITANYA</w:t>
            </w:r>
          </w:p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JR.COLLEGR</w:t>
            </w:r>
          </w:p>
        </w:tc>
        <w:tc>
          <w:tcPr>
            <w:tcW w:w="1834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BIEAP</w:t>
            </w:r>
          </w:p>
        </w:tc>
        <w:tc>
          <w:tcPr>
            <w:tcW w:w="1328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1546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79.90%</w:t>
            </w:r>
          </w:p>
        </w:tc>
      </w:tr>
      <w:tr>
        <w:tblPrEx/>
        <w:trPr>
          <w:trHeight w:val="680" w:hRule="atLeast"/>
        </w:trPr>
        <w:tc>
          <w:tcPr>
            <w:tcW w:w="2169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801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St.JOSEPH’S ENGLISH MEDIUM HIGH SCHOOL </w:t>
            </w:r>
          </w:p>
        </w:tc>
        <w:tc>
          <w:tcPr>
            <w:tcW w:w="1834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1328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1546" w:type="dxa"/>
            <w:tcBorders/>
          </w:tcPr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</w:p>
          <w:p>
            <w:pPr>
              <w:pStyle w:val="style4097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7.0CGPA</w:t>
            </w:r>
          </w:p>
        </w:tc>
      </w:tr>
    </w:tbl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  <w:t>Project Details: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highlight w:val="yellow"/>
        </w:rPr>
      </w:pPr>
      <w:r>
        <w:t xml:space="preserve">     </w:t>
      </w:r>
      <w:r>
        <w:rPr>
          <w:b/>
          <w:bCs/>
        </w:rPr>
        <w:t xml:space="preserve">   AP SKILL DEVELOPMENT COURSE INFORMATION SYSTEM</w:t>
      </w:r>
    </w:p>
    <w:p>
      <w:pPr>
        <w:pStyle w:val="style0"/>
        <w:rPr>
          <w:highlight w:val="none"/>
        </w:rPr>
      </w:pPr>
      <w:r>
        <w:rPr>
          <w:highlight w:val="none"/>
        </w:rPr>
        <w:t xml:space="preserve">This application deals with the courses  conducted by the APSSDC and to make students notified on that course. </w:t>
      </w:r>
    </w:p>
    <w:p>
      <w:pPr>
        <w:pStyle w:val="style0"/>
        <w:rPr>
          <w:highlight w:val="none"/>
        </w:rPr>
      </w:pPr>
      <w:r>
        <w:rPr>
          <w:highlight w:val="none"/>
        </w:rPr>
        <w:t xml:space="preserve">This makes students aware of the new and available courses in their branch of all years. </w:t>
      </w:r>
    </w:p>
    <w:p>
      <w:pPr>
        <w:pStyle w:val="style0"/>
        <w:rPr>
          <w:highlight w:val="none"/>
        </w:rPr>
      </w:pPr>
      <w:r>
        <w:rPr>
          <w:highlight w:val="none"/>
        </w:rPr>
        <w:t>This generates a notification between the student and APSSDC.</w:t>
      </w:r>
    </w:p>
    <w:p>
      <w:pPr>
        <w:pStyle w:val="style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highlight w:val="none"/>
        </w:rPr>
        <w:t>The Information related to the events and seminars conducted by APSSDC are notified by this app to students.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 w:hint="default"/>
          <w:b/>
          <w:sz w:val="24"/>
          <w:szCs w:val="24"/>
          <w:u w:val="single"/>
          <w:lang w:val="en-IN"/>
        </w:rPr>
      </w:pP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Technical Skills: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bookmarkStart w:id="1" w:name="_gjdgxs" w:colFirst="0" w:colLast="0"/>
    <w:bookmarkEnd w:id="1"/>
    <w:p>
      <w:pPr>
        <w:pStyle w:val="style4097"/>
        <w:numPr>
          <w:ilvl w:val="0"/>
          <w:numId w:val="1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Programming in C, C++,</w:t>
      </w:r>
      <w:r>
        <w:rPr>
          <w:rFonts w:ascii="Times New Roman" w:cs="Times New Roman" w:eastAsia="Times New Roman" w:hAnsi="Times New Roman"/>
          <w:sz w:val="24"/>
          <w:szCs w:val="24"/>
        </w:rPr>
        <w:t>HTML,CSS</w:t>
      </w:r>
      <w:r>
        <w:rPr>
          <w:rFonts w:ascii="Times New Roman" w:cs="Times New Roman" w:eastAsia="Times New Roman" w:hAnsi="Times New Roman"/>
          <w:sz w:val="24"/>
          <w:szCs w:val="24"/>
        </w:rPr>
        <w:t>,DATA STRUCTURES .</w:t>
      </w:r>
    </w:p>
    <w:p>
      <w:pPr>
        <w:pStyle w:val="style4097"/>
        <w:numPr>
          <w:ilvl w:val="0"/>
          <w:numId w:val="1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lang w:val="en-IN"/>
        </w:rPr>
        <w:t xml:space="preserve">C#,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>ASP.NET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>,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>W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 xml:space="preserve">eb 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>API.</w:t>
      </w:r>
    </w:p>
    <w:p>
      <w:pPr>
        <w:pStyle w:val="style4097"/>
        <w:numPr>
          <w:ilvl w:val="0"/>
          <w:numId w:val="1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>Xamarin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/>
        </w:rPr>
        <w:t>(Basic)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>,</w:t>
      </w:r>
      <w:r>
        <w:rPr>
          <w:rFonts w:ascii="Times New Roman" w:cs="Times New Roman" w:eastAsia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Java script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, sql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.</w:t>
      </w:r>
    </w:p>
    <w:p>
      <w:pPr>
        <w:pStyle w:val="style4097"/>
        <w:numPr>
          <w:ilvl w:val="0"/>
          <w:numId w:val="1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Ms word.</w:t>
      </w:r>
    </w:p>
    <w:p>
      <w:pPr>
        <w:pStyle w:val="style4097"/>
        <w:numPr>
          <w:ilvl w:val="0"/>
          <w:numId w:val="0"/>
        </w:numPr>
        <w:spacing w:after="0"/>
        <w:contextualSpacing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 xml:space="preserve">Workshops Attended 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  <w:lang w:val="en-US"/>
        </w:rPr>
        <w:t>&amp; Certificates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:</w:t>
      </w:r>
    </w:p>
    <w:p>
      <w:pPr>
        <w:pStyle w:val="style4097"/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</w:t>
      </w:r>
      <w:r>
        <w:rPr>
          <w:rFonts w:ascii="Times New Roman" w:cs="Times New Roman" w:eastAsia="Times New Roman" w:hAnsi="Times New Roman"/>
          <w:sz w:val="24"/>
          <w:szCs w:val="24"/>
        </w:rPr>
        <w:t>ATA STRUCTURES USING C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(APSSDC &amp; NPTEL), Introduction to C(NPTEL).</w:t>
      </w:r>
    </w:p>
    <w:p>
      <w:pPr>
        <w:pStyle w:val="style4097"/>
        <w:numPr>
          <w:ilvl w:val="0"/>
          <w:numId w:val="4"/>
        </w:numPr>
        <w:contextualSpacing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/>
          <w:sz w:val="24"/>
          <w:szCs w:val="24"/>
          <w:lang w:val="en-US"/>
        </w:rPr>
        <w:t>Ib- hubs workshop.</w:t>
      </w:r>
    </w:p>
    <w:p>
      <w:pPr>
        <w:pStyle w:val="style4097"/>
        <w:numPr>
          <w:ilvl w:val="0"/>
          <w:numId w:val="4"/>
        </w:numPr>
        <w:contextualSpacing/>
        <w:rPr>
          <w:rFonts w:ascii="Times New Roman" w:cs="Times New Roman" w:eastAsia="Times New Roman" w:hAnsi="Times New Roman"/>
          <w:b/>
          <w:sz w:val="28"/>
          <w:szCs w:val="28"/>
          <w:u w:val="none"/>
        </w:rPr>
      </w:pPr>
      <w:r>
        <w:rPr>
          <w:rFonts w:ascii="Times New Roman" w:cs="Times New Roman" w:eastAsia="Times New Roman" w:hAnsi="Times New Roman" w:hint="default"/>
          <w:b w:val="false"/>
          <w:bCs/>
          <w:sz w:val="28"/>
          <w:szCs w:val="28"/>
          <w:u w:val="none"/>
          <w:lang w:val="en-IN"/>
        </w:rPr>
        <w:t>C# (Pathfront)</w:t>
      </w:r>
      <w:r>
        <w:rPr>
          <w:rFonts w:ascii="Times New Roman" w:cs="Times New Roman" w:eastAsia="Times New Roman" w:hAnsi="Times New Roman" w:hint="default"/>
          <w:b w:val="false"/>
          <w:bCs/>
          <w:sz w:val="28"/>
          <w:szCs w:val="28"/>
          <w:u w:val="none"/>
          <w:lang w:val="en-US"/>
        </w:rPr>
        <w:t>.</w:t>
      </w:r>
    </w:p>
    <w:p>
      <w:pPr>
        <w:pStyle w:val="style4097"/>
        <w:numPr>
          <w:ilvl w:val="0"/>
          <w:numId w:val="0"/>
        </w:numPr>
        <w:ind w:left="720" w:firstLine="0"/>
        <w:contextualSpacing/>
        <w:rPr>
          <w:rFonts w:ascii="Times New Roman" w:cs="Times New Roman" w:eastAsia="Times New Roman" w:hAnsi="Times New Roman"/>
          <w:b/>
          <w:sz w:val="28"/>
          <w:szCs w:val="28"/>
          <w:u w:val="none"/>
        </w:rPr>
      </w:pP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/>
          <w:sz w:val="24"/>
          <w:szCs w:val="24"/>
          <w:u w:val="single"/>
          <w:lang w:val="en-IN"/>
        </w:rPr>
      </w:pPr>
      <w:r>
        <w:rPr>
          <w:rFonts w:ascii="Times New Roman" w:cs="Times New Roman" w:eastAsia="Times New Roman" w:hAnsi="Times New Roman" w:hint="default"/>
          <w:b/>
          <w:sz w:val="24"/>
          <w:szCs w:val="24"/>
          <w:u w:val="single"/>
          <w:lang w:val="en-IN"/>
        </w:rPr>
        <w:t>Work E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IN"/>
        </w:rPr>
        <w:t>xperience: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/>
          <w:sz w:val="24"/>
          <w:szCs w:val="24"/>
          <w:u w:val="single"/>
          <w:lang w:val="en-IN"/>
        </w:rPr>
      </w:pP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  <w:t>CompanyLocation: Bengaluru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Company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Name: Optirize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  <w:t>Years: 0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  <w:t xml:space="preserve">Months: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7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/>
          <w:bCs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/>
          <w:bCs/>
          <w:sz w:val="24"/>
          <w:szCs w:val="24"/>
          <w:u w:val="none"/>
          <w:lang w:val="en-US"/>
        </w:rPr>
        <w:t>Project 1: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      Mobile applicatio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n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(icarebuddy)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.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 </w:t>
      </w:r>
    </w:p>
    <w:p>
      <w:pPr>
        <w:pStyle w:val="style0"/>
        <w:spacing w:after="0" w:lineRule="auto" w:line="240"/>
        <w:rPr/>
      </w:pP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Description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: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 xml:space="preserve"> </w:t>
      </w:r>
    </w:p>
    <w:p>
      <w:pPr>
        <w:pStyle w:val="style4097"/>
        <w:spacing w:after="0" w:lineRule="auto" w:line="240"/>
        <w:rPr>
          <w:rFonts w:ascii="Times New Roman" w:eastAsia="Times New Roman" w:hAnsi="Times New Roman" w:hint="default"/>
          <w:b/>
          <w:sz w:val="24"/>
          <w:szCs w:val="24"/>
          <w:u w:val="single"/>
          <w:lang w:val="en-IN"/>
        </w:rPr>
      </w:pP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 xml:space="preserve">    </w:t>
      </w:r>
    </w:p>
    <w:p>
      <w:pPr>
        <w:pStyle w:val="style4097"/>
        <w:numPr>
          <w:ilvl w:val="0"/>
          <w:numId w:val="7"/>
        </w:numPr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Doctor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can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book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 an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 online app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ointment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 for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the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patient.</w:t>
      </w:r>
    </w:p>
    <w:p>
      <w:pPr>
        <w:pStyle w:val="style4097"/>
        <w:numPr>
          <w:ilvl w:val="0"/>
          <w:numId w:val="0"/>
        </w:numPr>
        <w:spacing w:after="0" w:lineRule="auto" w:line="240"/>
        <w:ind w:left="1080" w:firstLine="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</w:p>
    <w:p>
      <w:pPr>
        <w:pStyle w:val="style0"/>
        <w:spacing w:after="0" w:lineRule="auto" w:line="240"/>
        <w:rPr/>
      </w:pP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Project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2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:</w:t>
      </w:r>
    </w:p>
    <w:p>
      <w:pPr>
        <w:pStyle w:val="style4097"/>
        <w:numPr>
          <w:ilvl w:val="0"/>
          <w:numId w:val="0"/>
        </w:numPr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  <w:t xml:space="preserve">      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Mobile application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(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Optibuddy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).</w:t>
      </w:r>
    </w:p>
    <w:p>
      <w:pPr>
        <w:pStyle w:val="style4097"/>
        <w:numPr>
          <w:ilvl w:val="0"/>
          <w:numId w:val="0"/>
        </w:numPr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</w:pPr>
    </w:p>
    <w:p>
      <w:pPr>
        <w:pStyle w:val="style4097"/>
        <w:numPr>
          <w:ilvl w:val="0"/>
          <w:numId w:val="0"/>
        </w:numPr>
        <w:spacing w:after="0" w:lineRule="auto" w:line="240"/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Description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: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 xml:space="preserve"> </w:t>
      </w:r>
    </w:p>
    <w:p>
      <w:pPr>
        <w:pStyle w:val="style4097"/>
        <w:numPr>
          <w:ilvl w:val="0"/>
          <w:numId w:val="2"/>
        </w:numPr>
        <w:spacing w:after="0" w:lineRule="auto" w:line="24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  <w:t xml:space="preserve">       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Doctor Books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 and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appointment for the customers and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the do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ctor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can upload the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previous medical repor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 xml:space="preserve">ts 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in t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h</w:t>
      </w:r>
      <w:r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US"/>
        </w:rPr>
        <w:t>e customer profile.</w:t>
      </w:r>
    </w:p>
    <w:p>
      <w:pPr>
        <w:pStyle w:val="style4097"/>
        <w:numPr>
          <w:ilvl w:val="0"/>
          <w:numId w:val="0"/>
        </w:numPr>
        <w:spacing w:after="0" w:lineRule="auto" w:line="240"/>
        <w:ind w:left="720" w:firstLine="0"/>
        <w:rPr>
          <w:rFonts w:ascii="Times New Roman" w:eastAsia="Times New Roman" w:hAnsi="Times New Roman" w:hint="default"/>
          <w:b w:val="false"/>
          <w:bCs/>
          <w:sz w:val="24"/>
          <w:szCs w:val="24"/>
          <w:u w:val="none"/>
          <w:lang w:val="en-IN"/>
        </w:rPr>
      </w:pP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Project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3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Online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appointment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scheduling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(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customer portal).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en-US"/>
        </w:rPr>
      </w:pPr>
    </w:p>
    <w:p>
      <w:pPr>
        <w:pStyle w:val="style0"/>
        <w:spacing w:after="0" w:lineRule="auto" w:line="240"/>
        <w:rPr/>
      </w:pP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Description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: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 xml:space="preserve"> 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</w:pPr>
    </w:p>
    <w:p>
      <w:pPr>
        <w:pStyle w:val="style179"/>
        <w:numPr>
          <w:ilvl w:val="0"/>
          <w:numId w:val="6"/>
        </w:numPr>
        <w:spacing w:after="0" w:lineRule="auto" w:line="240"/>
        <w:rPr/>
      </w:pP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Customer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books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an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appointment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for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the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eye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check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up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and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 w:val="false"/>
          <w:sz w:val="24"/>
          <w:szCs w:val="24"/>
          <w:u w:val="none"/>
          <w:lang w:val="en-US"/>
        </w:rPr>
        <w:t>etc..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u w:val="single"/>
          <w:lang w:val="en-US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Project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 xml:space="preserve"> 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4</w:t>
      </w: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>: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 w:val="false"/>
          <w:bCs w:val="false"/>
          <w:sz w:val="24"/>
          <w:szCs w:val="24"/>
          <w:u w:val="none"/>
          <w:lang w:val="en-US"/>
        </w:rPr>
      </w:pPr>
      <w:r>
        <w:rPr>
          <w:rFonts w:ascii="Times New Roman" w:eastAsia="Times New Roman" w:hAnsi="Times New Roman" w:hint="default"/>
          <w:b/>
          <w:sz w:val="24"/>
          <w:szCs w:val="24"/>
          <w:u w:val="none"/>
          <w:lang w:val="en-US"/>
        </w:rPr>
        <w:t xml:space="preserve">     </w:t>
      </w: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 xml:space="preserve">   </w:t>
      </w: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Netraalay</w:t>
      </w: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a</w:t>
      </w: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m</w:t>
      </w: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.</w:t>
      </w:r>
    </w:p>
    <w:p>
      <w:pPr>
        <w:pStyle w:val="style0"/>
        <w:spacing w:after="0" w:lineRule="auto" w:line="240"/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Description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>:</w:t>
      </w:r>
      <w:r>
        <w:rPr>
          <w:rFonts w:ascii="Times New Roman" w:eastAsia="Times New Roman" w:hAnsi="Times New Roman" w:hint="default"/>
          <w:b/>
          <w:sz w:val="24"/>
          <w:szCs w:val="24"/>
          <w:u w:val="single"/>
          <w:lang w:val="en-US"/>
        </w:rPr>
        <w:t xml:space="preserve"> </w:t>
      </w:r>
    </w:p>
    <w:p>
      <w:pPr>
        <w:pStyle w:val="style179"/>
        <w:numPr>
          <w:ilvl w:val="0"/>
          <w:numId w:val="5"/>
        </w:numPr>
        <w:spacing w:after="0" w:lineRule="auto" w:line="240"/>
        <w:rPr>
          <w:rFonts w:ascii="Times New Roman" w:cs="Times New Roman" w:eastAsia="Times New Roman" w:hAnsi="Times New Roman"/>
          <w:b w:val="false"/>
          <w:bCs w:val="false"/>
          <w:sz w:val="28"/>
          <w:szCs w:val="28"/>
          <w:u w:val="single"/>
        </w:rPr>
      </w:pPr>
      <w:r>
        <w:rPr>
          <w:rFonts w:ascii="Times New Roman" w:eastAsia="Times New Roman" w:hAnsi="Times New Roman" w:hint="default"/>
          <w:b w:val="false"/>
          <w:bCs w:val="false"/>
          <w:sz w:val="24"/>
          <w:szCs w:val="24"/>
          <w:u w:val="none"/>
          <w:lang w:val="en-US"/>
        </w:rPr>
        <w:t>Online store and booking appointments generated reports etc.. based on admin and POS.</w:t>
      </w:r>
    </w:p>
    <w:p>
      <w:pPr>
        <w:pStyle w:val="style0"/>
        <w:numPr>
          <w:ilvl w:val="0"/>
          <w:numId w:val="0"/>
        </w:numPr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 xml:space="preserve">        </w:t>
      </w: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 xml:space="preserve">        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Personal Details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4097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Date of Birth: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: </w:t>
      </w:r>
      <w:r>
        <w:rPr>
          <w:rFonts w:cs="Times New Roman" w:eastAsia="Times New Roman" w:hAnsi="Times New Roman"/>
          <w:sz w:val="24"/>
          <w:szCs w:val="24"/>
          <w:u w:val="single"/>
        </w:rPr>
        <w:t>26-03-1998</w:t>
      </w:r>
    </w:p>
    <w:p>
      <w:pPr>
        <w:pStyle w:val="style4097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Father’s Name: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PUCHAKAYALA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LAKSHMI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PATHI RAO</w:t>
      </w:r>
    </w:p>
    <w:p>
      <w:pPr>
        <w:pStyle w:val="style4097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Mother’s Name: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PUCHAKAYALA 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VIJAYA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LAKSHMI</w:t>
      </w:r>
    </w:p>
    <w:p>
      <w:pPr>
        <w:pStyle w:val="style4097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Nationality: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>Indian</w:t>
      </w:r>
    </w:p>
    <w:p>
      <w:pPr>
        <w:pStyle w:val="style4097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Mother Tongue: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>Telugu</w:t>
      </w:r>
    </w:p>
    <w:p>
      <w:pPr>
        <w:pStyle w:val="style4097"/>
        <w:numPr>
          <w:ilvl w:val="0"/>
          <w:numId w:val="3"/>
        </w:numPr>
        <w:spacing w:after="0" w:lineRule="auto" w:line="240"/>
        <w:contextualSpacing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Languages Known: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  <w:r>
        <w:rPr>
          <w:rFonts w:ascii="Times New Roman" w:cs="Times New Roman" w:eastAsia="Times New Roman" w:hAnsi="Times New Roman"/>
          <w:b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>English,Telugu.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 7.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  <w:lang w:val="en-US"/>
        </w:rPr>
        <w:t>Address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                 </w:t>
      </w: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eastAsia="Times New Roman" w:hAnsi="Times New Roman"/>
          <w:sz w:val="24"/>
          <w:szCs w:val="24"/>
        </w:rPr>
        <w:t>DoorNo:44-10-3,</w:t>
      </w:r>
    </w:p>
    <w:p>
      <w:pPr>
        <w:pStyle w:val="style0"/>
        <w:spacing w:after="0" w:lineRule="auto" w:line="240"/>
        <w:rPr/>
      </w:pP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I-P</w:t>
      </w:r>
      <w:r>
        <w:rPr>
          <w:rFonts w:ascii="Times New Roman" w:cs="Times New Roman" w:eastAsia="Times New Roman" w:hAnsi="Times New Roman" w:hint="default"/>
          <w:sz w:val="24"/>
          <w:szCs w:val="24"/>
          <w:lang w:val="en-IN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ROAD,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OPPOSITEOLDPOSTOFFICE ,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GUNADALA,</w:t>
      </w:r>
    </w:p>
    <w:p>
      <w:pPr>
        <w:pStyle w:val="style0"/>
        <w:spacing w:after="0" w:lineRule="auto" w:line="240"/>
        <w:ind w:left="2160" w:firstLine="720"/>
        <w:rPr>
          <w:rFonts w:ascii="Times New Roman" w:cs="Times New Roman" w:eastAsia="Times New Roman" w:hAnsi="Times New Roman"/>
          <w:b/>
          <w:bCs/>
          <w:color w:val="808080"/>
          <w:sz w:val="21"/>
          <w:szCs w:val="21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VIJAYAWADA-4</w:t>
      </w: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.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ind w:left="72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DECLARATION: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ab/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 hereby declare that the information furnished above is true to the best of my knowledge.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</w:rPr>
      </w:pP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Place: </w:t>
      </w:r>
      <w:r>
        <w:rPr>
          <w:rFonts w:ascii="Times New Roman" w:cs="Times New Roman" w:eastAsia="Times New Roman" w:hAnsi="Times New Roman"/>
          <w:sz w:val="24"/>
          <w:szCs w:val="24"/>
        </w:rPr>
        <w:t>VIJAYAWADA</w:t>
      </w:r>
    </w:p>
    <w:p>
      <w:pPr>
        <w:pStyle w:val="style4097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Date: </w:t>
      </w:r>
    </w:p>
    <w:p>
      <w:pPr>
        <w:pStyle w:val="style4097"/>
        <w:spacing w:after="0" w:lineRule="auto" w:line="240"/>
        <w:jc w:val="right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P.</w:t>
      </w:r>
      <w:r>
        <w:rPr>
          <w:rFonts w:ascii="Times New Roman" w:cs="Times New Roman" w:eastAsia="Times New Roman" w:hAnsi="Times New Roman" w:hint="default"/>
          <w:b/>
          <w:sz w:val="24"/>
          <w:szCs w:val="24"/>
          <w:lang w:val="en-IN"/>
        </w:rPr>
        <w:t>S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ushmachowdary</w:t>
      </w:r>
    </w:p>
    <w:p>
      <w:pPr>
        <w:pStyle w:val="style0"/>
        <w:rPr/>
      </w:pPr>
    </w:p>
    <w:sectPr>
      <w:pgSz w:w="11907" w:h="16839" w:orient="portrait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Noto Sans Symbol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etween w:val="none" w:sz="0" w:space="0" w:color="auto"/>
      </w:pBdr>
      <w:spacing w:after="200" w:lineRule="auto" w:line="276"/>
    </w:pPr>
    <w:rPr>
      <w:rFonts w:ascii="Calibri" w:cs="Calibri" w:eastAsia="Calibri" w:hAnsi="Calibri"/>
      <w:color w:val="000000"/>
      <w:sz w:val="22"/>
      <w:szCs w:val="22"/>
      <w:lang w:val="en-US" w:bidi="ar-SA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097">
    <w:name w:val="normal"/>
    <w:next w:val="style4097"/>
    <w:uiPriority w:val="0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  <w:between w:val="none" w:sz="0" w:space="0" w:color="auto"/>
      </w:pBdr>
      <w:spacing w:after="200" w:lineRule="auto" w:line="276"/>
    </w:pPr>
    <w:rPr>
      <w:rFonts w:ascii="Calibri" w:cs="Calibri" w:eastAsia="Calibri" w:hAnsi="Calibri"/>
      <w:color w:val="000000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333</Words>
  <Pages>2</Pages>
  <Characters>2103</Characters>
  <Application>WPS Office</Application>
  <DocSecurity>0</DocSecurity>
  <Paragraphs>128</Paragraphs>
  <ScaleCrop>false</ScaleCrop>
  <LinksUpToDate>false</LinksUpToDate>
  <CharactersWithSpaces>2479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2020-01-17T13:17:35Z</dcterms:created>
  <dc:creator>g</dc:creator>
  <lastModifiedBy>Le X507</lastModifiedBy>
  <dcterms:modified xsi:type="dcterms:W3CDTF">2020-02-12T07:36:41Z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