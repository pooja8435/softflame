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78E6" w:rsidRPr="007546AE" w:rsidRDefault="00081B37" w:rsidP="00AF3A70">
      <w:pPr>
        <w:tabs>
          <w:tab w:val="left" w:pos="9270"/>
        </w:tabs>
        <w:spacing w:line="276" w:lineRule="auto"/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24"/>
        </w:rPr>
        <w:t>Shubhangi</w:t>
      </w:r>
      <w:proofErr w:type="spellEnd"/>
      <w:r>
        <w:rPr>
          <w:rFonts w:ascii="Times New Roman" w:hAnsi="Times New Roman" w:cs="Times New Roman"/>
          <w:b/>
          <w:bCs/>
          <w:sz w:val="36"/>
          <w:szCs w:val="24"/>
        </w:rPr>
        <w:t xml:space="preserve"> S. </w:t>
      </w:r>
      <w:proofErr w:type="spellStart"/>
      <w:r>
        <w:rPr>
          <w:rFonts w:ascii="Times New Roman" w:hAnsi="Times New Roman" w:cs="Times New Roman"/>
          <w:b/>
          <w:bCs/>
          <w:sz w:val="36"/>
          <w:szCs w:val="24"/>
        </w:rPr>
        <w:t>Kunghadkar</w:t>
      </w:r>
      <w:proofErr w:type="spellEnd"/>
      <w:r w:rsidR="00793BCB">
        <w:rPr>
          <w:rFonts w:ascii="Times New Roman" w:hAnsi="Times New Roman" w:cs="Times New Roman"/>
          <w:b/>
          <w:bCs/>
          <w:sz w:val="36"/>
          <w:szCs w:val="24"/>
        </w:rPr>
        <w:t xml:space="preserve">         </w:t>
      </w:r>
      <w:r w:rsidR="007546AE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r w:rsidR="00F5188C" w:rsidRPr="00CD6E9F">
        <w:rPr>
          <w:rFonts w:ascii="Times New Roman" w:hAnsi="Times New Roman" w:cs="Times New Roman"/>
          <w:bCs/>
          <w:sz w:val="24"/>
          <w:szCs w:val="24"/>
        </w:rPr>
        <w:t>Contact Number:</w:t>
      </w:r>
      <w:r w:rsidR="00021AFD">
        <w:rPr>
          <w:rFonts w:ascii="Times New Roman" w:hAnsi="Times New Roman" w:cs="Times New Roman"/>
          <w:bCs/>
          <w:sz w:val="24"/>
          <w:szCs w:val="24"/>
        </w:rPr>
        <w:t xml:space="preserve"> 8830152693</w:t>
      </w:r>
    </w:p>
    <w:p w:rsidR="00B01BA4" w:rsidRPr="00CD6E9F" w:rsidRDefault="00B01BA4" w:rsidP="00B01BA4">
      <w:pPr>
        <w:tabs>
          <w:tab w:val="left" w:pos="92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6E9F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7546A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="00793BCB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7546A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CD6E9F">
        <w:rPr>
          <w:rFonts w:ascii="Times New Roman" w:hAnsi="Times New Roman" w:cs="Times New Roman"/>
          <w:bCs/>
          <w:sz w:val="24"/>
          <w:szCs w:val="24"/>
        </w:rPr>
        <w:t xml:space="preserve">E-mail: </w:t>
      </w:r>
      <w:hyperlink r:id="rId6" w:history="1">
        <w:r w:rsidR="008C7320" w:rsidRPr="00E9551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kunghadkar96@gmail.com</w:t>
        </w:r>
      </w:hyperlink>
    </w:p>
    <w:p w:rsidR="002274FE" w:rsidRPr="00CD6E9F" w:rsidRDefault="00594AD7" w:rsidP="00111BE4">
      <w:pPr>
        <w:tabs>
          <w:tab w:val="left" w:pos="9270"/>
        </w:tabs>
        <w:spacing w:line="276" w:lineRule="auto"/>
        <w:rPr>
          <w:rFonts w:ascii="Times New Roman" w:hAnsi="Times New Roman" w:cs="Times New Roman"/>
          <w:sz w:val="8"/>
        </w:rPr>
      </w:pP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  <w:r w:rsidRPr="00CD6E9F">
        <w:rPr>
          <w:rFonts w:ascii="Times New Roman" w:hAnsi="Times New Roman" w:cs="Times New Roman"/>
        </w:rPr>
        <w:softHyphen/>
      </w:r>
    </w:p>
    <w:p w:rsidR="00111BE4" w:rsidRPr="00CF29AC" w:rsidRDefault="00111BE4" w:rsidP="00111BE4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594AD7" w:rsidRPr="00CD6E9F" w:rsidRDefault="00E85B1D" w:rsidP="00AF3A70">
      <w:pPr>
        <w:spacing w:before="120" w:line="276" w:lineRule="auto"/>
        <w:rPr>
          <w:rFonts w:ascii="Times New Roman" w:hAnsi="Times New Roman" w:cs="Times New Roman"/>
          <w:b/>
          <w:sz w:val="24"/>
        </w:rPr>
      </w:pPr>
      <w:r w:rsidRPr="00CD6E9F">
        <w:rPr>
          <w:rFonts w:ascii="Times New Roman" w:hAnsi="Times New Roman" w:cs="Times New Roman"/>
          <w:b/>
          <w:sz w:val="24"/>
        </w:rPr>
        <w:t>Career Objective</w:t>
      </w:r>
      <w:r w:rsidR="00594AD7" w:rsidRPr="00CD6E9F">
        <w:rPr>
          <w:rFonts w:ascii="Times New Roman" w:hAnsi="Times New Roman" w:cs="Times New Roman"/>
          <w:b/>
          <w:sz w:val="24"/>
        </w:rPr>
        <w:t xml:space="preserve">: </w:t>
      </w:r>
    </w:p>
    <w:p w:rsidR="005E433D" w:rsidRDefault="005E433D" w:rsidP="005E433D">
      <w:pPr>
        <w:spacing w:before="120" w:line="276" w:lineRule="auto"/>
        <w:ind w:firstLine="720"/>
        <w:contextualSpacing/>
        <w:jc w:val="both"/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</w:pPr>
      <w:proofErr w:type="gramStart"/>
      <w:r w:rsidRPr="005E433D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To seek a position where I can effectively cont</w:t>
      </w:r>
      <w:r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 xml:space="preserve">ribute my skills by applying my </w:t>
      </w:r>
      <w:r w:rsidRPr="005E433D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</w:rPr>
        <w:t>knowledge and to synchronize my personal growth with that of my organization.</w:t>
      </w:r>
      <w:proofErr w:type="gramEnd"/>
    </w:p>
    <w:p w:rsidR="005E433D" w:rsidRPr="00E40E9D" w:rsidRDefault="005E433D" w:rsidP="0018421A">
      <w:pPr>
        <w:spacing w:before="120" w:line="276" w:lineRule="auto"/>
        <w:ind w:firstLine="720"/>
        <w:contextualSpacing/>
        <w:jc w:val="both"/>
        <w:rPr>
          <w:rFonts w:ascii="Times New Roman" w:hAnsi="Times New Roman" w:cs="Times New Roman"/>
          <w:color w:val="000000"/>
          <w:sz w:val="8"/>
          <w:szCs w:val="24"/>
        </w:rPr>
      </w:pPr>
    </w:p>
    <w:p w:rsidR="00EE0899" w:rsidRPr="00CD6E9F" w:rsidRDefault="00EE0899" w:rsidP="00111BE4">
      <w:pPr>
        <w:spacing w:before="120" w:line="276" w:lineRule="auto"/>
        <w:contextualSpacing/>
        <w:jc w:val="both"/>
        <w:rPr>
          <w:rFonts w:ascii="Times New Roman" w:hAnsi="Times New Roman" w:cs="Times New Roman"/>
          <w:sz w:val="6"/>
          <w:szCs w:val="24"/>
        </w:rPr>
      </w:pPr>
    </w:p>
    <w:p w:rsidR="00111BE4" w:rsidRPr="00CF29AC" w:rsidRDefault="00111BE4" w:rsidP="00111BE4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111BE4" w:rsidRDefault="005E433D" w:rsidP="00D777F5">
      <w:pPr>
        <w:spacing w:before="60" w:line="276" w:lineRule="auto"/>
        <w:rPr>
          <w:rFonts w:ascii="Times New Roman" w:hAnsi="Times New Roman" w:cs="Times New Roman"/>
          <w:b/>
          <w:sz w:val="24"/>
        </w:rPr>
      </w:pPr>
      <w:r w:rsidRPr="005E433D">
        <w:rPr>
          <w:rFonts w:ascii="Times New Roman" w:hAnsi="Times New Roman" w:cs="Times New Roman"/>
          <w:b/>
          <w:sz w:val="24"/>
        </w:rPr>
        <w:t>Profile Summary</w:t>
      </w:r>
      <w:r w:rsidR="0070601E" w:rsidRPr="00CD6E9F">
        <w:rPr>
          <w:rFonts w:ascii="Times New Roman" w:hAnsi="Times New Roman" w:cs="Times New Roman"/>
          <w:b/>
          <w:sz w:val="24"/>
        </w:rPr>
        <w:t>:</w:t>
      </w:r>
    </w:p>
    <w:p w:rsidR="005E433D" w:rsidRDefault="00704BC1" w:rsidP="002700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Fresher </w:t>
      </w:r>
      <w:r w:rsidR="00325462">
        <w:rPr>
          <w:rFonts w:ascii="Times New Roman" w:hAnsi="Times New Roman" w:cs="Times New Roman"/>
          <w:sz w:val="24"/>
        </w:rPr>
        <w:t>with</w:t>
      </w:r>
      <w:r w:rsidR="00325462" w:rsidRPr="00325462">
        <w:rPr>
          <w:rFonts w:ascii="Times New Roman" w:hAnsi="Times New Roman" w:cs="Times New Roman"/>
          <w:sz w:val="24"/>
        </w:rPr>
        <w:t xml:space="preserve"> detail oriented and multitasking professional with exceptional coding techniques having bachelor of engineering degre</w:t>
      </w:r>
      <w:r w:rsidR="0060657C">
        <w:rPr>
          <w:rFonts w:ascii="Times New Roman" w:hAnsi="Times New Roman" w:cs="Times New Roman"/>
          <w:sz w:val="24"/>
        </w:rPr>
        <w:t>e in computer science Engineering</w:t>
      </w:r>
      <w:r w:rsidR="00325462" w:rsidRPr="00325462">
        <w:rPr>
          <w:rFonts w:ascii="Times New Roman" w:hAnsi="Times New Roman" w:cs="Times New Roman"/>
          <w:sz w:val="24"/>
        </w:rPr>
        <w:t>.</w:t>
      </w:r>
    </w:p>
    <w:p w:rsidR="00704BC1" w:rsidRPr="00325462" w:rsidRDefault="00704BC1" w:rsidP="00704BC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04BC1" w:rsidRPr="00F161F0" w:rsidRDefault="00704BC1" w:rsidP="00F161F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 </w:t>
      </w:r>
      <w:r w:rsidR="00325462" w:rsidRPr="00325462">
        <w:rPr>
          <w:rFonts w:ascii="Times New Roman" w:hAnsi="Times New Roman" w:cs="Times New Roman"/>
          <w:sz w:val="24"/>
        </w:rPr>
        <w:t xml:space="preserve">knowledge of primary development languages C, C++, </w:t>
      </w:r>
      <w:proofErr w:type="gramStart"/>
      <w:r w:rsidR="00325462" w:rsidRPr="00325462">
        <w:rPr>
          <w:rFonts w:ascii="Times New Roman" w:hAnsi="Times New Roman" w:cs="Times New Roman"/>
          <w:sz w:val="24"/>
        </w:rPr>
        <w:t xml:space="preserve">JAVA 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704BC1" w:rsidRPr="00704BC1" w:rsidRDefault="00704BC1" w:rsidP="00704BC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11BE4" w:rsidRPr="008A04F4" w:rsidRDefault="005E433D" w:rsidP="0027007A">
      <w:pPr>
        <w:pStyle w:val="ListParagraph"/>
        <w:numPr>
          <w:ilvl w:val="0"/>
          <w:numId w:val="5"/>
        </w:numPr>
        <w:spacing w:before="60" w:line="276" w:lineRule="auto"/>
        <w:jc w:val="both"/>
        <w:rPr>
          <w:rFonts w:ascii="Times New Roman" w:hAnsi="Times New Roman" w:cs="Times New Roman"/>
          <w:sz w:val="24"/>
        </w:rPr>
      </w:pPr>
      <w:r w:rsidRPr="008A04F4">
        <w:rPr>
          <w:rFonts w:ascii="Times New Roman" w:hAnsi="Times New Roman" w:cs="Times New Roman"/>
          <w:sz w:val="24"/>
        </w:rPr>
        <w:t>Eager to learn new</w:t>
      </w:r>
      <w:r w:rsidR="008A04F4" w:rsidRPr="008A04F4">
        <w:rPr>
          <w:rFonts w:ascii="Times New Roman" w:hAnsi="Times New Roman" w:cs="Times New Roman"/>
          <w:sz w:val="24"/>
        </w:rPr>
        <w:t xml:space="preserve"> technologies and methodologies and wi</w:t>
      </w:r>
      <w:r w:rsidRPr="008A04F4">
        <w:rPr>
          <w:rFonts w:ascii="Times New Roman" w:hAnsi="Times New Roman" w:cs="Times New Roman"/>
          <w:sz w:val="24"/>
        </w:rPr>
        <w:t xml:space="preserve">lling to </w:t>
      </w:r>
      <w:proofErr w:type="gramStart"/>
      <w:r w:rsidRPr="008A04F4">
        <w:rPr>
          <w:rFonts w:ascii="Times New Roman" w:hAnsi="Times New Roman" w:cs="Times New Roman"/>
          <w:sz w:val="24"/>
        </w:rPr>
        <w:t>innovate</w:t>
      </w:r>
      <w:proofErr w:type="gramEnd"/>
      <w:r w:rsidRPr="008A04F4">
        <w:rPr>
          <w:rFonts w:ascii="Times New Roman" w:hAnsi="Times New Roman" w:cs="Times New Roman"/>
          <w:sz w:val="24"/>
        </w:rPr>
        <w:t xml:space="preserve"> the new things which can improve </w:t>
      </w:r>
      <w:r w:rsidR="00BC6521">
        <w:rPr>
          <w:rFonts w:ascii="Times New Roman" w:hAnsi="Times New Roman" w:cs="Times New Roman"/>
          <w:sz w:val="24"/>
        </w:rPr>
        <w:t>my knowledge.</w:t>
      </w:r>
    </w:p>
    <w:p w:rsidR="005E433D" w:rsidRPr="005E433D" w:rsidRDefault="005E433D" w:rsidP="00111BE4">
      <w:pPr>
        <w:spacing w:before="60" w:line="276" w:lineRule="auto"/>
        <w:rPr>
          <w:rFonts w:ascii="Times New Roman" w:hAnsi="Times New Roman" w:cs="Times New Roman"/>
          <w:sz w:val="8"/>
        </w:rPr>
      </w:pPr>
    </w:p>
    <w:p w:rsidR="00111BE4" w:rsidRPr="00CF29AC" w:rsidRDefault="00111BE4" w:rsidP="00111BE4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8A04F4" w:rsidRDefault="008A04F4" w:rsidP="008A04F4">
      <w:pPr>
        <w:spacing w:before="6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Personality Traits:</w:t>
      </w:r>
    </w:p>
    <w:p w:rsidR="008A04F4" w:rsidRPr="008A04F4" w:rsidRDefault="004377D5" w:rsidP="0027007A">
      <w:pPr>
        <w:pStyle w:val="ListParagraph"/>
        <w:numPr>
          <w:ilvl w:val="0"/>
          <w:numId w:val="4"/>
        </w:numPr>
        <w:spacing w:before="6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Flexible and can work in a team.</w:t>
      </w:r>
    </w:p>
    <w:p w:rsidR="008A7D31" w:rsidRDefault="008A7D31" w:rsidP="0027007A">
      <w:pPr>
        <w:pStyle w:val="ListParagraph"/>
        <w:numPr>
          <w:ilvl w:val="0"/>
          <w:numId w:val="4"/>
        </w:numPr>
        <w:spacing w:before="60" w:line="276" w:lineRule="auto"/>
        <w:rPr>
          <w:rFonts w:ascii="Times New Roman" w:hAnsi="Times New Roman" w:cs="Times New Roman"/>
          <w:sz w:val="24"/>
        </w:rPr>
      </w:pPr>
      <w:r w:rsidRPr="008A04F4">
        <w:rPr>
          <w:rFonts w:ascii="Times New Roman" w:hAnsi="Times New Roman" w:cs="Times New Roman"/>
          <w:sz w:val="24"/>
        </w:rPr>
        <w:t>Highly motivated and</w:t>
      </w:r>
      <w:r w:rsidR="00704BC1">
        <w:rPr>
          <w:rFonts w:ascii="Times New Roman" w:hAnsi="Times New Roman" w:cs="Times New Roman"/>
          <w:sz w:val="24"/>
        </w:rPr>
        <w:t xml:space="preserve"> work in difficult situation</w:t>
      </w:r>
      <w:r w:rsidRPr="008A04F4">
        <w:rPr>
          <w:rFonts w:ascii="Times New Roman" w:hAnsi="Times New Roman" w:cs="Times New Roman"/>
          <w:sz w:val="24"/>
        </w:rPr>
        <w:t>.</w:t>
      </w:r>
    </w:p>
    <w:p w:rsidR="004A0F0A" w:rsidRPr="004A0F0A" w:rsidRDefault="004A0F0A" w:rsidP="004A0F0A">
      <w:pPr>
        <w:pStyle w:val="ListParagraph"/>
        <w:numPr>
          <w:ilvl w:val="0"/>
          <w:numId w:val="4"/>
        </w:numPr>
        <w:spacing w:before="60" w:line="276" w:lineRule="auto"/>
        <w:rPr>
          <w:rFonts w:ascii="Times New Roman" w:hAnsi="Times New Roman" w:cs="Times New Roman"/>
          <w:sz w:val="24"/>
        </w:rPr>
      </w:pPr>
      <w:r w:rsidRPr="008A04F4">
        <w:rPr>
          <w:rFonts w:ascii="Times New Roman" w:hAnsi="Times New Roman" w:cs="Times New Roman"/>
          <w:sz w:val="24"/>
        </w:rPr>
        <w:t xml:space="preserve">Self-motivated, </w:t>
      </w:r>
      <w:proofErr w:type="gramStart"/>
      <w:r w:rsidRPr="008A04F4">
        <w:rPr>
          <w:rFonts w:ascii="Times New Roman" w:hAnsi="Times New Roman" w:cs="Times New Roman"/>
          <w:sz w:val="24"/>
        </w:rPr>
        <w:t xml:space="preserve">Punctual 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111BE4" w:rsidRPr="00CF29AC" w:rsidRDefault="00111BE4" w:rsidP="00111BE4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8A7D31" w:rsidRPr="008A7D31" w:rsidRDefault="008A7D31" w:rsidP="00111BE4">
      <w:pPr>
        <w:spacing w:before="60" w:line="276" w:lineRule="auto"/>
        <w:rPr>
          <w:rFonts w:ascii="Times New Roman" w:hAnsi="Times New Roman" w:cs="Times New Roman"/>
          <w:sz w:val="2"/>
        </w:rPr>
      </w:pPr>
    </w:p>
    <w:p w:rsidR="00D777F5" w:rsidRDefault="00D158E3" w:rsidP="00D777F5">
      <w:pPr>
        <w:spacing w:before="60" w:line="276" w:lineRule="auto"/>
        <w:rPr>
          <w:rFonts w:ascii="Times New Roman" w:hAnsi="Times New Roman" w:cs="Times New Roman"/>
          <w:sz w:val="24"/>
          <w:szCs w:val="24"/>
        </w:rPr>
      </w:pPr>
      <w:r w:rsidRPr="00CD6E9F">
        <w:rPr>
          <w:rFonts w:ascii="Times New Roman" w:hAnsi="Times New Roman" w:cs="Times New Roman"/>
          <w:b/>
          <w:sz w:val="24"/>
        </w:rPr>
        <w:t xml:space="preserve">Discipline: </w:t>
      </w:r>
      <w:r w:rsidR="008A7D31" w:rsidRPr="00111BE4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 w:rsidRPr="00CD6E9F">
        <w:rPr>
          <w:rFonts w:ascii="Times New Roman" w:hAnsi="Times New Roman" w:cs="Times New Roman"/>
          <w:sz w:val="24"/>
          <w:szCs w:val="24"/>
        </w:rPr>
        <w:t>.</w:t>
      </w:r>
    </w:p>
    <w:p w:rsidR="003316FC" w:rsidRPr="003316FC" w:rsidRDefault="003316FC" w:rsidP="00D777F5">
      <w:pPr>
        <w:spacing w:before="60" w:line="276" w:lineRule="auto"/>
        <w:rPr>
          <w:rFonts w:ascii="Times New Roman" w:hAnsi="Times New Roman" w:cs="Times New Roman"/>
          <w:sz w:val="2"/>
          <w:szCs w:val="24"/>
        </w:rPr>
      </w:pPr>
    </w:p>
    <w:p w:rsidR="00081B37" w:rsidRPr="00081B37" w:rsidRDefault="00E42BE8" w:rsidP="00081B37">
      <w:pPr>
        <w:pStyle w:val="ListParagraph"/>
        <w:numPr>
          <w:ilvl w:val="0"/>
          <w:numId w:val="7"/>
        </w:num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hAnsi="Times New Roman" w:cs="Times New Roman"/>
          <w:sz w:val="24"/>
        </w:rPr>
        <w:t xml:space="preserve">Bachelors degree of computer science and engineering from </w:t>
      </w:r>
      <w:proofErr w:type="spellStart"/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81B37" w:rsidRPr="00081B37">
        <w:rPr>
          <w:rFonts w:ascii="Times New Roman" w:hAnsi="Times New Roman" w:cs="Times New Roman"/>
          <w:sz w:val="24"/>
          <w:szCs w:val="24"/>
        </w:rPr>
        <w:t>ipna</w:t>
      </w:r>
      <w:proofErr w:type="spellEnd"/>
      <w:r w:rsidR="00081B37" w:rsidRPr="00081B3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081B37" w:rsidRPr="00081B37">
        <w:rPr>
          <w:rFonts w:ascii="Times New Roman" w:hAnsi="Times New Roman" w:cs="Times New Roman"/>
          <w:sz w:val="24"/>
          <w:szCs w:val="24"/>
        </w:rPr>
        <w:t>oll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ge</w:t>
      </w:r>
      <w:r w:rsidR="00081B37" w:rsidRPr="00081B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of</w:t>
      </w:r>
    </w:p>
    <w:p w:rsidR="00081B37" w:rsidRDefault="00F161F0" w:rsidP="00F161F0">
      <w:pPr>
        <w:spacing w:before="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1B37" w:rsidRPr="00081B37">
        <w:rPr>
          <w:rFonts w:ascii="Times New Roman" w:hAnsi="Times New Roman" w:cs="Times New Roman"/>
          <w:sz w:val="24"/>
          <w:szCs w:val="24"/>
        </w:rPr>
        <w:t>En</w:t>
      </w:r>
      <w:r w:rsidR="00081B37" w:rsidRPr="00081B37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z w:val="24"/>
          <w:szCs w:val="24"/>
        </w:rPr>
        <w:t>in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ri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081B37" w:rsidRPr="00081B37">
        <w:rPr>
          <w:rFonts w:ascii="Times New Roman" w:hAnsi="Times New Roman" w:cs="Times New Roman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z w:val="24"/>
          <w:szCs w:val="24"/>
        </w:rPr>
        <w:t>nd</w:t>
      </w:r>
      <w:r w:rsidR="00081B37" w:rsidRPr="00081B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="00081B37" w:rsidRPr="00081B37">
        <w:rPr>
          <w:rFonts w:ascii="Times New Roman" w:hAnsi="Times New Roman" w:cs="Times New Roman"/>
          <w:sz w:val="24"/>
          <w:szCs w:val="24"/>
        </w:rPr>
        <w:t>hno</w:t>
      </w:r>
      <w:r w:rsidR="00081B37" w:rsidRPr="00081B37">
        <w:rPr>
          <w:rFonts w:ascii="Times New Roman" w:hAnsi="Times New Roman" w:cs="Times New Roman"/>
          <w:spacing w:val="3"/>
          <w:sz w:val="24"/>
          <w:szCs w:val="24"/>
        </w:rPr>
        <w:t>l</w:t>
      </w:r>
      <w:r w:rsidR="00081B37" w:rsidRPr="00081B37">
        <w:rPr>
          <w:rFonts w:ascii="Times New Roman" w:hAnsi="Times New Roman" w:cs="Times New Roman"/>
          <w:sz w:val="24"/>
          <w:szCs w:val="24"/>
        </w:rPr>
        <w:t>o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pacing w:val="-3"/>
          <w:sz w:val="24"/>
          <w:szCs w:val="24"/>
        </w:rPr>
        <w:t>y</w:t>
      </w:r>
      <w:r w:rsidR="00081B37" w:rsidRPr="00081B37">
        <w:rPr>
          <w:rFonts w:ascii="Times New Roman" w:hAnsi="Times New Roman" w:cs="Times New Roman"/>
          <w:sz w:val="24"/>
          <w:szCs w:val="24"/>
        </w:rPr>
        <w:t>,</w:t>
      </w:r>
      <w:r w:rsidR="00081B37" w:rsidRPr="00081B3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z w:val="24"/>
          <w:szCs w:val="24"/>
        </w:rPr>
        <w:t>v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z w:val="24"/>
          <w:szCs w:val="24"/>
        </w:rPr>
        <w:t>ti</w:t>
      </w:r>
      <w:r w:rsidR="00081B37" w:rsidRPr="00081B3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with</w:t>
      </w:r>
      <w:r w:rsidR="00081B37" w:rsidRPr="00081B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z w:val="24"/>
          <w:szCs w:val="24"/>
        </w:rPr>
        <w:t>v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r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r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nt</w:t>
      </w:r>
      <w:r w:rsidR="00081B37" w:rsidRPr="00081B37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0662C1">
        <w:rPr>
          <w:rFonts w:ascii="Times New Roman" w:hAnsi="Times New Roman" w:cs="Times New Roman"/>
          <w:b/>
          <w:sz w:val="24"/>
          <w:szCs w:val="24"/>
        </w:rPr>
        <w:t xml:space="preserve">69.40 </w:t>
      </w:r>
      <w:r w:rsidR="00081B37" w:rsidRPr="00081B37">
        <w:rPr>
          <w:rFonts w:ascii="Times New Roman" w:hAnsi="Times New Roman" w:cs="Times New Roman"/>
          <w:b/>
          <w:spacing w:val="4"/>
          <w:sz w:val="24"/>
          <w:szCs w:val="24"/>
        </w:rPr>
        <w:t>%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 xml:space="preserve">in year 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161F0" w:rsidRPr="00081B37" w:rsidRDefault="00F161F0" w:rsidP="00081B37">
      <w:pPr>
        <w:spacing w:before="43"/>
        <w:ind w:left="820"/>
        <w:rPr>
          <w:rFonts w:ascii="Times New Roman" w:hAnsi="Times New Roman" w:cs="Times New Roman"/>
          <w:sz w:val="24"/>
          <w:szCs w:val="24"/>
        </w:rPr>
      </w:pPr>
    </w:p>
    <w:p w:rsidR="00E42BE8" w:rsidRPr="00F161F0" w:rsidRDefault="00E42BE8" w:rsidP="00081B37">
      <w:pPr>
        <w:pStyle w:val="ListParagraph"/>
        <w:numPr>
          <w:ilvl w:val="0"/>
          <w:numId w:val="8"/>
        </w:numPr>
        <w:suppressAutoHyphens w:val="0"/>
        <w:spacing w:before="85" w:after="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hAnsi="Times New Roman" w:cs="Times New Roman"/>
          <w:sz w:val="24"/>
        </w:rPr>
        <w:t xml:space="preserve">Passed </w:t>
      </w:r>
      <w:r w:rsidR="00081B37" w:rsidRPr="00081B37">
        <w:rPr>
          <w:rFonts w:ascii="Times New Roman" w:hAnsi="Times New Roman" w:cs="Times New Roman"/>
          <w:sz w:val="24"/>
          <w:szCs w:val="24"/>
        </w:rPr>
        <w:t>Diplo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081B37" w:rsidRPr="00081B37">
        <w:rPr>
          <w:rFonts w:ascii="Times New Roman" w:hAnsi="Times New Roman" w:cs="Times New Roman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in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081B37" w:rsidRPr="00081B37">
        <w:rPr>
          <w:rFonts w:ascii="Times New Roman" w:hAnsi="Times New Roman" w:cs="Times New Roman"/>
          <w:sz w:val="24"/>
          <w:szCs w:val="24"/>
        </w:rPr>
        <w:t>o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081B37" w:rsidRPr="00081B37">
        <w:rPr>
          <w:rFonts w:ascii="Times New Roman" w:hAnsi="Times New Roman" w:cs="Times New Roman"/>
          <w:sz w:val="24"/>
          <w:szCs w:val="24"/>
        </w:rPr>
        <w:t>put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z w:val="24"/>
          <w:szCs w:val="24"/>
        </w:rPr>
        <w:t>r</w:t>
      </w:r>
      <w:r w:rsidR="00081B37" w:rsidRPr="00081B3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081B37" w:rsidRPr="00081B37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z w:val="24"/>
          <w:szCs w:val="24"/>
        </w:rPr>
        <w:t>in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="00081B37" w:rsidRPr="00081B37">
        <w:rPr>
          <w:rFonts w:ascii="Times New Roman" w:hAnsi="Times New Roman" w:cs="Times New Roman"/>
          <w:sz w:val="24"/>
          <w:szCs w:val="24"/>
        </w:rPr>
        <w:t>ri</w:t>
      </w:r>
      <w:r w:rsidR="00081B37" w:rsidRPr="00081B37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081B37" w:rsidRPr="00081B37">
        <w:rPr>
          <w:rFonts w:ascii="Times New Roman" w:hAnsi="Times New Roman" w:cs="Times New Roman"/>
          <w:sz w:val="24"/>
          <w:szCs w:val="24"/>
        </w:rPr>
        <w:t>g</w:t>
      </w:r>
      <w:r w:rsidR="00081B37" w:rsidRPr="00081B3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with</w:t>
      </w:r>
      <w:r w:rsidR="00081B37" w:rsidRPr="00081B37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72.8</w:t>
      </w:r>
      <w:r w:rsidR="00081B37" w:rsidRPr="00081B37">
        <w:rPr>
          <w:rFonts w:ascii="Times New Roman" w:hAnsi="Times New Roman" w:cs="Times New Roman"/>
          <w:b/>
          <w:spacing w:val="1"/>
          <w:sz w:val="24"/>
          <w:szCs w:val="24"/>
        </w:rPr>
        <w:t>1</w:t>
      </w:r>
      <w:r w:rsidR="00081B37" w:rsidRPr="00081B37">
        <w:rPr>
          <w:rFonts w:ascii="Times New Roman" w:hAnsi="Times New Roman" w:cs="Times New Roman"/>
          <w:b/>
          <w:spacing w:val="3"/>
          <w:sz w:val="24"/>
          <w:szCs w:val="24"/>
        </w:rPr>
        <w:t>%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z w:val="24"/>
          <w:szCs w:val="24"/>
        </w:rPr>
        <w:t>in</w:t>
      </w:r>
      <w:r w:rsidR="00081B37" w:rsidRPr="00081B3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081B37" w:rsidRPr="00081B37">
        <w:rPr>
          <w:rFonts w:ascii="Times New Roman" w:hAnsi="Times New Roman" w:cs="Times New Roman"/>
          <w:spacing w:val="-5"/>
          <w:sz w:val="24"/>
          <w:szCs w:val="24"/>
        </w:rPr>
        <w:t>y</w:t>
      </w:r>
      <w:r w:rsidR="00081B37" w:rsidRPr="00081B37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081B37">
        <w:rPr>
          <w:rFonts w:ascii="Times New Roman" w:hAnsi="Times New Roman" w:cs="Times New Roman"/>
          <w:sz w:val="24"/>
          <w:szCs w:val="24"/>
        </w:rPr>
        <w:t xml:space="preserve">r 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2015</w:t>
      </w:r>
      <w:r w:rsidR="00F161F0">
        <w:rPr>
          <w:rFonts w:ascii="Times New Roman" w:hAnsi="Times New Roman" w:cs="Times New Roman"/>
          <w:b/>
          <w:sz w:val="24"/>
          <w:szCs w:val="24"/>
        </w:rPr>
        <w:t>.</w:t>
      </w:r>
    </w:p>
    <w:p w:rsidR="00F161F0" w:rsidRPr="00081B37" w:rsidRDefault="00F161F0" w:rsidP="00F161F0">
      <w:pPr>
        <w:pStyle w:val="ListParagraph"/>
        <w:suppressAutoHyphens w:val="0"/>
        <w:spacing w:before="85" w:after="0"/>
        <w:rPr>
          <w:rFonts w:ascii="Times New Roman" w:hAnsi="Times New Roman" w:cs="Times New Roman"/>
          <w:sz w:val="24"/>
          <w:szCs w:val="24"/>
        </w:rPr>
      </w:pPr>
    </w:p>
    <w:p w:rsidR="00081B37" w:rsidRPr="00081B37" w:rsidRDefault="00081B37" w:rsidP="00081B37">
      <w:pPr>
        <w:pStyle w:val="ListParagraph"/>
        <w:numPr>
          <w:ilvl w:val="0"/>
          <w:numId w:val="8"/>
        </w:numPr>
        <w:suppressAutoHyphens w:val="0"/>
        <w:spacing w:before="85" w:after="0"/>
        <w:rPr>
          <w:rFonts w:ascii="Times New Roman" w:hAnsi="Times New Roman" w:cs="Times New Roman"/>
          <w:b/>
          <w:sz w:val="24"/>
          <w:szCs w:val="24"/>
        </w:rPr>
      </w:pPr>
      <w:r w:rsidRPr="00081B37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081B37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ss</w:t>
      </w:r>
      <w:r w:rsidRPr="00081B37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081B37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hi</w:t>
      </w:r>
      <w:r w:rsidRPr="00081B37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081B37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081B37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hool</w:t>
      </w:r>
      <w:r w:rsidRPr="00081B37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2"/>
          <w:position w:val="-1"/>
          <w:sz w:val="24"/>
          <w:szCs w:val="24"/>
        </w:rPr>
        <w:t>f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rom</w:t>
      </w:r>
      <w:r w:rsidRPr="00081B37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M.</w:t>
      </w:r>
      <w:r w:rsidRPr="00081B37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.</w:t>
      </w:r>
      <w:r w:rsidRPr="00081B37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Hi</w:t>
      </w:r>
      <w:r w:rsidRPr="00081B37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081B37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081B37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hool</w:t>
      </w:r>
      <w:r w:rsidRPr="00081B37"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with</w:t>
      </w:r>
      <w:r w:rsidRPr="00081B37">
        <w:rPr>
          <w:rFonts w:ascii="Times New Roman" w:hAnsi="Times New Roman" w:cs="Times New Roman"/>
          <w:spacing w:val="59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position w:val="-1"/>
          <w:sz w:val="24"/>
          <w:szCs w:val="24"/>
        </w:rPr>
        <w:t>78.7</w:t>
      </w:r>
      <w:r w:rsidRPr="00081B37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>3</w:t>
      </w:r>
      <w:r w:rsidRPr="00081B37">
        <w:rPr>
          <w:rFonts w:ascii="Times New Roman" w:hAnsi="Times New Roman" w:cs="Times New Roman"/>
          <w:b/>
          <w:spacing w:val="3"/>
          <w:position w:val="-1"/>
          <w:sz w:val="24"/>
          <w:szCs w:val="24"/>
        </w:rPr>
        <w:t>%</w:t>
      </w:r>
      <w:r w:rsidRPr="00081B37">
        <w:rPr>
          <w:rFonts w:ascii="Times New Roman" w:hAnsi="Times New Roman" w:cs="Times New Roman"/>
          <w:b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in</w:t>
      </w:r>
      <w:r w:rsidRPr="00081B37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-5"/>
          <w:position w:val="-1"/>
          <w:sz w:val="24"/>
          <w:szCs w:val="24"/>
        </w:rPr>
        <w:t>y</w:t>
      </w:r>
      <w:r w:rsidRPr="00081B37">
        <w:rPr>
          <w:rFonts w:ascii="Times New Roman" w:hAnsi="Times New Roman" w:cs="Times New Roman"/>
          <w:spacing w:val="1"/>
          <w:position w:val="-1"/>
          <w:sz w:val="24"/>
          <w:szCs w:val="24"/>
        </w:rPr>
        <w:t>ea</w:t>
      </w:r>
      <w:r w:rsidRPr="00081B37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081B37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position w:val="-1"/>
          <w:sz w:val="24"/>
          <w:szCs w:val="24"/>
        </w:rPr>
        <w:t>2012</w:t>
      </w:r>
      <w:r w:rsidR="00F161F0">
        <w:rPr>
          <w:rFonts w:ascii="Times New Roman" w:hAnsi="Times New Roman" w:cs="Times New Roman"/>
          <w:b/>
          <w:position w:val="-1"/>
          <w:sz w:val="24"/>
          <w:szCs w:val="24"/>
        </w:rPr>
        <w:t>.</w:t>
      </w:r>
    </w:p>
    <w:p w:rsidR="00F2777B" w:rsidRPr="00CD6E9F" w:rsidRDefault="00F2777B" w:rsidP="00111BE4">
      <w:pPr>
        <w:spacing w:before="120" w:after="120" w:line="276" w:lineRule="auto"/>
        <w:rPr>
          <w:rFonts w:ascii="Times New Roman" w:hAnsi="Times New Roman" w:cs="Times New Roman"/>
          <w:b/>
          <w:sz w:val="2"/>
        </w:rPr>
      </w:pPr>
    </w:p>
    <w:p w:rsidR="00111BE4" w:rsidRPr="00CF29AC" w:rsidRDefault="00111BE4" w:rsidP="00111BE4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4377D5" w:rsidRDefault="004377D5" w:rsidP="0091715A">
      <w:pPr>
        <w:spacing w:before="120" w:line="276" w:lineRule="auto"/>
        <w:rPr>
          <w:rFonts w:ascii="Times New Roman" w:hAnsi="Times New Roman" w:cs="Times New Roman"/>
          <w:b/>
          <w:sz w:val="24"/>
        </w:rPr>
      </w:pPr>
    </w:p>
    <w:p w:rsidR="00CC17B6" w:rsidRDefault="00CC17B6" w:rsidP="0091715A">
      <w:pPr>
        <w:spacing w:before="120" w:line="276" w:lineRule="auto"/>
        <w:rPr>
          <w:rFonts w:ascii="Times New Roman" w:hAnsi="Times New Roman" w:cs="Times New Roman"/>
          <w:b/>
          <w:sz w:val="24"/>
        </w:rPr>
      </w:pPr>
      <w:r w:rsidRPr="00CC17B6">
        <w:rPr>
          <w:rFonts w:ascii="Times New Roman" w:hAnsi="Times New Roman" w:cs="Times New Roman"/>
          <w:b/>
          <w:sz w:val="24"/>
        </w:rPr>
        <w:t>Technical Skills-</w:t>
      </w:r>
    </w:p>
    <w:p w:rsidR="008A04F4" w:rsidRPr="008A04F4" w:rsidRDefault="00CC17B6" w:rsidP="008A04F4">
      <w:pPr>
        <w:spacing w:before="60" w:line="276" w:lineRule="auto"/>
        <w:ind w:left="360"/>
        <w:rPr>
          <w:rFonts w:ascii="Times New Roman" w:hAnsi="Times New Roman" w:cs="Times New Roman"/>
          <w:sz w:val="24"/>
        </w:rPr>
      </w:pPr>
      <w:r w:rsidRPr="008A04F4">
        <w:rPr>
          <w:rFonts w:ascii="Times New Roman" w:hAnsi="Times New Roman" w:cs="Times New Roman"/>
          <w:sz w:val="24"/>
        </w:rPr>
        <w:t>Operating Systems- Win</w:t>
      </w:r>
      <w:r w:rsidR="00C414DD">
        <w:rPr>
          <w:rFonts w:ascii="Times New Roman" w:hAnsi="Times New Roman" w:cs="Times New Roman"/>
          <w:sz w:val="24"/>
        </w:rPr>
        <w:t>dows</w:t>
      </w:r>
      <w:r w:rsidR="00BC6521">
        <w:rPr>
          <w:rFonts w:ascii="Times New Roman" w:hAnsi="Times New Roman" w:cs="Times New Roman"/>
          <w:sz w:val="24"/>
        </w:rPr>
        <w:t xml:space="preserve"> </w:t>
      </w:r>
      <w:r w:rsidR="00C414DD">
        <w:rPr>
          <w:rFonts w:ascii="Times New Roman" w:hAnsi="Times New Roman" w:cs="Times New Roman"/>
          <w:sz w:val="24"/>
        </w:rPr>
        <w:br/>
      </w:r>
      <w:proofErr w:type="spellStart"/>
      <w:r w:rsidR="008C7320">
        <w:rPr>
          <w:rFonts w:ascii="Times New Roman" w:hAnsi="Times New Roman" w:cs="Times New Roman"/>
          <w:sz w:val="24"/>
        </w:rPr>
        <w:t>Programmimg</w:t>
      </w:r>
      <w:proofErr w:type="spellEnd"/>
      <w:r w:rsidR="008C7320">
        <w:rPr>
          <w:rFonts w:ascii="Times New Roman" w:hAnsi="Times New Roman" w:cs="Times New Roman"/>
          <w:sz w:val="24"/>
        </w:rPr>
        <w:t xml:space="preserve"> </w:t>
      </w:r>
      <w:r w:rsidR="00C414DD">
        <w:rPr>
          <w:rFonts w:ascii="Times New Roman" w:hAnsi="Times New Roman" w:cs="Times New Roman"/>
          <w:sz w:val="24"/>
        </w:rPr>
        <w:t>Languages known –</w:t>
      </w:r>
      <w:r w:rsidR="00704BC1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4BC1">
        <w:rPr>
          <w:rFonts w:ascii="Times New Roman" w:hAnsi="Times New Roman" w:cs="Times New Roman"/>
          <w:sz w:val="24"/>
        </w:rPr>
        <w:t xml:space="preserve">Basic </w:t>
      </w:r>
      <w:r w:rsidRPr="008A04F4">
        <w:rPr>
          <w:rFonts w:ascii="Times New Roman" w:hAnsi="Times New Roman" w:cs="Times New Roman"/>
          <w:sz w:val="24"/>
        </w:rPr>
        <w:t xml:space="preserve"> </w:t>
      </w:r>
      <w:r w:rsidR="00C414DD">
        <w:rPr>
          <w:rFonts w:ascii="Times New Roman" w:hAnsi="Times New Roman" w:cs="Times New Roman"/>
          <w:sz w:val="24"/>
        </w:rPr>
        <w:t>C</w:t>
      </w:r>
      <w:proofErr w:type="gramEnd"/>
      <w:r w:rsidR="00C414DD">
        <w:rPr>
          <w:rFonts w:ascii="Times New Roman" w:hAnsi="Times New Roman" w:cs="Times New Roman"/>
          <w:sz w:val="24"/>
        </w:rPr>
        <w:t>,</w:t>
      </w:r>
      <w:r w:rsidR="00081B37">
        <w:rPr>
          <w:rFonts w:ascii="Times New Roman" w:hAnsi="Times New Roman" w:cs="Times New Roman"/>
          <w:sz w:val="24"/>
        </w:rPr>
        <w:t xml:space="preserve"> C++, Java</w:t>
      </w:r>
    </w:p>
    <w:p w:rsidR="00CC17B6" w:rsidRDefault="004A0F0A" w:rsidP="008A04F4">
      <w:pPr>
        <w:spacing w:before="6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Databases – </w:t>
      </w:r>
      <w:r w:rsidR="007546AE">
        <w:rPr>
          <w:rFonts w:ascii="Times New Roman" w:hAnsi="Times New Roman" w:cs="Times New Roman"/>
          <w:sz w:val="24"/>
        </w:rPr>
        <w:t>MY-</w:t>
      </w:r>
      <w:proofErr w:type="gramStart"/>
      <w:r w:rsidR="007546AE">
        <w:rPr>
          <w:rFonts w:ascii="Times New Roman" w:hAnsi="Times New Roman" w:cs="Times New Roman"/>
          <w:sz w:val="24"/>
        </w:rPr>
        <w:t>SQL ,</w:t>
      </w:r>
      <w:proofErr w:type="gramEnd"/>
      <w:r w:rsidR="007546AE">
        <w:rPr>
          <w:rFonts w:ascii="Times New Roman" w:hAnsi="Times New Roman" w:cs="Times New Roman"/>
          <w:sz w:val="24"/>
        </w:rPr>
        <w:t xml:space="preserve"> </w:t>
      </w:r>
      <w:r w:rsidR="00CC17B6" w:rsidRPr="008A04F4">
        <w:rPr>
          <w:rFonts w:ascii="Times New Roman" w:hAnsi="Times New Roman" w:cs="Times New Roman"/>
          <w:sz w:val="24"/>
        </w:rPr>
        <w:br/>
        <w:t>Web/Internet Technolog</w:t>
      </w:r>
      <w:r w:rsidR="00C414DD">
        <w:rPr>
          <w:rFonts w:ascii="Times New Roman" w:hAnsi="Times New Roman" w:cs="Times New Roman"/>
          <w:sz w:val="24"/>
        </w:rPr>
        <w:t xml:space="preserve">ies </w:t>
      </w:r>
      <w:r w:rsidR="00704BC1">
        <w:rPr>
          <w:rFonts w:ascii="Times New Roman" w:hAnsi="Times New Roman" w:cs="Times New Roman"/>
          <w:sz w:val="24"/>
        </w:rPr>
        <w:t>–</w:t>
      </w:r>
      <w:r w:rsidR="00C414DD">
        <w:rPr>
          <w:rFonts w:ascii="Times New Roman" w:hAnsi="Times New Roman" w:cs="Times New Roman"/>
          <w:sz w:val="24"/>
        </w:rPr>
        <w:t xml:space="preserve"> </w:t>
      </w:r>
      <w:r w:rsidR="00704BC1">
        <w:rPr>
          <w:rFonts w:ascii="Times New Roman" w:hAnsi="Times New Roman" w:cs="Times New Roman"/>
          <w:sz w:val="24"/>
        </w:rPr>
        <w:t>HTML</w:t>
      </w:r>
      <w:r w:rsidR="00662734" w:rsidRPr="008A04F4">
        <w:rPr>
          <w:rFonts w:ascii="Times New Roman" w:hAnsi="Times New Roman" w:cs="Times New Roman"/>
          <w:sz w:val="24"/>
        </w:rPr>
        <w:t xml:space="preserve"> </w:t>
      </w:r>
      <w:r w:rsidR="00CC17B6" w:rsidRPr="008A04F4">
        <w:rPr>
          <w:rFonts w:ascii="Times New Roman" w:hAnsi="Times New Roman" w:cs="Times New Roman"/>
          <w:sz w:val="24"/>
        </w:rPr>
        <w:br/>
        <w:t>Related Skill sets - Operating</w:t>
      </w:r>
      <w:r w:rsidR="00704BC1">
        <w:rPr>
          <w:rFonts w:ascii="Times New Roman" w:hAnsi="Times New Roman" w:cs="Times New Roman"/>
          <w:sz w:val="24"/>
        </w:rPr>
        <w:t xml:space="preserve"> Systems</w:t>
      </w:r>
      <w:r w:rsidR="0060657C">
        <w:rPr>
          <w:rFonts w:ascii="Times New Roman" w:hAnsi="Times New Roman" w:cs="Times New Roman"/>
          <w:sz w:val="24"/>
        </w:rPr>
        <w:t>.</w:t>
      </w:r>
    </w:p>
    <w:p w:rsidR="007546AE" w:rsidRPr="008A04F4" w:rsidRDefault="007546AE" w:rsidP="008A04F4">
      <w:pPr>
        <w:spacing w:before="60" w:line="276" w:lineRule="auto"/>
        <w:ind w:left="360"/>
        <w:rPr>
          <w:rFonts w:ascii="Times New Roman" w:hAnsi="Times New Roman" w:cs="Times New Roman"/>
          <w:sz w:val="24"/>
        </w:rPr>
      </w:pPr>
    </w:p>
    <w:p w:rsidR="008C335C" w:rsidRDefault="008C335C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</w:pPr>
    </w:p>
    <w:p w:rsidR="007546AE" w:rsidRDefault="007546AE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</w:pPr>
    </w:p>
    <w:p w:rsidR="006321EF" w:rsidRDefault="006321EF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</w:pPr>
    </w:p>
    <w:p w:rsidR="00081B37" w:rsidRDefault="00081B37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</w:pPr>
    </w:p>
    <w:p w:rsidR="00300F99" w:rsidRDefault="00300F99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</w:pPr>
      <w:r w:rsidRPr="00300F9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  <w:t>Project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  <w:t>s</w:t>
      </w:r>
      <w:r w:rsidRPr="00300F9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hd w:val="clear" w:color="auto" w:fill="FFFFFF"/>
        </w:rPr>
        <w:t>:</w:t>
      </w:r>
    </w:p>
    <w:p w:rsidR="00300F99" w:rsidRPr="00FE0E7D" w:rsidRDefault="00300F99" w:rsidP="006236B3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14"/>
          <w:shd w:val="clear" w:color="auto" w:fill="FFFFFF"/>
        </w:rPr>
      </w:pPr>
    </w:p>
    <w:p w:rsidR="00081B37" w:rsidRPr="00081B37" w:rsidRDefault="00081B37" w:rsidP="00081B37">
      <w:pPr>
        <w:spacing w:before="40"/>
        <w:ind w:left="46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eastAsia="Symbol" w:hAnsi="Times New Roman" w:cs="Times New Roman"/>
          <w:sz w:val="24"/>
          <w:szCs w:val="24"/>
        </w:rPr>
        <w:t></w:t>
      </w:r>
      <w:r w:rsidRPr="00081B37">
        <w:rPr>
          <w:rFonts w:ascii="Times New Roman" w:hAnsi="Times New Roman" w:cs="Times New Roman"/>
          <w:sz w:val="24"/>
          <w:szCs w:val="24"/>
        </w:rPr>
        <w:t xml:space="preserve">   </w:t>
      </w:r>
      <w:r w:rsidRPr="00081B37">
        <w:rPr>
          <w:rFonts w:ascii="Times New Roman" w:hAnsi="Times New Roman" w:cs="Times New Roman"/>
          <w:b/>
          <w:spacing w:val="-2"/>
          <w:sz w:val="24"/>
          <w:szCs w:val="24"/>
        </w:rPr>
        <w:t>P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Pr="00081B37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Pr="00081B37">
        <w:rPr>
          <w:rFonts w:ascii="Times New Roman" w:hAnsi="Times New Roman" w:cs="Times New Roman"/>
          <w:b/>
          <w:sz w:val="24"/>
          <w:szCs w:val="24"/>
        </w:rPr>
        <w:t>j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081B37">
        <w:rPr>
          <w:rFonts w:ascii="Times New Roman" w:hAnsi="Times New Roman" w:cs="Times New Roman"/>
          <w:b/>
          <w:sz w:val="24"/>
          <w:szCs w:val="24"/>
        </w:rPr>
        <w:t>t</w:t>
      </w:r>
      <w:r w:rsidRPr="00081B3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T</w:t>
      </w:r>
      <w:r w:rsidRPr="00081B37">
        <w:rPr>
          <w:rFonts w:ascii="Times New Roman" w:hAnsi="Times New Roman" w:cs="Times New Roman"/>
          <w:b/>
          <w:sz w:val="24"/>
          <w:szCs w:val="24"/>
        </w:rPr>
        <w:t>itle</w:t>
      </w:r>
      <w:r w:rsidRPr="00081B3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81B37">
        <w:rPr>
          <w:rFonts w:ascii="Times New Roman" w:hAnsi="Times New Roman" w:cs="Times New Roman"/>
          <w:b/>
          <w:spacing w:val="58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I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nd</w:t>
      </w:r>
      <w:r w:rsidRPr="00081B37">
        <w:rPr>
          <w:rFonts w:ascii="Times New Roman" w:hAnsi="Times New Roman" w:cs="Times New Roman"/>
          <w:b/>
          <w:sz w:val="24"/>
          <w:szCs w:val="24"/>
        </w:rPr>
        <w:t>ian</w:t>
      </w:r>
      <w:r w:rsidRPr="00081B3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F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z w:val="24"/>
          <w:szCs w:val="24"/>
        </w:rPr>
        <w:t>stival</w:t>
      </w:r>
    </w:p>
    <w:p w:rsidR="00081B37" w:rsidRPr="00081B37" w:rsidRDefault="00081B37" w:rsidP="00081B37">
      <w:pPr>
        <w:spacing w:before="8" w:line="120" w:lineRule="exact"/>
        <w:rPr>
          <w:rFonts w:ascii="Times New Roman" w:hAnsi="Times New Roman" w:cs="Times New Roman"/>
          <w:sz w:val="13"/>
          <w:szCs w:val="13"/>
        </w:rPr>
      </w:pPr>
    </w:p>
    <w:p w:rsidR="00081B37" w:rsidRPr="00081B37" w:rsidRDefault="00081B37" w:rsidP="00081B37">
      <w:pPr>
        <w:ind w:left="82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hAnsi="Times New Roman" w:cs="Times New Roman"/>
          <w:b/>
          <w:spacing w:val="-2"/>
          <w:sz w:val="24"/>
          <w:szCs w:val="24"/>
        </w:rPr>
        <w:t>P</w:t>
      </w:r>
      <w:r w:rsidRPr="00081B37">
        <w:rPr>
          <w:rFonts w:ascii="Times New Roman" w:hAnsi="Times New Roman" w:cs="Times New Roman"/>
          <w:b/>
          <w:sz w:val="24"/>
          <w:szCs w:val="24"/>
        </w:rPr>
        <w:t>lat</w:t>
      </w:r>
      <w:r w:rsidRPr="00081B37">
        <w:rPr>
          <w:rFonts w:ascii="Times New Roman" w:hAnsi="Times New Roman" w:cs="Times New Roman"/>
          <w:b/>
          <w:spacing w:val="2"/>
          <w:sz w:val="24"/>
          <w:szCs w:val="24"/>
        </w:rPr>
        <w:t>f</w:t>
      </w:r>
      <w:r w:rsidRPr="00081B37">
        <w:rPr>
          <w:rFonts w:ascii="Times New Roman" w:hAnsi="Times New Roman" w:cs="Times New Roman"/>
          <w:b/>
          <w:sz w:val="24"/>
          <w:szCs w:val="24"/>
        </w:rPr>
        <w:t>o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081B37">
        <w:rPr>
          <w:rFonts w:ascii="Times New Roman" w:hAnsi="Times New Roman" w:cs="Times New Roman"/>
          <w:b/>
          <w:sz w:val="24"/>
          <w:szCs w:val="24"/>
        </w:rPr>
        <w:t>m</w:t>
      </w:r>
      <w:r w:rsidRPr="00081B3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U</w:t>
      </w:r>
      <w:r w:rsidRPr="00081B37">
        <w:rPr>
          <w:rFonts w:ascii="Times New Roman" w:hAnsi="Times New Roman" w:cs="Times New Roman"/>
          <w:b/>
          <w:spacing w:val="3"/>
          <w:sz w:val="24"/>
          <w:szCs w:val="24"/>
        </w:rPr>
        <w:t>s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Pr="00081B37">
        <w:rPr>
          <w:rFonts w:ascii="Times New Roman" w:hAnsi="Times New Roman" w:cs="Times New Roman"/>
          <w:b/>
          <w:sz w:val="24"/>
          <w:szCs w:val="24"/>
        </w:rPr>
        <w:t>:</w:t>
      </w:r>
      <w:r w:rsidRPr="00081B37">
        <w:rPr>
          <w:rFonts w:ascii="Times New Roman" w:hAnsi="Times New Roman" w:cs="Times New Roman"/>
          <w:b/>
          <w:spacing w:val="54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HT</w:t>
      </w:r>
      <w:r w:rsidRPr="00081B37">
        <w:rPr>
          <w:rFonts w:ascii="Times New Roman" w:hAnsi="Times New Roman" w:cs="Times New Roman"/>
          <w:b/>
          <w:sz w:val="24"/>
          <w:szCs w:val="24"/>
        </w:rPr>
        <w:t>ML</w:t>
      </w:r>
    </w:p>
    <w:p w:rsidR="00081B37" w:rsidRPr="00081B37" w:rsidRDefault="00081B37" w:rsidP="00081B37">
      <w:pPr>
        <w:spacing w:before="2" w:line="120" w:lineRule="exact"/>
        <w:rPr>
          <w:rFonts w:ascii="Times New Roman" w:hAnsi="Times New Roman" w:cs="Times New Roman"/>
          <w:sz w:val="13"/>
          <w:szCs w:val="13"/>
        </w:rPr>
      </w:pPr>
    </w:p>
    <w:p w:rsidR="00081B37" w:rsidRPr="00081B37" w:rsidRDefault="00081B37" w:rsidP="00081B37">
      <w:pPr>
        <w:ind w:left="82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hAnsi="Times New Roman" w:cs="Times New Roman"/>
          <w:b/>
          <w:sz w:val="24"/>
          <w:szCs w:val="24"/>
        </w:rPr>
        <w:t>D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z w:val="24"/>
          <w:szCs w:val="24"/>
        </w:rPr>
        <w:t>s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cr</w:t>
      </w:r>
      <w:r w:rsidRPr="00081B37">
        <w:rPr>
          <w:rFonts w:ascii="Times New Roman" w:hAnsi="Times New Roman" w:cs="Times New Roman"/>
          <w:b/>
          <w:sz w:val="24"/>
          <w:szCs w:val="24"/>
        </w:rPr>
        <w:t>i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081B37">
        <w:rPr>
          <w:rFonts w:ascii="Times New Roman" w:hAnsi="Times New Roman" w:cs="Times New Roman"/>
          <w:b/>
          <w:sz w:val="24"/>
          <w:szCs w:val="24"/>
        </w:rPr>
        <w:t>tio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081B37">
        <w:rPr>
          <w:rFonts w:ascii="Times New Roman" w:hAnsi="Times New Roman" w:cs="Times New Roman"/>
          <w:b/>
          <w:sz w:val="24"/>
          <w:szCs w:val="24"/>
        </w:rPr>
        <w:t>:</w:t>
      </w:r>
      <w:r w:rsidRPr="00081B3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z w:val="24"/>
          <w:szCs w:val="24"/>
        </w:rPr>
        <w:t>H</w:t>
      </w:r>
      <w:r w:rsidRPr="00081B37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081B37">
        <w:rPr>
          <w:rFonts w:ascii="Times New Roman" w:hAnsi="Times New Roman" w:cs="Times New Roman"/>
          <w:sz w:val="24"/>
          <w:szCs w:val="24"/>
        </w:rPr>
        <w:t>re</w:t>
      </w:r>
      <w:r w:rsidRPr="00081B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sz w:val="24"/>
          <w:szCs w:val="24"/>
        </w:rPr>
        <w:t>ll in</w:t>
      </w:r>
      <w:r w:rsidRPr="00081B37">
        <w:rPr>
          <w:rFonts w:ascii="Times New Roman" w:hAnsi="Times New Roman" w:cs="Times New Roman"/>
          <w:spacing w:val="2"/>
          <w:sz w:val="24"/>
          <w:szCs w:val="24"/>
        </w:rPr>
        <w:t>f</w:t>
      </w:r>
      <w:r w:rsidRPr="00081B37">
        <w:rPr>
          <w:rFonts w:ascii="Times New Roman" w:hAnsi="Times New Roman" w:cs="Times New Roman"/>
          <w:sz w:val="24"/>
          <w:szCs w:val="24"/>
        </w:rPr>
        <w:t>or</w:t>
      </w:r>
      <w:r w:rsidRPr="00081B37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sz w:val="24"/>
          <w:szCs w:val="24"/>
        </w:rPr>
        <w:t>tion</w:t>
      </w:r>
      <w:r w:rsidRPr="00081B3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sz w:val="24"/>
          <w:szCs w:val="24"/>
        </w:rPr>
        <w:t>bout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‘I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nd</w:t>
      </w:r>
      <w:r w:rsidRPr="00081B37">
        <w:rPr>
          <w:rFonts w:ascii="Times New Roman" w:hAnsi="Times New Roman" w:cs="Times New Roman"/>
          <w:b/>
          <w:sz w:val="24"/>
          <w:szCs w:val="24"/>
        </w:rPr>
        <w:t>ian</w:t>
      </w:r>
      <w:r w:rsidRPr="00081B3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pacing w:val="-2"/>
          <w:sz w:val="24"/>
          <w:szCs w:val="24"/>
        </w:rPr>
        <w:t>F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pacing w:val="3"/>
          <w:sz w:val="24"/>
          <w:szCs w:val="24"/>
        </w:rPr>
        <w:t>s</w:t>
      </w:r>
      <w:r w:rsidRPr="00081B37">
        <w:rPr>
          <w:rFonts w:ascii="Times New Roman" w:hAnsi="Times New Roman" w:cs="Times New Roman"/>
          <w:b/>
          <w:sz w:val="24"/>
          <w:szCs w:val="24"/>
        </w:rPr>
        <w:t>tival’</w:t>
      </w:r>
      <w:r w:rsidRPr="00081B3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z w:val="24"/>
          <w:szCs w:val="24"/>
        </w:rPr>
        <w:t>is</w:t>
      </w:r>
      <w:r w:rsidRPr="00081B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z w:val="24"/>
          <w:szCs w:val="24"/>
        </w:rPr>
        <w:t>provid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sz w:val="24"/>
          <w:szCs w:val="24"/>
        </w:rPr>
        <w:t>d</w:t>
      </w:r>
      <w:r w:rsidRPr="00081B3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sz w:val="24"/>
          <w:szCs w:val="24"/>
        </w:rPr>
        <w:t>l</w:t>
      </w:r>
      <w:r w:rsidRPr="00081B37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081B37">
        <w:rPr>
          <w:rFonts w:ascii="Times New Roman" w:hAnsi="Times New Roman" w:cs="Times New Roman"/>
          <w:sz w:val="24"/>
          <w:szCs w:val="24"/>
        </w:rPr>
        <w:t>ng</w:t>
      </w:r>
      <w:r w:rsidRPr="00081B3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z w:val="24"/>
          <w:szCs w:val="24"/>
        </w:rPr>
        <w:t>with</w:t>
      </w:r>
      <w:r w:rsidRPr="00081B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081B37">
        <w:rPr>
          <w:rFonts w:ascii="Times New Roman" w:hAnsi="Times New Roman" w:cs="Times New Roman"/>
          <w:sz w:val="24"/>
          <w:szCs w:val="24"/>
        </w:rPr>
        <w:t>it’s</w:t>
      </w:r>
      <w:proofErr w:type="gramEnd"/>
    </w:p>
    <w:p w:rsidR="00081B37" w:rsidRPr="00081B37" w:rsidRDefault="00081B37" w:rsidP="00081B37">
      <w:pPr>
        <w:spacing w:before="9" w:line="120" w:lineRule="exact"/>
        <w:rPr>
          <w:rFonts w:ascii="Times New Roman" w:hAnsi="Times New Roman" w:cs="Times New Roman"/>
          <w:sz w:val="13"/>
          <w:szCs w:val="13"/>
        </w:rPr>
      </w:pPr>
    </w:p>
    <w:p w:rsidR="00081B37" w:rsidRDefault="00081B37" w:rsidP="00081B37">
      <w:pPr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081B37">
        <w:rPr>
          <w:rFonts w:ascii="Times New Roman" w:hAnsi="Times New Roman" w:cs="Times New Roman"/>
          <w:sz w:val="24"/>
          <w:szCs w:val="24"/>
        </w:rPr>
        <w:t>d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sz w:val="24"/>
          <w:szCs w:val="24"/>
        </w:rPr>
        <w:t>s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081B37">
        <w:rPr>
          <w:rFonts w:ascii="Times New Roman" w:hAnsi="Times New Roman" w:cs="Times New Roman"/>
          <w:sz w:val="24"/>
          <w:szCs w:val="24"/>
        </w:rPr>
        <w:t>ription</w:t>
      </w:r>
      <w:proofErr w:type="gramEnd"/>
      <w:r w:rsidRPr="00081B3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81B37">
        <w:rPr>
          <w:rFonts w:ascii="Times New Roman" w:hAnsi="Times New Roman" w:cs="Times New Roman"/>
          <w:sz w:val="24"/>
          <w:szCs w:val="24"/>
        </w:rPr>
        <w:t>nd</w:t>
      </w:r>
      <w:r w:rsidRPr="00081B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sz w:val="24"/>
          <w:szCs w:val="24"/>
        </w:rPr>
        <w:t>histo</w:t>
      </w:r>
      <w:r w:rsidRPr="00081B37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081B37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081B37">
        <w:rPr>
          <w:rFonts w:ascii="Times New Roman" w:hAnsi="Times New Roman" w:cs="Times New Roman"/>
          <w:sz w:val="24"/>
          <w:szCs w:val="24"/>
        </w:rPr>
        <w:t>.</w:t>
      </w:r>
    </w:p>
    <w:p w:rsidR="004A0F0A" w:rsidRPr="00081B37" w:rsidRDefault="004A0F0A" w:rsidP="00081B37">
      <w:pPr>
        <w:ind w:left="820"/>
        <w:rPr>
          <w:rFonts w:ascii="Times New Roman" w:hAnsi="Times New Roman" w:cs="Times New Roman"/>
          <w:sz w:val="24"/>
          <w:szCs w:val="24"/>
        </w:rPr>
      </w:pPr>
    </w:p>
    <w:p w:rsidR="00300F99" w:rsidRPr="00081B37" w:rsidRDefault="00300F99" w:rsidP="00300F99">
      <w:pPr>
        <w:pStyle w:val="NoSpacing"/>
        <w:spacing w:line="276" w:lineRule="auto"/>
        <w:contextualSpacing/>
        <w:rPr>
          <w:rStyle w:val="Emphasis"/>
          <w:rFonts w:ascii="Times New Roman" w:hAnsi="Times New Roman" w:cs="Times New Roman"/>
          <w:bCs/>
          <w:i w:val="0"/>
          <w:iCs w:val="0"/>
          <w:color w:val="000000"/>
          <w:sz w:val="18"/>
          <w:shd w:val="clear" w:color="auto" w:fill="FFFFFF"/>
        </w:rPr>
      </w:pPr>
    </w:p>
    <w:p w:rsidR="00081B37" w:rsidRPr="00081B37" w:rsidRDefault="00081B37" w:rsidP="00081B37">
      <w:pPr>
        <w:ind w:left="46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eastAsia="Symbol" w:hAnsi="Times New Roman" w:cs="Times New Roman"/>
          <w:sz w:val="24"/>
          <w:szCs w:val="24"/>
        </w:rPr>
        <w:t></w:t>
      </w:r>
      <w:r w:rsidRPr="00081B37">
        <w:rPr>
          <w:rFonts w:ascii="Times New Roman" w:hAnsi="Times New Roman" w:cs="Times New Roman"/>
          <w:sz w:val="24"/>
          <w:szCs w:val="24"/>
        </w:rPr>
        <w:t xml:space="preserve">   </w:t>
      </w:r>
      <w:r w:rsidRPr="00081B37">
        <w:rPr>
          <w:rFonts w:ascii="Times New Roman" w:hAnsi="Times New Roman" w:cs="Times New Roman"/>
          <w:b/>
          <w:spacing w:val="-2"/>
          <w:sz w:val="24"/>
          <w:szCs w:val="24"/>
        </w:rPr>
        <w:t>P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Pr="00081B37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Pr="00081B37">
        <w:rPr>
          <w:rFonts w:ascii="Times New Roman" w:hAnsi="Times New Roman" w:cs="Times New Roman"/>
          <w:b/>
          <w:sz w:val="24"/>
          <w:szCs w:val="24"/>
        </w:rPr>
        <w:t>j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081B37">
        <w:rPr>
          <w:rFonts w:ascii="Times New Roman" w:hAnsi="Times New Roman" w:cs="Times New Roman"/>
          <w:b/>
          <w:sz w:val="24"/>
          <w:szCs w:val="24"/>
        </w:rPr>
        <w:t>t</w:t>
      </w:r>
      <w:r w:rsidRPr="00081B3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T</w:t>
      </w:r>
      <w:r w:rsidRPr="00081B37">
        <w:rPr>
          <w:rFonts w:ascii="Times New Roman" w:hAnsi="Times New Roman" w:cs="Times New Roman"/>
          <w:b/>
          <w:sz w:val="24"/>
          <w:szCs w:val="24"/>
        </w:rPr>
        <w:t>itle</w:t>
      </w:r>
      <w:r w:rsidRPr="00081B3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704BC1">
        <w:rPr>
          <w:rFonts w:ascii="Times New Roman" w:hAnsi="Times New Roman" w:cs="Times New Roman"/>
          <w:b/>
          <w:spacing w:val="-3"/>
          <w:sz w:val="24"/>
          <w:szCs w:val="24"/>
        </w:rPr>
        <w:t>:</w:t>
      </w:r>
      <w:proofErr w:type="gramEnd"/>
      <w:r w:rsidR="00704BC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704BC1">
        <w:rPr>
          <w:rFonts w:ascii="Times New Roman" w:hAnsi="Times New Roman" w:cs="Times New Roman"/>
          <w:b/>
          <w:sz w:val="24"/>
          <w:szCs w:val="24"/>
        </w:rPr>
        <w:t>Smart City</w:t>
      </w:r>
    </w:p>
    <w:p w:rsidR="00081B37" w:rsidRPr="00081B37" w:rsidRDefault="00081B37" w:rsidP="00081B37">
      <w:pPr>
        <w:spacing w:before="8" w:line="120" w:lineRule="exact"/>
        <w:rPr>
          <w:rFonts w:ascii="Times New Roman" w:hAnsi="Times New Roman" w:cs="Times New Roman"/>
          <w:sz w:val="13"/>
          <w:szCs w:val="13"/>
        </w:rPr>
      </w:pPr>
    </w:p>
    <w:p w:rsidR="00081B37" w:rsidRPr="00081B37" w:rsidRDefault="00081B37" w:rsidP="00081B37">
      <w:pPr>
        <w:ind w:left="820"/>
        <w:rPr>
          <w:rFonts w:ascii="Times New Roman" w:hAnsi="Times New Roman" w:cs="Times New Roman"/>
          <w:sz w:val="24"/>
          <w:szCs w:val="24"/>
        </w:rPr>
      </w:pPr>
      <w:r w:rsidRPr="00081B37">
        <w:rPr>
          <w:rFonts w:ascii="Times New Roman" w:hAnsi="Times New Roman" w:cs="Times New Roman"/>
          <w:b/>
          <w:spacing w:val="-2"/>
          <w:sz w:val="24"/>
          <w:szCs w:val="24"/>
        </w:rPr>
        <w:t>P</w:t>
      </w:r>
      <w:r w:rsidRPr="00081B37">
        <w:rPr>
          <w:rFonts w:ascii="Times New Roman" w:hAnsi="Times New Roman" w:cs="Times New Roman"/>
          <w:b/>
          <w:sz w:val="24"/>
          <w:szCs w:val="24"/>
        </w:rPr>
        <w:t>lat</w:t>
      </w:r>
      <w:r w:rsidRPr="00081B37">
        <w:rPr>
          <w:rFonts w:ascii="Times New Roman" w:hAnsi="Times New Roman" w:cs="Times New Roman"/>
          <w:b/>
          <w:spacing w:val="2"/>
          <w:sz w:val="24"/>
          <w:szCs w:val="24"/>
        </w:rPr>
        <w:t>f</w:t>
      </w:r>
      <w:r w:rsidRPr="00081B37">
        <w:rPr>
          <w:rFonts w:ascii="Times New Roman" w:hAnsi="Times New Roman" w:cs="Times New Roman"/>
          <w:b/>
          <w:sz w:val="24"/>
          <w:szCs w:val="24"/>
        </w:rPr>
        <w:t>o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081B37">
        <w:rPr>
          <w:rFonts w:ascii="Times New Roman" w:hAnsi="Times New Roman" w:cs="Times New Roman"/>
          <w:b/>
          <w:sz w:val="24"/>
          <w:szCs w:val="24"/>
        </w:rPr>
        <w:t>m</w:t>
      </w:r>
      <w:r w:rsidRPr="00081B3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81B37">
        <w:rPr>
          <w:rFonts w:ascii="Times New Roman" w:hAnsi="Times New Roman" w:cs="Times New Roman"/>
          <w:b/>
          <w:sz w:val="24"/>
          <w:szCs w:val="24"/>
        </w:rPr>
        <w:t>U</w:t>
      </w:r>
      <w:r w:rsidRPr="00081B37">
        <w:rPr>
          <w:rFonts w:ascii="Times New Roman" w:hAnsi="Times New Roman" w:cs="Times New Roman"/>
          <w:b/>
          <w:spacing w:val="3"/>
          <w:sz w:val="24"/>
          <w:szCs w:val="24"/>
        </w:rPr>
        <w:t>s</w:t>
      </w:r>
      <w:r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081B37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="00704BC1">
        <w:rPr>
          <w:rFonts w:ascii="Times New Roman" w:hAnsi="Times New Roman" w:cs="Times New Roman"/>
          <w:b/>
          <w:spacing w:val="1"/>
          <w:sz w:val="24"/>
          <w:szCs w:val="24"/>
        </w:rPr>
        <w:t xml:space="preserve">: </w:t>
      </w:r>
      <w:r w:rsidR="00704BC1">
        <w:rPr>
          <w:rFonts w:ascii="Times New Roman" w:hAnsi="Times New Roman" w:cs="Times New Roman"/>
          <w:b/>
          <w:sz w:val="24"/>
          <w:szCs w:val="24"/>
        </w:rPr>
        <w:t>Java</w:t>
      </w:r>
    </w:p>
    <w:p w:rsidR="00081B37" w:rsidRPr="00081B37" w:rsidRDefault="00081B37" w:rsidP="00081B37">
      <w:pPr>
        <w:spacing w:before="4" w:line="120" w:lineRule="exact"/>
        <w:rPr>
          <w:rFonts w:ascii="Times New Roman" w:hAnsi="Times New Roman" w:cs="Times New Roman"/>
          <w:sz w:val="13"/>
          <w:szCs w:val="13"/>
        </w:rPr>
      </w:pPr>
    </w:p>
    <w:p w:rsidR="00300F99" w:rsidRDefault="00D10A32" w:rsidP="00704BC1">
      <w:pPr>
        <w:ind w:left="820"/>
        <w:rPr>
          <w:rFonts w:ascii="Times New Roman" w:hAnsi="Times New Roman" w:cs="Times New Roman"/>
          <w:sz w:val="24"/>
          <w:szCs w:val="24"/>
        </w:rPr>
      </w:pPr>
      <w:r w:rsidRPr="00D10A32">
        <w:rPr>
          <w:rFonts w:ascii="Times New Roman" w:hAnsi="Times New Roman" w:cs="Times New Roman"/>
          <w:sz w:val="20"/>
          <w:szCs w:val="20"/>
          <w:lang w:eastAsia="en-US"/>
        </w:rPr>
        <w:pict>
          <v:group id="_x0000_s1026" style="position:absolute;left:0;text-align:left;margin-left:70.55pt;margin-top:50.9pt;width:470.75pt;height:13.1pt;z-index:-251658240;mso-position-horizontal-relative:page" coordorigin="1411,1018" coordsize="9415,262">
            <v:shape id="_x0000_s1027" style="position:absolute;left:1411;top:1018;width:9415;height:262" coordorigin="1411,1018" coordsize="9415,262" path="m1411,1280r9415,l10826,1018r-9415,l1411,1280xe" fillcolor="#d3d3d3" stroked="f">
              <v:path arrowok="t"/>
            </v:shape>
            <w10:wrap anchorx="page"/>
          </v:group>
        </w:pic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D</w:t>
      </w:r>
      <w:r w:rsidR="00081B37" w:rsidRPr="00081B3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s</w:t>
      </w:r>
      <w:r w:rsidR="00081B37" w:rsidRPr="00081B37">
        <w:rPr>
          <w:rFonts w:ascii="Times New Roman" w:hAnsi="Times New Roman" w:cs="Times New Roman"/>
          <w:b/>
          <w:spacing w:val="-1"/>
          <w:sz w:val="24"/>
          <w:szCs w:val="24"/>
        </w:rPr>
        <w:t>cr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i</w:t>
      </w:r>
      <w:r w:rsidR="00081B37" w:rsidRPr="00081B37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tio</w:t>
      </w:r>
      <w:r w:rsidR="00081B37" w:rsidRPr="00081B37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="00081B37" w:rsidRPr="00081B37">
        <w:rPr>
          <w:rFonts w:ascii="Times New Roman" w:hAnsi="Times New Roman" w:cs="Times New Roman"/>
          <w:b/>
          <w:sz w:val="24"/>
          <w:szCs w:val="24"/>
        </w:rPr>
        <w:t>:</w:t>
      </w:r>
      <w:r w:rsidR="00081B37" w:rsidRPr="00081B3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704BC1">
        <w:rPr>
          <w:rFonts w:ascii="Times New Roman" w:hAnsi="Times New Roman" w:cs="Times New Roman"/>
          <w:sz w:val="24"/>
          <w:szCs w:val="24"/>
        </w:rPr>
        <w:t>Smart city Project contain all information about the city which is helpful for Tourist, Visitors, Jobseeker, Student and it provide information to all those who need.</w:t>
      </w:r>
    </w:p>
    <w:p w:rsidR="00704BC1" w:rsidRDefault="00704BC1" w:rsidP="00704BC1">
      <w:pPr>
        <w:ind w:left="820"/>
        <w:rPr>
          <w:rStyle w:val="Emphasis"/>
          <w:rFonts w:ascii="Times New Roman" w:hAnsi="Times New Roman" w:cs="Times New Roman"/>
          <w:bCs/>
          <w:i w:val="0"/>
          <w:iCs w:val="0"/>
          <w:color w:val="000000"/>
          <w:sz w:val="24"/>
          <w:shd w:val="clear" w:color="auto" w:fill="FFFFFF"/>
        </w:rPr>
      </w:pPr>
    </w:p>
    <w:p w:rsidR="00300F99" w:rsidRPr="00CF29AC" w:rsidRDefault="00300F99" w:rsidP="00300F99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783B97" w:rsidRPr="00CD6E9F" w:rsidRDefault="00783B97" w:rsidP="00FE0E7D">
      <w:pPr>
        <w:suppressAutoHyphens w:val="0"/>
        <w:spacing w:line="276" w:lineRule="auto"/>
        <w:rPr>
          <w:rFonts w:ascii="Times New Roman" w:hAnsi="Times New Roman" w:cs="Times New Roman"/>
          <w:sz w:val="10"/>
          <w:szCs w:val="24"/>
        </w:rPr>
      </w:pPr>
    </w:p>
    <w:p w:rsidR="00594AD7" w:rsidRDefault="00FE0E7D" w:rsidP="0091715A">
      <w:pPr>
        <w:spacing w:before="120" w:line="276" w:lineRule="auto"/>
        <w:rPr>
          <w:rFonts w:ascii="Times New Roman" w:hAnsi="Times New Roman" w:cs="Times New Roman"/>
          <w:b/>
          <w:sz w:val="24"/>
        </w:rPr>
      </w:pPr>
      <w:r w:rsidRPr="00CD6E9F">
        <w:rPr>
          <w:rFonts w:ascii="Times New Roman" w:hAnsi="Times New Roman" w:cs="Times New Roman"/>
          <w:b/>
          <w:sz w:val="24"/>
        </w:rPr>
        <w:t>Extra-Curricular Activities</w:t>
      </w:r>
      <w:r w:rsidR="005C0CDA" w:rsidRPr="00CD6E9F">
        <w:rPr>
          <w:rFonts w:ascii="Times New Roman" w:hAnsi="Times New Roman" w:cs="Times New Roman"/>
          <w:b/>
          <w:sz w:val="24"/>
        </w:rPr>
        <w:t>:</w:t>
      </w:r>
    </w:p>
    <w:p w:rsidR="00FE0E7D" w:rsidRPr="00FE0E7D" w:rsidRDefault="00FE0E7D" w:rsidP="0091715A">
      <w:pPr>
        <w:spacing w:before="120" w:line="276" w:lineRule="auto"/>
        <w:rPr>
          <w:rFonts w:ascii="Times New Roman" w:hAnsi="Times New Roman" w:cs="Times New Roman"/>
          <w:b/>
          <w:sz w:val="2"/>
        </w:rPr>
      </w:pPr>
    </w:p>
    <w:p w:rsidR="00FE0E7D" w:rsidRPr="00D53DFC" w:rsidRDefault="0068567B" w:rsidP="0027007A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DFC">
        <w:rPr>
          <w:rFonts w:ascii="Times New Roman" w:hAnsi="Times New Roman" w:cs="Times New Roman"/>
          <w:sz w:val="24"/>
          <w:szCs w:val="24"/>
        </w:rPr>
        <w:t xml:space="preserve">Member of </w:t>
      </w:r>
      <w:r w:rsidR="00081B37" w:rsidRPr="00D53DFC">
        <w:rPr>
          <w:rFonts w:ascii="Times New Roman" w:hAnsi="Times New Roman" w:cs="Times New Roman"/>
          <w:sz w:val="24"/>
          <w:szCs w:val="24"/>
        </w:rPr>
        <w:t>M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D53DFC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081B37" w:rsidRPr="00D53DFC">
        <w:rPr>
          <w:rFonts w:ascii="Times New Roman" w:hAnsi="Times New Roman" w:cs="Times New Roman"/>
          <w:sz w:val="24"/>
          <w:szCs w:val="24"/>
        </w:rPr>
        <w:t>b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D53DFC">
        <w:rPr>
          <w:rFonts w:ascii="Times New Roman" w:hAnsi="Times New Roman" w:cs="Times New Roman"/>
          <w:sz w:val="24"/>
          <w:szCs w:val="24"/>
        </w:rPr>
        <w:t>r</w:t>
      </w:r>
      <w:r w:rsidR="00081B37" w:rsidRPr="00D5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="00081B37" w:rsidRPr="00D53DFC">
        <w:rPr>
          <w:rFonts w:ascii="Times New Roman" w:hAnsi="Times New Roman" w:cs="Times New Roman"/>
          <w:sz w:val="24"/>
          <w:szCs w:val="24"/>
        </w:rPr>
        <w:t>of</w:t>
      </w:r>
      <w:r w:rsidR="00081B37" w:rsidRPr="00D53DFC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proofErr w:type="spellStart"/>
      <w:r w:rsidR="00081B37" w:rsidRPr="00D53DFC">
        <w:rPr>
          <w:rFonts w:ascii="Times New Roman" w:hAnsi="Times New Roman" w:cs="Times New Roman"/>
          <w:sz w:val="24"/>
          <w:szCs w:val="24"/>
        </w:rPr>
        <w:t>Vi</w:t>
      </w:r>
      <w:r w:rsidR="00081B37" w:rsidRPr="00D53DFC">
        <w:rPr>
          <w:rFonts w:ascii="Times New Roman" w:hAnsi="Times New Roman" w:cs="Times New Roman"/>
          <w:spacing w:val="5"/>
          <w:sz w:val="24"/>
          <w:szCs w:val="24"/>
        </w:rPr>
        <w:t>d</w:t>
      </w:r>
      <w:r w:rsidR="00081B37" w:rsidRPr="00D53DF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="00081B37" w:rsidRPr="00D53DFC">
        <w:rPr>
          <w:rFonts w:ascii="Times New Roman" w:hAnsi="Times New Roman" w:cs="Times New Roman"/>
          <w:sz w:val="24"/>
          <w:szCs w:val="24"/>
        </w:rPr>
        <w:t>ot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D53DFC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081B37" w:rsidRPr="00D5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1B37" w:rsidRPr="00D53DFC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81B37" w:rsidRPr="00D53DFC">
        <w:rPr>
          <w:rFonts w:ascii="Times New Roman" w:hAnsi="Times New Roman" w:cs="Times New Roman"/>
          <w:spacing w:val="1"/>
          <w:sz w:val="24"/>
          <w:szCs w:val="24"/>
        </w:rPr>
        <w:t>am</w:t>
      </w:r>
      <w:r w:rsidR="00081B37" w:rsidRPr="00D53DFC">
        <w:rPr>
          <w:rFonts w:ascii="Times New Roman" w:hAnsi="Times New Roman" w:cs="Times New Roman"/>
          <w:sz w:val="24"/>
          <w:szCs w:val="24"/>
        </w:rPr>
        <w:t>.</w:t>
      </w:r>
    </w:p>
    <w:p w:rsidR="00FE0E7D" w:rsidRPr="00D53DFC" w:rsidRDefault="00FE0E7D" w:rsidP="0027007A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DFC">
        <w:rPr>
          <w:rFonts w:ascii="Times New Roman" w:hAnsi="Times New Roman" w:cs="Times New Roman"/>
          <w:sz w:val="24"/>
          <w:szCs w:val="24"/>
        </w:rPr>
        <w:t xml:space="preserve">Participated in various </w:t>
      </w:r>
      <w:r w:rsidR="00081B37" w:rsidRPr="00D53DFC">
        <w:rPr>
          <w:rFonts w:ascii="Times New Roman" w:hAnsi="Times New Roman" w:cs="Times New Roman"/>
          <w:sz w:val="24"/>
          <w:szCs w:val="24"/>
        </w:rPr>
        <w:t>in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 xml:space="preserve"> B</w:t>
      </w:r>
      <w:r w:rsidR="00081B37" w:rsidRPr="00D53DFC">
        <w:rPr>
          <w:rFonts w:ascii="Times New Roman" w:hAnsi="Times New Roman" w:cs="Times New Roman"/>
          <w:sz w:val="24"/>
          <w:szCs w:val="24"/>
        </w:rPr>
        <w:t>lind</w:t>
      </w:r>
      <w:r w:rsidR="00081B37" w:rsidRPr="00D53D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1B37" w:rsidRPr="00D53DFC">
        <w:rPr>
          <w:rFonts w:ascii="Times New Roman" w:hAnsi="Times New Roman" w:cs="Times New Roman"/>
          <w:sz w:val="24"/>
          <w:szCs w:val="24"/>
        </w:rPr>
        <w:t>c in</w:t>
      </w:r>
      <w:r w:rsidR="00081B37" w:rsidRPr="00D53DF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81B37" w:rsidRPr="00D53DFC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081B37" w:rsidRPr="00D53DFC">
        <w:rPr>
          <w:rFonts w:ascii="Times New Roman" w:hAnsi="Times New Roman" w:cs="Times New Roman"/>
          <w:sz w:val="24"/>
          <w:szCs w:val="24"/>
        </w:rPr>
        <w:t>r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D53DFC">
        <w:rPr>
          <w:rFonts w:ascii="Times New Roman" w:hAnsi="Times New Roman" w:cs="Times New Roman"/>
          <w:sz w:val="24"/>
          <w:szCs w:val="24"/>
        </w:rPr>
        <w:t>jw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D53DFC">
        <w:rPr>
          <w:rFonts w:ascii="Times New Roman" w:hAnsi="Times New Roman" w:cs="Times New Roman"/>
          <w:sz w:val="24"/>
          <w:szCs w:val="24"/>
        </w:rPr>
        <w:t>l</w:t>
      </w:r>
      <w:r w:rsidR="00081B37" w:rsidRPr="00D53D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81B37" w:rsidRPr="00D53DF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81B37" w:rsidRPr="00D53DFC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081B37" w:rsidRPr="00D53DFC">
        <w:rPr>
          <w:rFonts w:ascii="Times New Roman" w:hAnsi="Times New Roman" w:cs="Times New Roman"/>
          <w:sz w:val="24"/>
          <w:szCs w:val="24"/>
        </w:rPr>
        <w:t>201</w:t>
      </w:r>
      <w:r w:rsidR="00081B37" w:rsidRPr="00D53DFC">
        <w:rPr>
          <w:rFonts w:ascii="Times New Roman" w:hAnsi="Times New Roman" w:cs="Times New Roman"/>
          <w:spacing w:val="2"/>
          <w:sz w:val="24"/>
          <w:szCs w:val="24"/>
        </w:rPr>
        <w:t>6</w:t>
      </w:r>
      <w:r w:rsidR="00081B37" w:rsidRPr="00D53DFC">
        <w:rPr>
          <w:rFonts w:ascii="Times New Roman" w:hAnsi="Times New Roman" w:cs="Times New Roman"/>
          <w:sz w:val="24"/>
          <w:szCs w:val="24"/>
        </w:rPr>
        <w:t>.</w:t>
      </w:r>
    </w:p>
    <w:p w:rsidR="009D5E4F" w:rsidRPr="00D53DFC" w:rsidRDefault="00FE0E7D" w:rsidP="00D53DFC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53DFC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D53DFC" w:rsidRPr="00D53DFC">
        <w:rPr>
          <w:rFonts w:ascii="Times New Roman" w:hAnsi="Times New Roman" w:cs="Times New Roman"/>
          <w:sz w:val="24"/>
          <w:szCs w:val="24"/>
        </w:rPr>
        <w:t>the</w:t>
      </w:r>
      <w:r w:rsidR="00D53DFC" w:rsidRPr="00D53D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53DFC" w:rsidRPr="00D53D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53DFC" w:rsidRPr="00D53DFC">
        <w:rPr>
          <w:rFonts w:ascii="Times New Roman" w:hAnsi="Times New Roman" w:cs="Times New Roman"/>
          <w:sz w:val="24"/>
          <w:szCs w:val="24"/>
        </w:rPr>
        <w:t>v</w:t>
      </w:r>
      <w:r w:rsidR="00D53DFC" w:rsidRPr="00D53DF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53DFC" w:rsidRPr="00D53DFC">
        <w:rPr>
          <w:rFonts w:ascii="Times New Roman" w:hAnsi="Times New Roman" w:cs="Times New Roman"/>
          <w:sz w:val="24"/>
          <w:szCs w:val="24"/>
        </w:rPr>
        <w:t>nts</w:t>
      </w:r>
      <w:r w:rsidR="00D53DFC" w:rsidRPr="00D5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4A0F0A">
        <w:rPr>
          <w:rFonts w:ascii="Times New Roman" w:hAnsi="Times New Roman" w:cs="Times New Roman"/>
          <w:sz w:val="24"/>
          <w:szCs w:val="24"/>
        </w:rPr>
        <w:t>Googler</w:t>
      </w:r>
      <w:proofErr w:type="spellEnd"/>
      <w:r w:rsidR="004A0F0A">
        <w:rPr>
          <w:rFonts w:ascii="Times New Roman" w:hAnsi="Times New Roman" w:cs="Times New Roman"/>
          <w:sz w:val="24"/>
          <w:szCs w:val="24"/>
        </w:rPr>
        <w:t xml:space="preserve"> </w:t>
      </w:r>
      <w:r w:rsidR="00D53DFC" w:rsidRPr="00D53DF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53DFC" w:rsidRPr="00D53DFC">
        <w:rPr>
          <w:rFonts w:ascii="Times New Roman" w:hAnsi="Times New Roman" w:cs="Times New Roman"/>
          <w:sz w:val="24"/>
          <w:szCs w:val="24"/>
        </w:rPr>
        <w:t xml:space="preserve">t </w:t>
      </w:r>
      <w:r w:rsidR="00D53DFC" w:rsidRPr="00D53DFC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D53DFC" w:rsidRPr="00D53DFC">
        <w:rPr>
          <w:rFonts w:ascii="Times New Roman" w:hAnsi="Times New Roman" w:cs="Times New Roman"/>
          <w:sz w:val="24"/>
          <w:szCs w:val="24"/>
        </w:rPr>
        <w:t>oll</w:t>
      </w:r>
      <w:r w:rsidR="00D53DFC" w:rsidRPr="00D53DFC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D53DFC" w:rsidRPr="00D53DF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D53DFC" w:rsidRPr="00D53DFC">
        <w:rPr>
          <w:rFonts w:ascii="Times New Roman" w:hAnsi="Times New Roman" w:cs="Times New Roman"/>
          <w:sz w:val="24"/>
          <w:szCs w:val="24"/>
        </w:rPr>
        <w:t>e</w:t>
      </w:r>
      <w:r w:rsidR="00D53DFC" w:rsidRPr="00D53DF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53DFC" w:rsidRPr="00D53DFC">
        <w:rPr>
          <w:rFonts w:ascii="Times New Roman" w:hAnsi="Times New Roman" w:cs="Times New Roman"/>
          <w:spacing w:val="-1"/>
          <w:sz w:val="24"/>
          <w:szCs w:val="24"/>
        </w:rPr>
        <w:t>Fe</w:t>
      </w:r>
      <w:r w:rsidR="00D53DFC" w:rsidRPr="00D53DFC">
        <w:rPr>
          <w:rFonts w:ascii="Times New Roman" w:hAnsi="Times New Roman" w:cs="Times New Roman"/>
          <w:sz w:val="24"/>
          <w:szCs w:val="24"/>
        </w:rPr>
        <w:t>st.</w:t>
      </w:r>
    </w:p>
    <w:p w:rsidR="00FE0E7D" w:rsidRDefault="00FE0E7D" w:rsidP="00FE0E7D">
      <w:pPr>
        <w:pStyle w:val="NoSpacing"/>
        <w:spacing w:line="276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D5E4F" w:rsidRPr="00FE0E7D" w:rsidRDefault="009D5E4F" w:rsidP="00983264">
      <w:pPr>
        <w:rPr>
          <w:rFonts w:ascii="Times New Roman" w:eastAsia="Calibri" w:hAnsi="Times New Roman" w:cs="Times New Roman"/>
          <w:sz w:val="24"/>
          <w:szCs w:val="24"/>
        </w:rPr>
      </w:pPr>
    </w:p>
    <w:p w:rsidR="00B40EBC" w:rsidRPr="00CD6E9F" w:rsidRDefault="00B40EBC" w:rsidP="00FE0E7D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4"/>
        </w:rPr>
      </w:pPr>
    </w:p>
    <w:p w:rsidR="00FE0E7D" w:rsidRPr="00CF29AC" w:rsidRDefault="00FE0E7D" w:rsidP="00FE0E7D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F013FF" w:rsidRDefault="00F013FF" w:rsidP="00FE0E7D">
      <w:pPr>
        <w:suppressAutoHyphens w:val="0"/>
        <w:rPr>
          <w:rFonts w:ascii="Times New Roman" w:hAnsi="Times New Roman" w:cs="Times New Roman"/>
          <w:b/>
          <w:sz w:val="4"/>
        </w:rPr>
      </w:pPr>
    </w:p>
    <w:p w:rsidR="00FE0E7D" w:rsidRPr="00CD6E9F" w:rsidRDefault="00FE0E7D" w:rsidP="00FE0E7D">
      <w:pPr>
        <w:suppressAutoHyphens w:val="0"/>
        <w:rPr>
          <w:rFonts w:ascii="Times New Roman" w:hAnsi="Times New Roman" w:cs="Times New Roman"/>
          <w:b/>
          <w:sz w:val="4"/>
        </w:rPr>
      </w:pPr>
    </w:p>
    <w:p w:rsidR="00783B97" w:rsidRPr="00CD6E9F" w:rsidRDefault="00FE0E7D" w:rsidP="001C2FE4">
      <w:pPr>
        <w:spacing w:before="1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Profile</w:t>
      </w:r>
      <w:r w:rsidR="00783B97" w:rsidRPr="00CD6E9F">
        <w:rPr>
          <w:rFonts w:ascii="Times New Roman" w:hAnsi="Times New Roman" w:cs="Times New Roman"/>
          <w:b/>
          <w:sz w:val="24"/>
        </w:rPr>
        <w:t>:</w:t>
      </w:r>
    </w:p>
    <w:p w:rsidR="00783B97" w:rsidRPr="00CD6E9F" w:rsidRDefault="0068567B" w:rsidP="0027007A">
      <w:pPr>
        <w:numPr>
          <w:ilvl w:val="0"/>
          <w:numId w:val="1"/>
        </w:numPr>
        <w:suppressAutoHyphens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 w:rsidR="00C414DD">
        <w:rPr>
          <w:rFonts w:ascii="Times New Roman" w:hAnsi="Times New Roman" w:cs="Times New Roman"/>
          <w:sz w:val="24"/>
        </w:rPr>
        <w:t xml:space="preserve">         </w:t>
      </w:r>
      <w:r w:rsidR="00783B97" w:rsidRPr="00CD6E9F">
        <w:rPr>
          <w:rFonts w:ascii="Times New Roman" w:hAnsi="Times New Roman" w:cs="Times New Roman"/>
          <w:sz w:val="24"/>
        </w:rPr>
        <w:t>:</w:t>
      </w:r>
      <w:r w:rsidR="00C414DD">
        <w:rPr>
          <w:rFonts w:ascii="Times New Roman" w:hAnsi="Times New Roman" w:cs="Times New Roman"/>
          <w:sz w:val="24"/>
        </w:rPr>
        <w:t xml:space="preserve"> </w:t>
      </w:r>
      <w:r w:rsidR="00D53DFC">
        <w:rPr>
          <w:sz w:val="24"/>
          <w:szCs w:val="24"/>
        </w:rPr>
        <w:t>21</w:t>
      </w:r>
      <w:proofErr w:type="spellStart"/>
      <w:r w:rsidR="00D53DFC">
        <w:rPr>
          <w:position w:val="11"/>
          <w:sz w:val="16"/>
          <w:szCs w:val="16"/>
        </w:rPr>
        <w:t>st</w:t>
      </w:r>
      <w:proofErr w:type="spellEnd"/>
      <w:r w:rsidR="00D53DFC">
        <w:rPr>
          <w:position w:val="11"/>
          <w:sz w:val="16"/>
          <w:szCs w:val="16"/>
        </w:rPr>
        <w:t xml:space="preserve"> </w:t>
      </w:r>
      <w:r w:rsidR="00D53DFC">
        <w:rPr>
          <w:spacing w:val="39"/>
          <w:position w:val="11"/>
          <w:sz w:val="16"/>
          <w:szCs w:val="16"/>
        </w:rPr>
        <w:t xml:space="preserve"> </w:t>
      </w:r>
      <w:r w:rsidR="00D53DFC">
        <w:rPr>
          <w:sz w:val="24"/>
          <w:szCs w:val="24"/>
        </w:rPr>
        <w:t>Au</w:t>
      </w:r>
      <w:r w:rsidR="00D53DFC">
        <w:rPr>
          <w:spacing w:val="-2"/>
          <w:sz w:val="24"/>
          <w:szCs w:val="24"/>
        </w:rPr>
        <w:t>g</w:t>
      </w:r>
      <w:r w:rsidR="00D53DFC">
        <w:rPr>
          <w:sz w:val="24"/>
          <w:szCs w:val="24"/>
        </w:rPr>
        <w:t>ust</w:t>
      </w:r>
      <w:r w:rsidR="00D53DFC">
        <w:rPr>
          <w:spacing w:val="-5"/>
          <w:sz w:val="24"/>
          <w:szCs w:val="24"/>
        </w:rPr>
        <w:t xml:space="preserve"> </w:t>
      </w:r>
      <w:r w:rsidR="00D53DFC">
        <w:rPr>
          <w:sz w:val="24"/>
          <w:szCs w:val="24"/>
        </w:rPr>
        <w:t>1996</w:t>
      </w:r>
    </w:p>
    <w:p w:rsidR="00783B97" w:rsidRPr="00CD6E9F" w:rsidRDefault="00783B97" w:rsidP="0027007A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D6E9F">
        <w:rPr>
          <w:rFonts w:ascii="Times New Roman" w:hAnsi="Times New Roman" w:cs="Times New Roman"/>
          <w:sz w:val="24"/>
        </w:rPr>
        <w:t>Languages   Known</w:t>
      </w:r>
      <w:r w:rsidR="00C414DD">
        <w:rPr>
          <w:rFonts w:ascii="Times New Roman" w:hAnsi="Times New Roman" w:cs="Times New Roman"/>
          <w:sz w:val="24"/>
        </w:rPr>
        <w:t xml:space="preserve"> </w:t>
      </w:r>
      <w:r w:rsidRPr="00CD6E9F">
        <w:rPr>
          <w:rFonts w:ascii="Times New Roman" w:hAnsi="Times New Roman" w:cs="Times New Roman"/>
          <w:sz w:val="24"/>
        </w:rPr>
        <w:t>:</w:t>
      </w:r>
      <w:r w:rsidR="00C414DD">
        <w:rPr>
          <w:rFonts w:ascii="Times New Roman" w:hAnsi="Times New Roman" w:cs="Times New Roman"/>
          <w:sz w:val="24"/>
        </w:rPr>
        <w:t xml:space="preserve"> </w:t>
      </w:r>
      <w:r w:rsidR="0033583F" w:rsidRPr="00CD6E9F">
        <w:rPr>
          <w:rFonts w:ascii="Times New Roman" w:hAnsi="Times New Roman" w:cs="Times New Roman"/>
          <w:sz w:val="24"/>
        </w:rPr>
        <w:t>English</w:t>
      </w:r>
      <w:r w:rsidR="00D53DFC">
        <w:rPr>
          <w:rFonts w:ascii="Times New Roman" w:hAnsi="Times New Roman" w:cs="Times New Roman"/>
          <w:sz w:val="24"/>
        </w:rPr>
        <w:t>, Marathi, Hindi</w:t>
      </w:r>
    </w:p>
    <w:p w:rsidR="001C2FE4" w:rsidRPr="00A227F5" w:rsidRDefault="001C2FE4" w:rsidP="002700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6E9F">
        <w:rPr>
          <w:rFonts w:ascii="Times New Roman" w:hAnsi="Times New Roman" w:cs="Times New Roman"/>
          <w:sz w:val="24"/>
        </w:rPr>
        <w:t xml:space="preserve">Hobbies/Interest       </w:t>
      </w:r>
      <w:r w:rsidRPr="0068567B">
        <w:rPr>
          <w:rFonts w:ascii="Times New Roman" w:hAnsi="Times New Roman" w:cs="Times New Roman"/>
          <w:sz w:val="24"/>
        </w:rPr>
        <w:t>:</w:t>
      </w:r>
      <w:r w:rsidR="00C414DD">
        <w:rPr>
          <w:rFonts w:ascii="Times New Roman" w:hAnsi="Times New Roman" w:cs="Times New Roman"/>
          <w:sz w:val="24"/>
        </w:rPr>
        <w:t xml:space="preserve"> </w:t>
      </w:r>
      <w:r w:rsidR="00D53DFC">
        <w:rPr>
          <w:spacing w:val="-2"/>
          <w:sz w:val="24"/>
          <w:szCs w:val="24"/>
        </w:rPr>
        <w:t>L</w:t>
      </w:r>
      <w:r w:rsidR="00D53DFC">
        <w:rPr>
          <w:sz w:val="24"/>
          <w:szCs w:val="24"/>
        </w:rPr>
        <w:t>ist</w:t>
      </w:r>
      <w:r w:rsidR="00D53DFC">
        <w:rPr>
          <w:spacing w:val="-1"/>
          <w:sz w:val="24"/>
          <w:szCs w:val="24"/>
        </w:rPr>
        <w:t>e</w:t>
      </w:r>
      <w:r w:rsidR="00D53DFC">
        <w:rPr>
          <w:sz w:val="24"/>
          <w:szCs w:val="24"/>
        </w:rPr>
        <w:t>ni</w:t>
      </w:r>
      <w:r w:rsidR="00D53DFC">
        <w:rPr>
          <w:spacing w:val="2"/>
          <w:sz w:val="24"/>
          <w:szCs w:val="24"/>
        </w:rPr>
        <w:t>n</w:t>
      </w:r>
      <w:r w:rsidR="00D53DFC">
        <w:rPr>
          <w:sz w:val="24"/>
          <w:szCs w:val="24"/>
        </w:rPr>
        <w:t>g</w:t>
      </w:r>
      <w:r w:rsidR="00D53DFC">
        <w:rPr>
          <w:spacing w:val="-9"/>
          <w:sz w:val="24"/>
          <w:szCs w:val="24"/>
        </w:rPr>
        <w:t xml:space="preserve"> </w:t>
      </w:r>
      <w:r w:rsidR="00D53DFC">
        <w:rPr>
          <w:sz w:val="24"/>
          <w:szCs w:val="24"/>
        </w:rPr>
        <w:t>so</w:t>
      </w:r>
      <w:r w:rsidR="00D53DFC">
        <w:rPr>
          <w:spacing w:val="2"/>
          <w:sz w:val="24"/>
          <w:szCs w:val="24"/>
        </w:rPr>
        <w:t>n</w:t>
      </w:r>
      <w:r w:rsidR="00D53DFC">
        <w:rPr>
          <w:spacing w:val="-1"/>
          <w:sz w:val="24"/>
          <w:szCs w:val="24"/>
        </w:rPr>
        <w:t>g</w:t>
      </w:r>
      <w:r w:rsidR="00D53DFC">
        <w:rPr>
          <w:sz w:val="24"/>
          <w:szCs w:val="24"/>
        </w:rPr>
        <w:t>,</w:t>
      </w:r>
      <w:r w:rsidR="00D53DFC">
        <w:rPr>
          <w:spacing w:val="-4"/>
          <w:sz w:val="24"/>
          <w:szCs w:val="24"/>
        </w:rPr>
        <w:t xml:space="preserve"> </w:t>
      </w:r>
      <w:proofErr w:type="spellStart"/>
      <w:r w:rsidR="00D53DFC">
        <w:rPr>
          <w:spacing w:val="1"/>
          <w:sz w:val="24"/>
          <w:szCs w:val="24"/>
        </w:rPr>
        <w:t>C</w:t>
      </w:r>
      <w:r w:rsidR="00D53DFC">
        <w:rPr>
          <w:sz w:val="24"/>
          <w:szCs w:val="24"/>
        </w:rPr>
        <w:t>ookin</w:t>
      </w:r>
      <w:r w:rsidR="00D53DFC">
        <w:rPr>
          <w:spacing w:val="-2"/>
          <w:sz w:val="24"/>
          <w:szCs w:val="24"/>
        </w:rPr>
        <w:t>g</w:t>
      </w:r>
      <w:proofErr w:type="gramStart"/>
      <w:r w:rsidR="00704BC1">
        <w:rPr>
          <w:spacing w:val="-2"/>
          <w:sz w:val="24"/>
          <w:szCs w:val="24"/>
        </w:rPr>
        <w:t>,Gossip</w:t>
      </w:r>
      <w:proofErr w:type="spellEnd"/>
      <w:proofErr w:type="gramEnd"/>
      <w:r w:rsidR="00704BC1">
        <w:rPr>
          <w:spacing w:val="-2"/>
          <w:sz w:val="24"/>
          <w:szCs w:val="24"/>
        </w:rPr>
        <w:t xml:space="preserve"> with Friends</w:t>
      </w:r>
      <w:r w:rsidR="00D53DFC">
        <w:rPr>
          <w:sz w:val="24"/>
          <w:szCs w:val="24"/>
        </w:rPr>
        <w:t>.</w:t>
      </w:r>
    </w:p>
    <w:p w:rsidR="00FE0E7D" w:rsidRDefault="00C414DD" w:rsidP="002700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 : </w:t>
      </w:r>
      <w:r w:rsidR="00D53DFC">
        <w:rPr>
          <w:rFonts w:ascii="Times New Roman" w:hAnsi="Times New Roman" w:cs="Times New Roman"/>
          <w:sz w:val="24"/>
          <w:szCs w:val="24"/>
        </w:rPr>
        <w:t>At Post</w:t>
      </w:r>
      <w:r w:rsidR="00FE0E7D" w:rsidRPr="00FE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E7D" w:rsidRPr="00FE0E7D">
        <w:rPr>
          <w:rFonts w:ascii="Times New Roman" w:hAnsi="Times New Roman" w:cs="Times New Roman"/>
          <w:sz w:val="24"/>
          <w:szCs w:val="24"/>
        </w:rPr>
        <w:t>Pandharkawada</w:t>
      </w:r>
      <w:proofErr w:type="spellEnd"/>
      <w:r w:rsidR="00FE0E7D" w:rsidRPr="00FE0E7D">
        <w:rPr>
          <w:rFonts w:ascii="Times New Roman" w:hAnsi="Times New Roman" w:cs="Times New Roman"/>
          <w:sz w:val="24"/>
          <w:szCs w:val="24"/>
        </w:rPr>
        <w:t xml:space="preserve"> -445302</w:t>
      </w:r>
    </w:p>
    <w:p w:rsidR="005A236A" w:rsidRPr="00FE0E7D" w:rsidRDefault="005A236A" w:rsidP="002700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414DD">
        <w:rPr>
          <w:rFonts w:ascii="Times New Roman" w:hAnsi="Times New Roman" w:cs="Times New Roman"/>
          <w:sz w:val="24"/>
          <w:szCs w:val="24"/>
        </w:rPr>
        <w:t xml:space="preserve">        :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FE0E7D" w:rsidRPr="00CD6E9F" w:rsidRDefault="00FE0E7D" w:rsidP="00FE0E7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E0E7D" w:rsidRPr="00CF29AC" w:rsidRDefault="00FE0E7D" w:rsidP="00FE0E7D">
      <w:pPr>
        <w:shd w:val="clear" w:color="auto" w:fill="D3D3D3"/>
        <w:jc w:val="center"/>
        <w:rPr>
          <w:rFonts w:ascii="Helvetica" w:hAnsi="Helvetica" w:cs="Helvetica"/>
          <w:b/>
          <w:bCs/>
          <w:color w:val="000000"/>
          <w:sz w:val="23"/>
          <w:szCs w:val="23"/>
        </w:rPr>
      </w:pPr>
    </w:p>
    <w:p w:rsidR="00FE0E7D" w:rsidRPr="00CD6E9F" w:rsidRDefault="00FE0E7D" w:rsidP="00FE0E7D">
      <w:pPr>
        <w:suppressAutoHyphens w:val="0"/>
        <w:spacing w:line="276" w:lineRule="auto"/>
        <w:rPr>
          <w:rFonts w:ascii="Times New Roman" w:hAnsi="Times New Roman" w:cs="Times New Roman"/>
          <w:b/>
          <w:sz w:val="12"/>
        </w:rPr>
      </w:pPr>
    </w:p>
    <w:p w:rsidR="008F62DE" w:rsidRPr="00CD6E9F" w:rsidRDefault="00E85B1D" w:rsidP="008F62DE">
      <w:pPr>
        <w:spacing w:before="120" w:line="276" w:lineRule="auto"/>
        <w:rPr>
          <w:rFonts w:ascii="Times New Roman" w:hAnsi="Times New Roman" w:cs="Times New Roman"/>
          <w:b/>
          <w:sz w:val="24"/>
        </w:rPr>
      </w:pPr>
      <w:r w:rsidRPr="00CD6E9F">
        <w:rPr>
          <w:rFonts w:ascii="Times New Roman" w:hAnsi="Times New Roman" w:cs="Times New Roman"/>
          <w:b/>
          <w:sz w:val="24"/>
        </w:rPr>
        <w:t>Declaration</w:t>
      </w:r>
      <w:r w:rsidR="008F62DE" w:rsidRPr="00CD6E9F">
        <w:rPr>
          <w:rFonts w:ascii="Times New Roman" w:hAnsi="Times New Roman" w:cs="Times New Roman"/>
          <w:b/>
          <w:sz w:val="24"/>
        </w:rPr>
        <w:t>:</w:t>
      </w:r>
    </w:p>
    <w:p w:rsidR="00D0512B" w:rsidRDefault="008F62DE" w:rsidP="00504858">
      <w:pPr>
        <w:spacing w:before="120" w:line="276" w:lineRule="auto"/>
        <w:jc w:val="both"/>
        <w:rPr>
          <w:rFonts w:ascii="Times New Roman" w:hAnsi="Times New Roman" w:cs="Times New Roman"/>
          <w:sz w:val="24"/>
        </w:rPr>
      </w:pPr>
      <w:r w:rsidRPr="00CD6E9F">
        <w:rPr>
          <w:rFonts w:ascii="Times New Roman" w:hAnsi="Times New Roman" w:cs="Times New Roman"/>
          <w:sz w:val="24"/>
        </w:rPr>
        <w:t xml:space="preserve">     I hereby declare that the information furnished above is tr</w:t>
      </w:r>
      <w:r w:rsidR="00504858" w:rsidRPr="00CD6E9F">
        <w:rPr>
          <w:rFonts w:ascii="Times New Roman" w:hAnsi="Times New Roman" w:cs="Times New Roman"/>
          <w:sz w:val="24"/>
        </w:rPr>
        <w:t>ue to the best of my knowledge.</w:t>
      </w:r>
    </w:p>
    <w:p w:rsidR="00504858" w:rsidRPr="00CD6E9F" w:rsidRDefault="003B3E6C" w:rsidP="007E1836">
      <w:pPr>
        <w:spacing w:before="120" w:line="276" w:lineRule="auto"/>
        <w:jc w:val="both"/>
        <w:rPr>
          <w:rFonts w:ascii="Times New Roman" w:hAnsi="Times New Roman" w:cs="Times New Roman"/>
          <w:sz w:val="24"/>
        </w:rPr>
      </w:pPr>
      <w:r w:rsidRPr="00CD6E9F">
        <w:rPr>
          <w:rFonts w:ascii="Times New Roman" w:hAnsi="Times New Roman" w:cs="Times New Roman"/>
          <w:sz w:val="24"/>
        </w:rPr>
        <w:t xml:space="preserve">Date: </w:t>
      </w:r>
    </w:p>
    <w:p w:rsidR="00CD6E9F" w:rsidRDefault="00A70F0B" w:rsidP="00F87393">
      <w:pPr>
        <w:spacing w:line="276" w:lineRule="auto"/>
        <w:rPr>
          <w:rFonts w:ascii="Times New Roman" w:hAnsi="Times New Roman" w:cs="Times New Roman"/>
        </w:rPr>
      </w:pPr>
      <w:r w:rsidRPr="00CD6E9F">
        <w:rPr>
          <w:rFonts w:ascii="Times New Roman" w:hAnsi="Times New Roman" w:cs="Times New Roman"/>
          <w:sz w:val="24"/>
        </w:rPr>
        <w:t xml:space="preserve">Place:             </w:t>
      </w:r>
      <w:r w:rsidR="003B3E6C" w:rsidRPr="00CD6E9F">
        <w:rPr>
          <w:rFonts w:ascii="Times New Roman" w:hAnsi="Times New Roman" w:cs="Times New Roman"/>
          <w:sz w:val="24"/>
        </w:rPr>
        <w:tab/>
      </w:r>
      <w:r w:rsidR="00504858" w:rsidRPr="00CD6E9F">
        <w:rPr>
          <w:rFonts w:ascii="Times New Roman" w:hAnsi="Times New Roman" w:cs="Times New Roman"/>
        </w:rPr>
        <w:tab/>
      </w:r>
      <w:r w:rsidR="00504858" w:rsidRPr="00CD6E9F">
        <w:rPr>
          <w:rFonts w:ascii="Times New Roman" w:hAnsi="Times New Roman" w:cs="Times New Roman"/>
        </w:rPr>
        <w:tab/>
      </w:r>
      <w:r w:rsidR="00504858" w:rsidRPr="00CD6E9F">
        <w:rPr>
          <w:rFonts w:ascii="Times New Roman" w:hAnsi="Times New Roman" w:cs="Times New Roman"/>
        </w:rPr>
        <w:tab/>
      </w:r>
    </w:p>
    <w:p w:rsidR="00CD6E9F" w:rsidRDefault="00FA567A" w:rsidP="00F87393">
      <w:pPr>
        <w:spacing w:line="276" w:lineRule="auto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9E5632">
        <w:rPr>
          <w:rFonts w:ascii="Times New Roman" w:hAnsi="Times New Roman" w:cs="Times New Roman"/>
        </w:rPr>
        <w:t>Yours</w:t>
      </w:r>
      <w:r>
        <w:rPr>
          <w:rFonts w:ascii="Times New Roman" w:hAnsi="Times New Roman" w:cs="Times New Roman"/>
        </w:rPr>
        <w:t xml:space="preserve"> </w:t>
      </w:r>
      <w:r w:rsidR="009E5632">
        <w:rPr>
          <w:rFonts w:ascii="Times New Roman" w:hAnsi="Times New Roman" w:cs="Times New Roman"/>
        </w:rPr>
        <w:t>sincerely</w:t>
      </w:r>
    </w:p>
    <w:p w:rsidR="00594AD7" w:rsidRPr="00CD6E9F" w:rsidRDefault="00D53DFC" w:rsidP="00CD6E9F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 xml:space="preserve">S. S. </w:t>
      </w:r>
      <w:proofErr w:type="spellStart"/>
      <w:r>
        <w:rPr>
          <w:rFonts w:ascii="Times New Roman" w:hAnsi="Times New Roman" w:cs="Times New Roman"/>
          <w:b/>
        </w:rPr>
        <w:t>Kunghadkar</w:t>
      </w:r>
      <w:proofErr w:type="spellEnd"/>
    </w:p>
    <w:sectPr w:rsidR="00594AD7" w:rsidRPr="00CD6E9F" w:rsidSect="00504858">
      <w:pgSz w:w="12240" w:h="15840"/>
      <w:pgMar w:top="720" w:right="1440" w:bottom="720" w:left="1440" w:header="720" w:footer="720" w:gutter="0"/>
      <w:pgBorders>
        <w:top w:val="single" w:sz="12" w:space="12" w:color="auto"/>
        <w:left w:val="single" w:sz="12" w:space="31" w:color="auto"/>
        <w:bottom w:val="single" w:sz="12" w:space="12" w:color="auto"/>
        <w:right w:val="single" w:sz="12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90"/>
        </w:tabs>
        <w:ind w:left="81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6">
    <w:nsid w:val="06C42B90"/>
    <w:multiLevelType w:val="hybridMultilevel"/>
    <w:tmpl w:val="F3EC2F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27DB5"/>
    <w:multiLevelType w:val="hybridMultilevel"/>
    <w:tmpl w:val="19E856F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811DC9"/>
    <w:multiLevelType w:val="hybridMultilevel"/>
    <w:tmpl w:val="7CEE32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B3A45"/>
    <w:multiLevelType w:val="hybridMultilevel"/>
    <w:tmpl w:val="D4EC16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D622B"/>
    <w:multiLevelType w:val="hybridMultilevel"/>
    <w:tmpl w:val="D15C37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94509"/>
    <w:multiLevelType w:val="hybridMultilevel"/>
    <w:tmpl w:val="1E2AA2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9495A"/>
    <w:multiLevelType w:val="hybridMultilevel"/>
    <w:tmpl w:val="9E7696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B22C7"/>
    <w:multiLevelType w:val="hybridMultilevel"/>
    <w:tmpl w:val="1C1A87C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</w:compat>
  <w:rsids>
    <w:rsidRoot w:val="00090765"/>
    <w:rsid w:val="000212EF"/>
    <w:rsid w:val="00021AFD"/>
    <w:rsid w:val="0002383C"/>
    <w:rsid w:val="0003075C"/>
    <w:rsid w:val="00053EE8"/>
    <w:rsid w:val="000662C1"/>
    <w:rsid w:val="000730FF"/>
    <w:rsid w:val="0007662A"/>
    <w:rsid w:val="00081B37"/>
    <w:rsid w:val="00090765"/>
    <w:rsid w:val="0009510A"/>
    <w:rsid w:val="000A2086"/>
    <w:rsid w:val="000E4010"/>
    <w:rsid w:val="000F0E44"/>
    <w:rsid w:val="001011C5"/>
    <w:rsid w:val="00103758"/>
    <w:rsid w:val="00111BE4"/>
    <w:rsid w:val="00130328"/>
    <w:rsid w:val="00141AF9"/>
    <w:rsid w:val="00146286"/>
    <w:rsid w:val="00157D98"/>
    <w:rsid w:val="00160E93"/>
    <w:rsid w:val="00170010"/>
    <w:rsid w:val="00180511"/>
    <w:rsid w:val="0018421A"/>
    <w:rsid w:val="001A16E7"/>
    <w:rsid w:val="001B2500"/>
    <w:rsid w:val="001B5EB5"/>
    <w:rsid w:val="001C2FE4"/>
    <w:rsid w:val="001C3703"/>
    <w:rsid w:val="001E058D"/>
    <w:rsid w:val="0020040B"/>
    <w:rsid w:val="00202144"/>
    <w:rsid w:val="002274FE"/>
    <w:rsid w:val="00256659"/>
    <w:rsid w:val="00257303"/>
    <w:rsid w:val="00265042"/>
    <w:rsid w:val="002666F6"/>
    <w:rsid w:val="0027007A"/>
    <w:rsid w:val="00282AE4"/>
    <w:rsid w:val="0028726F"/>
    <w:rsid w:val="0029398C"/>
    <w:rsid w:val="00296B9E"/>
    <w:rsid w:val="002A218C"/>
    <w:rsid w:val="002C149D"/>
    <w:rsid w:val="002F085C"/>
    <w:rsid w:val="00300F99"/>
    <w:rsid w:val="003219CA"/>
    <w:rsid w:val="00325462"/>
    <w:rsid w:val="003316FC"/>
    <w:rsid w:val="0033583F"/>
    <w:rsid w:val="003378E6"/>
    <w:rsid w:val="00337C91"/>
    <w:rsid w:val="00337E70"/>
    <w:rsid w:val="00362C7B"/>
    <w:rsid w:val="003B3E6C"/>
    <w:rsid w:val="003F1F67"/>
    <w:rsid w:val="00424DA8"/>
    <w:rsid w:val="00431EFE"/>
    <w:rsid w:val="004377D5"/>
    <w:rsid w:val="00443531"/>
    <w:rsid w:val="00455D28"/>
    <w:rsid w:val="004604B8"/>
    <w:rsid w:val="0046073D"/>
    <w:rsid w:val="0046786F"/>
    <w:rsid w:val="00474BC8"/>
    <w:rsid w:val="00485F29"/>
    <w:rsid w:val="004A0F0A"/>
    <w:rsid w:val="004C65FD"/>
    <w:rsid w:val="004D4E12"/>
    <w:rsid w:val="004F7BC1"/>
    <w:rsid w:val="00504858"/>
    <w:rsid w:val="00505E3C"/>
    <w:rsid w:val="0051529E"/>
    <w:rsid w:val="00575698"/>
    <w:rsid w:val="00586958"/>
    <w:rsid w:val="00594AD7"/>
    <w:rsid w:val="00595268"/>
    <w:rsid w:val="005A0E2E"/>
    <w:rsid w:val="005A236A"/>
    <w:rsid w:val="005A316D"/>
    <w:rsid w:val="005C0CDA"/>
    <w:rsid w:val="005D1964"/>
    <w:rsid w:val="005E36A3"/>
    <w:rsid w:val="005E433D"/>
    <w:rsid w:val="0060657C"/>
    <w:rsid w:val="00612A31"/>
    <w:rsid w:val="00613236"/>
    <w:rsid w:val="006236B3"/>
    <w:rsid w:val="00623FE7"/>
    <w:rsid w:val="006321EF"/>
    <w:rsid w:val="00633C66"/>
    <w:rsid w:val="006375ED"/>
    <w:rsid w:val="006524AE"/>
    <w:rsid w:val="00662734"/>
    <w:rsid w:val="006635BA"/>
    <w:rsid w:val="0068567B"/>
    <w:rsid w:val="006954C2"/>
    <w:rsid w:val="006A3F90"/>
    <w:rsid w:val="006C02D8"/>
    <w:rsid w:val="006C65D7"/>
    <w:rsid w:val="006E6AC9"/>
    <w:rsid w:val="00704BC1"/>
    <w:rsid w:val="0070601E"/>
    <w:rsid w:val="007149D7"/>
    <w:rsid w:val="00720429"/>
    <w:rsid w:val="007272AB"/>
    <w:rsid w:val="007419AE"/>
    <w:rsid w:val="00745360"/>
    <w:rsid w:val="00752E7C"/>
    <w:rsid w:val="007546AE"/>
    <w:rsid w:val="0075660F"/>
    <w:rsid w:val="0078088A"/>
    <w:rsid w:val="00783871"/>
    <w:rsid w:val="00783B97"/>
    <w:rsid w:val="007852E5"/>
    <w:rsid w:val="00793BCB"/>
    <w:rsid w:val="00795957"/>
    <w:rsid w:val="007A09F7"/>
    <w:rsid w:val="007A32A2"/>
    <w:rsid w:val="007C0933"/>
    <w:rsid w:val="007C46E2"/>
    <w:rsid w:val="007C723E"/>
    <w:rsid w:val="007D4942"/>
    <w:rsid w:val="007E1836"/>
    <w:rsid w:val="00816324"/>
    <w:rsid w:val="00852445"/>
    <w:rsid w:val="00866B7B"/>
    <w:rsid w:val="00873533"/>
    <w:rsid w:val="00873540"/>
    <w:rsid w:val="0087503D"/>
    <w:rsid w:val="0088375B"/>
    <w:rsid w:val="00893A86"/>
    <w:rsid w:val="008A04F4"/>
    <w:rsid w:val="008A7D31"/>
    <w:rsid w:val="008C335C"/>
    <w:rsid w:val="008C6E22"/>
    <w:rsid w:val="008C7320"/>
    <w:rsid w:val="008F62DE"/>
    <w:rsid w:val="0090304B"/>
    <w:rsid w:val="00915EF6"/>
    <w:rsid w:val="0091715A"/>
    <w:rsid w:val="009247A8"/>
    <w:rsid w:val="00932001"/>
    <w:rsid w:val="009340C1"/>
    <w:rsid w:val="00946E34"/>
    <w:rsid w:val="00971962"/>
    <w:rsid w:val="00977D43"/>
    <w:rsid w:val="00977F0A"/>
    <w:rsid w:val="00983264"/>
    <w:rsid w:val="00984195"/>
    <w:rsid w:val="009A4E55"/>
    <w:rsid w:val="009D5E4F"/>
    <w:rsid w:val="009E5632"/>
    <w:rsid w:val="009F0BF5"/>
    <w:rsid w:val="009F3533"/>
    <w:rsid w:val="00A11F0E"/>
    <w:rsid w:val="00A227F5"/>
    <w:rsid w:val="00A2783D"/>
    <w:rsid w:val="00A35D1A"/>
    <w:rsid w:val="00A5323A"/>
    <w:rsid w:val="00A6419E"/>
    <w:rsid w:val="00A70F0B"/>
    <w:rsid w:val="00A75B70"/>
    <w:rsid w:val="00A921EC"/>
    <w:rsid w:val="00A9417C"/>
    <w:rsid w:val="00A97256"/>
    <w:rsid w:val="00AB5A35"/>
    <w:rsid w:val="00AC610F"/>
    <w:rsid w:val="00AE06E0"/>
    <w:rsid w:val="00AF3A70"/>
    <w:rsid w:val="00B01BA4"/>
    <w:rsid w:val="00B04260"/>
    <w:rsid w:val="00B112D0"/>
    <w:rsid w:val="00B134B9"/>
    <w:rsid w:val="00B225ED"/>
    <w:rsid w:val="00B345C0"/>
    <w:rsid w:val="00B40EBC"/>
    <w:rsid w:val="00B72C12"/>
    <w:rsid w:val="00BC6521"/>
    <w:rsid w:val="00BD3D98"/>
    <w:rsid w:val="00BE3668"/>
    <w:rsid w:val="00C266F7"/>
    <w:rsid w:val="00C3355B"/>
    <w:rsid w:val="00C414DD"/>
    <w:rsid w:val="00C643CD"/>
    <w:rsid w:val="00CA201A"/>
    <w:rsid w:val="00CB4C57"/>
    <w:rsid w:val="00CC17B6"/>
    <w:rsid w:val="00CD6E9F"/>
    <w:rsid w:val="00D0512B"/>
    <w:rsid w:val="00D10A32"/>
    <w:rsid w:val="00D158E3"/>
    <w:rsid w:val="00D26F17"/>
    <w:rsid w:val="00D527E2"/>
    <w:rsid w:val="00D53DFC"/>
    <w:rsid w:val="00D54B96"/>
    <w:rsid w:val="00D71295"/>
    <w:rsid w:val="00D76A09"/>
    <w:rsid w:val="00D77122"/>
    <w:rsid w:val="00D777F5"/>
    <w:rsid w:val="00D806D8"/>
    <w:rsid w:val="00D92A95"/>
    <w:rsid w:val="00D961BA"/>
    <w:rsid w:val="00DA1E3C"/>
    <w:rsid w:val="00DA238F"/>
    <w:rsid w:val="00DE472A"/>
    <w:rsid w:val="00DF09FA"/>
    <w:rsid w:val="00E060A7"/>
    <w:rsid w:val="00E16D2C"/>
    <w:rsid w:val="00E26A75"/>
    <w:rsid w:val="00E301AD"/>
    <w:rsid w:val="00E30973"/>
    <w:rsid w:val="00E3394F"/>
    <w:rsid w:val="00E40E9D"/>
    <w:rsid w:val="00E42BE8"/>
    <w:rsid w:val="00E73EFD"/>
    <w:rsid w:val="00E843B4"/>
    <w:rsid w:val="00E85B1D"/>
    <w:rsid w:val="00EC0484"/>
    <w:rsid w:val="00ED1E11"/>
    <w:rsid w:val="00ED53C3"/>
    <w:rsid w:val="00EE0899"/>
    <w:rsid w:val="00EF224E"/>
    <w:rsid w:val="00F013FF"/>
    <w:rsid w:val="00F1127D"/>
    <w:rsid w:val="00F161F0"/>
    <w:rsid w:val="00F249AD"/>
    <w:rsid w:val="00F2753A"/>
    <w:rsid w:val="00F2777B"/>
    <w:rsid w:val="00F4603D"/>
    <w:rsid w:val="00F5188C"/>
    <w:rsid w:val="00F650EE"/>
    <w:rsid w:val="00F82C95"/>
    <w:rsid w:val="00F87393"/>
    <w:rsid w:val="00F8782B"/>
    <w:rsid w:val="00F91595"/>
    <w:rsid w:val="00FA567A"/>
    <w:rsid w:val="00FA7905"/>
    <w:rsid w:val="00FC0104"/>
    <w:rsid w:val="00FD08BA"/>
    <w:rsid w:val="00FE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36"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Heading1">
    <w:name w:val="heading 1"/>
    <w:basedOn w:val="Heading"/>
    <w:next w:val="BodyText"/>
    <w:qFormat/>
    <w:rsid w:val="00613236"/>
    <w:pPr>
      <w:tabs>
        <w:tab w:val="num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613236"/>
    <w:pPr>
      <w:tabs>
        <w:tab w:val="num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613236"/>
    <w:pPr>
      <w:tabs>
        <w:tab w:val="num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13236"/>
    <w:rPr>
      <w:rFonts w:ascii="Times New Roman" w:hAnsi="Times New Roman" w:cs="Times New Roman"/>
    </w:rPr>
  </w:style>
  <w:style w:type="character" w:customStyle="1" w:styleId="WW8Num3z0">
    <w:name w:val="WW8Num3z0"/>
    <w:rsid w:val="00613236"/>
    <w:rPr>
      <w:rFonts w:ascii="Symbol" w:hAnsi="Symbol" w:cs="Symbol"/>
    </w:rPr>
  </w:style>
  <w:style w:type="character" w:customStyle="1" w:styleId="WW8Num4z0">
    <w:name w:val="WW8Num4z0"/>
    <w:rsid w:val="00613236"/>
    <w:rPr>
      <w:rFonts w:ascii="Symbol" w:hAnsi="Symbol" w:cs="Symbol"/>
    </w:rPr>
  </w:style>
  <w:style w:type="character" w:customStyle="1" w:styleId="WW8Num5z0">
    <w:name w:val="WW8Num5z0"/>
    <w:rsid w:val="00613236"/>
    <w:rPr>
      <w:rFonts w:ascii="Symbol" w:hAnsi="Symbol" w:cs="Symbol"/>
    </w:rPr>
  </w:style>
  <w:style w:type="character" w:customStyle="1" w:styleId="WW8Num6z0">
    <w:name w:val="WW8Num6z0"/>
    <w:rsid w:val="00613236"/>
    <w:rPr>
      <w:rFonts w:ascii="Symbol" w:hAnsi="Symbol" w:cs="Symbol"/>
    </w:rPr>
  </w:style>
  <w:style w:type="character" w:customStyle="1" w:styleId="WW8Num7z0">
    <w:name w:val="WW8Num7z0"/>
    <w:rsid w:val="00613236"/>
    <w:rPr>
      <w:rFonts w:ascii="Wingdings" w:hAnsi="Wingdings" w:cs="OpenSymbol"/>
    </w:rPr>
  </w:style>
  <w:style w:type="character" w:customStyle="1" w:styleId="WW8Num8z0">
    <w:name w:val="WW8Num8z0"/>
    <w:rsid w:val="00613236"/>
    <w:rPr>
      <w:rFonts w:ascii="Symbol" w:hAnsi="Symbol" w:cs="Symbol"/>
    </w:rPr>
  </w:style>
  <w:style w:type="character" w:customStyle="1" w:styleId="WW8Num8z1">
    <w:name w:val="WW8Num8z1"/>
    <w:rsid w:val="00613236"/>
    <w:rPr>
      <w:rFonts w:ascii="Courier New" w:hAnsi="Courier New" w:cs="Courier New"/>
    </w:rPr>
  </w:style>
  <w:style w:type="character" w:customStyle="1" w:styleId="WW8Num8z2">
    <w:name w:val="WW8Num8z2"/>
    <w:rsid w:val="00613236"/>
    <w:rPr>
      <w:rFonts w:ascii="Wingdings" w:hAnsi="Wingdings" w:cs="Wingdings"/>
    </w:rPr>
  </w:style>
  <w:style w:type="character" w:customStyle="1" w:styleId="WW8Num9z0">
    <w:name w:val="WW8Num9z0"/>
    <w:rsid w:val="00613236"/>
    <w:rPr>
      <w:rFonts w:ascii="Symbol" w:hAnsi="Symbol" w:cs="Symbol"/>
    </w:rPr>
  </w:style>
  <w:style w:type="character" w:customStyle="1" w:styleId="WW8Num9z1">
    <w:name w:val="WW8Num9z1"/>
    <w:rsid w:val="00613236"/>
    <w:rPr>
      <w:rFonts w:ascii="Courier New" w:hAnsi="Courier New" w:cs="Courier New"/>
    </w:rPr>
  </w:style>
  <w:style w:type="character" w:customStyle="1" w:styleId="WW8Num9z2">
    <w:name w:val="WW8Num9z2"/>
    <w:rsid w:val="00613236"/>
    <w:rPr>
      <w:rFonts w:ascii="Wingdings" w:hAnsi="Wingdings" w:cs="Wingdings"/>
    </w:rPr>
  </w:style>
  <w:style w:type="character" w:customStyle="1" w:styleId="WW8Num10z0">
    <w:name w:val="WW8Num10z0"/>
    <w:rsid w:val="00613236"/>
    <w:rPr>
      <w:rFonts w:ascii="Symbol" w:hAnsi="Symbol" w:cs="Symbol"/>
    </w:rPr>
  </w:style>
  <w:style w:type="character" w:customStyle="1" w:styleId="WW8Num10z1">
    <w:name w:val="WW8Num10z1"/>
    <w:rsid w:val="00613236"/>
    <w:rPr>
      <w:rFonts w:ascii="Courier New" w:hAnsi="Courier New" w:cs="Courier New"/>
    </w:rPr>
  </w:style>
  <w:style w:type="character" w:customStyle="1" w:styleId="WW8Num10z2">
    <w:name w:val="WW8Num10z2"/>
    <w:rsid w:val="00613236"/>
    <w:rPr>
      <w:rFonts w:ascii="Wingdings" w:hAnsi="Wingdings" w:cs="Wingdings"/>
    </w:rPr>
  </w:style>
  <w:style w:type="character" w:customStyle="1" w:styleId="WW8Num11z0">
    <w:name w:val="WW8Num11z0"/>
    <w:rsid w:val="00613236"/>
    <w:rPr>
      <w:rFonts w:ascii="Symbol" w:hAnsi="Symbol" w:cs="Symbol"/>
    </w:rPr>
  </w:style>
  <w:style w:type="character" w:customStyle="1" w:styleId="WW8Num11z1">
    <w:name w:val="WW8Num11z1"/>
    <w:rsid w:val="00613236"/>
    <w:rPr>
      <w:rFonts w:ascii="Courier New" w:hAnsi="Courier New" w:cs="Courier New"/>
    </w:rPr>
  </w:style>
  <w:style w:type="character" w:customStyle="1" w:styleId="WW8Num11z2">
    <w:name w:val="WW8Num11z2"/>
    <w:rsid w:val="00613236"/>
    <w:rPr>
      <w:rFonts w:ascii="Wingdings" w:hAnsi="Wingdings" w:cs="Wingdings"/>
    </w:rPr>
  </w:style>
  <w:style w:type="character" w:customStyle="1" w:styleId="WW8Num12z0">
    <w:name w:val="WW8Num12z0"/>
    <w:rsid w:val="00613236"/>
    <w:rPr>
      <w:rFonts w:ascii="Symbol" w:hAnsi="Symbol" w:cs="Symbol"/>
    </w:rPr>
  </w:style>
  <w:style w:type="character" w:customStyle="1" w:styleId="WW8Num12z1">
    <w:name w:val="WW8Num12z1"/>
    <w:rsid w:val="00613236"/>
    <w:rPr>
      <w:rFonts w:ascii="Courier New" w:hAnsi="Courier New" w:cs="Courier New"/>
    </w:rPr>
  </w:style>
  <w:style w:type="character" w:customStyle="1" w:styleId="WW8Num12z2">
    <w:name w:val="WW8Num12z2"/>
    <w:rsid w:val="00613236"/>
    <w:rPr>
      <w:rFonts w:ascii="Wingdings" w:hAnsi="Wingdings" w:cs="Wingdings"/>
    </w:rPr>
  </w:style>
  <w:style w:type="character" w:customStyle="1" w:styleId="WW8Num13z0">
    <w:name w:val="WW8Num13z0"/>
    <w:rsid w:val="00613236"/>
    <w:rPr>
      <w:rFonts w:ascii="Symbol" w:hAnsi="Symbol" w:cs="Symbol"/>
    </w:rPr>
  </w:style>
  <w:style w:type="character" w:customStyle="1" w:styleId="WW8Num13z1">
    <w:name w:val="WW8Num13z1"/>
    <w:rsid w:val="00613236"/>
    <w:rPr>
      <w:rFonts w:ascii="Courier New" w:hAnsi="Courier New" w:cs="Courier New"/>
    </w:rPr>
  </w:style>
  <w:style w:type="character" w:customStyle="1" w:styleId="WW8Num13z2">
    <w:name w:val="WW8Num13z2"/>
    <w:rsid w:val="00613236"/>
    <w:rPr>
      <w:rFonts w:ascii="Wingdings" w:hAnsi="Wingdings" w:cs="Wingdings"/>
    </w:rPr>
  </w:style>
  <w:style w:type="character" w:customStyle="1" w:styleId="WW8Num14z0">
    <w:name w:val="WW8Num14z0"/>
    <w:rsid w:val="00613236"/>
    <w:rPr>
      <w:rFonts w:ascii="Symbol" w:hAnsi="Symbol" w:cs="Symbol"/>
    </w:rPr>
  </w:style>
  <w:style w:type="character" w:customStyle="1" w:styleId="WW8Num14z1">
    <w:name w:val="WW8Num14z1"/>
    <w:rsid w:val="00613236"/>
    <w:rPr>
      <w:rFonts w:ascii="Courier New" w:hAnsi="Courier New" w:cs="Courier New"/>
    </w:rPr>
  </w:style>
  <w:style w:type="character" w:customStyle="1" w:styleId="WW8Num14z2">
    <w:name w:val="WW8Num14z2"/>
    <w:rsid w:val="00613236"/>
    <w:rPr>
      <w:rFonts w:ascii="Wingdings" w:hAnsi="Wingdings" w:cs="Wingdings"/>
    </w:rPr>
  </w:style>
  <w:style w:type="character" w:customStyle="1" w:styleId="WW-DefaultParagraphFont">
    <w:name w:val="WW-Default Paragraph Font"/>
    <w:rsid w:val="00613236"/>
  </w:style>
  <w:style w:type="character" w:customStyle="1" w:styleId="WW8Num1z0">
    <w:name w:val="WW8Num1z0"/>
    <w:rsid w:val="00613236"/>
    <w:rPr>
      <w:rFonts w:ascii="Symbol" w:hAnsi="Symbol" w:cs="Symbol"/>
    </w:rPr>
  </w:style>
  <w:style w:type="character" w:customStyle="1" w:styleId="WW8Num1z1">
    <w:name w:val="WW8Num1z1"/>
    <w:rsid w:val="00613236"/>
    <w:rPr>
      <w:rFonts w:ascii="Courier New" w:hAnsi="Courier New" w:cs="Courier New"/>
    </w:rPr>
  </w:style>
  <w:style w:type="character" w:customStyle="1" w:styleId="WW8Num1z2">
    <w:name w:val="WW8Num1z2"/>
    <w:rsid w:val="00613236"/>
    <w:rPr>
      <w:rFonts w:ascii="Wingdings" w:hAnsi="Wingdings" w:cs="Wingdings"/>
    </w:rPr>
  </w:style>
  <w:style w:type="character" w:customStyle="1" w:styleId="WW8Num3z1">
    <w:name w:val="WW8Num3z1"/>
    <w:rsid w:val="00613236"/>
    <w:rPr>
      <w:rFonts w:ascii="Courier New" w:hAnsi="Courier New" w:cs="Courier New"/>
    </w:rPr>
  </w:style>
  <w:style w:type="character" w:customStyle="1" w:styleId="WW8Num3z2">
    <w:name w:val="WW8Num3z2"/>
    <w:rsid w:val="00613236"/>
    <w:rPr>
      <w:rFonts w:ascii="Wingdings" w:hAnsi="Wingdings" w:cs="Wingdings"/>
    </w:rPr>
  </w:style>
  <w:style w:type="character" w:customStyle="1" w:styleId="WW8Num4z1">
    <w:name w:val="WW8Num4z1"/>
    <w:rsid w:val="00613236"/>
    <w:rPr>
      <w:rFonts w:ascii="Courier New" w:hAnsi="Courier New" w:cs="Courier New"/>
    </w:rPr>
  </w:style>
  <w:style w:type="character" w:customStyle="1" w:styleId="WW8Num4z2">
    <w:name w:val="WW8Num4z2"/>
    <w:rsid w:val="00613236"/>
    <w:rPr>
      <w:rFonts w:ascii="Wingdings" w:hAnsi="Wingdings" w:cs="Wingdings"/>
    </w:rPr>
  </w:style>
  <w:style w:type="character" w:customStyle="1" w:styleId="WW8Num5z1">
    <w:name w:val="WW8Num5z1"/>
    <w:rsid w:val="00613236"/>
    <w:rPr>
      <w:rFonts w:ascii="Courier New" w:hAnsi="Courier New" w:cs="Courier New"/>
    </w:rPr>
  </w:style>
  <w:style w:type="character" w:customStyle="1" w:styleId="WW8Num5z2">
    <w:name w:val="WW8Num5z2"/>
    <w:rsid w:val="00613236"/>
    <w:rPr>
      <w:rFonts w:ascii="Wingdings" w:hAnsi="Wingdings" w:cs="Wingdings"/>
    </w:rPr>
  </w:style>
  <w:style w:type="character" w:customStyle="1" w:styleId="WW8Num6z1">
    <w:name w:val="WW8Num6z1"/>
    <w:rsid w:val="00613236"/>
    <w:rPr>
      <w:rFonts w:ascii="Courier New" w:hAnsi="Courier New" w:cs="Courier New"/>
    </w:rPr>
  </w:style>
  <w:style w:type="character" w:customStyle="1" w:styleId="WW8Num6z2">
    <w:name w:val="WW8Num6z2"/>
    <w:rsid w:val="00613236"/>
    <w:rPr>
      <w:rFonts w:ascii="Wingdings" w:hAnsi="Wingdings" w:cs="Wingdings"/>
    </w:rPr>
  </w:style>
  <w:style w:type="character" w:customStyle="1" w:styleId="WW-DefaultParagraphFont1">
    <w:name w:val="WW-Default Paragraph Font1"/>
    <w:rsid w:val="00613236"/>
  </w:style>
  <w:style w:type="character" w:customStyle="1" w:styleId="Bullets">
    <w:name w:val="Bullets"/>
    <w:rsid w:val="00613236"/>
    <w:rPr>
      <w:rFonts w:ascii="OpenSymbol" w:eastAsia="OpenSymbol" w:hAnsi="OpenSymbol" w:cs="OpenSymbol"/>
    </w:rPr>
  </w:style>
  <w:style w:type="character" w:styleId="LineNumber">
    <w:name w:val="line number"/>
    <w:basedOn w:val="WW-DefaultParagraphFont"/>
    <w:rsid w:val="00613236"/>
  </w:style>
  <w:style w:type="paragraph" w:customStyle="1" w:styleId="Heading">
    <w:name w:val="Heading"/>
    <w:basedOn w:val="Normal"/>
    <w:next w:val="BodyText"/>
    <w:rsid w:val="0061323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613236"/>
    <w:pPr>
      <w:spacing w:after="120"/>
    </w:pPr>
  </w:style>
  <w:style w:type="paragraph" w:styleId="List">
    <w:name w:val="List"/>
    <w:basedOn w:val="BodyText"/>
    <w:rsid w:val="00613236"/>
    <w:rPr>
      <w:rFonts w:cs="Mangal"/>
    </w:rPr>
  </w:style>
  <w:style w:type="paragraph" w:styleId="Caption">
    <w:name w:val="caption"/>
    <w:basedOn w:val="Normal"/>
    <w:qFormat/>
    <w:rsid w:val="0061323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1323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13236"/>
    <w:pPr>
      <w:spacing w:after="200"/>
      <w:ind w:left="720"/>
      <w:contextualSpacing/>
    </w:pPr>
  </w:style>
  <w:style w:type="paragraph" w:customStyle="1" w:styleId="TableContents">
    <w:name w:val="Table Contents"/>
    <w:basedOn w:val="Normal"/>
    <w:rsid w:val="00613236"/>
    <w:pPr>
      <w:suppressLineNumbers/>
    </w:pPr>
  </w:style>
  <w:style w:type="paragraph" w:customStyle="1" w:styleId="TableHeading">
    <w:name w:val="Table Heading"/>
    <w:basedOn w:val="TableContents"/>
    <w:rsid w:val="00613236"/>
    <w:pPr>
      <w:jc w:val="center"/>
    </w:pPr>
    <w:rPr>
      <w:b/>
      <w:bCs/>
    </w:rPr>
  </w:style>
  <w:style w:type="paragraph" w:styleId="NoSpacing">
    <w:name w:val="No Spacing"/>
    <w:qFormat/>
    <w:rsid w:val="00613236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rsid w:val="00613236"/>
    <w:pPr>
      <w:suppressLineNumbers/>
      <w:tabs>
        <w:tab w:val="center" w:pos="5345"/>
        <w:tab w:val="right" w:pos="10690"/>
      </w:tabs>
    </w:pPr>
  </w:style>
  <w:style w:type="paragraph" w:styleId="NormalWeb">
    <w:name w:val="Normal (Web)"/>
    <w:basedOn w:val="Normal"/>
    <w:uiPriority w:val="99"/>
    <w:rsid w:val="0046073D"/>
    <w:pPr>
      <w:spacing w:before="28" w:after="115" w:line="100" w:lineRule="atLeast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AF3A70"/>
    <w:rPr>
      <w:color w:val="0000FF"/>
      <w:u w:val="single"/>
    </w:rPr>
  </w:style>
  <w:style w:type="paragraph" w:customStyle="1" w:styleId="Default">
    <w:name w:val="Default"/>
    <w:rsid w:val="0014628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4C65FD"/>
  </w:style>
  <w:style w:type="character" w:styleId="Emphasis">
    <w:name w:val="Emphasis"/>
    <w:uiPriority w:val="20"/>
    <w:qFormat/>
    <w:rsid w:val="004C65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ghadkar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53C37-3206-48AA-AB3D-8738E77A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Links>
    <vt:vector size="6" baseType="variant">
      <vt:variant>
        <vt:i4>2490458</vt:i4>
      </vt:variant>
      <vt:variant>
        <vt:i4>0</vt:i4>
      </vt:variant>
      <vt:variant>
        <vt:i4>0</vt:i4>
      </vt:variant>
      <vt:variant>
        <vt:i4>5</vt:i4>
      </vt:variant>
      <vt:variant>
        <vt:lpwstr>mailto:shubhamrahud7@gmail.com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Shub's</cp:lastModifiedBy>
  <cp:revision>25</cp:revision>
  <cp:lastPrinted>2018-11-15T06:13:00Z</cp:lastPrinted>
  <dcterms:created xsi:type="dcterms:W3CDTF">2018-12-12T19:05:00Z</dcterms:created>
  <dcterms:modified xsi:type="dcterms:W3CDTF">2020-01-04T10:45:00Z</dcterms:modified>
</cp:coreProperties>
</file>