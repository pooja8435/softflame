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rPr>
          <w:rFonts w:ascii="Arial Black" w:cs="Cambria" w:hAnsi="Arial Black"/>
          <w:b/>
        </w:rPr>
      </w:pPr>
    </w:p>
    <w:tbl>
      <w:tblPr>
        <w:tblW w:w="0" w:type="auto"/>
        <w:tblInd w:w="108" w:type="dxa"/>
        <w:tblLayout w:type="fixed"/>
        <w:tblLook w:val="0000" w:firstRow="0" w:lastRow="0" w:firstColumn="0" w:lastColumn="0" w:noHBand="0" w:noVBand="0"/>
      </w:tblPr>
      <w:tblGrid>
        <w:gridCol w:w="5830"/>
        <w:gridCol w:w="5035"/>
      </w:tblGrid>
      <w:tr>
        <w:trPr>
          <w:trHeight w:val="1247" w:hRule="atLeast"/>
        </w:trPr>
        <w:tc>
          <w:tcPr>
            <w:tcW w:w="5830" w:type="dxa"/>
            <w:tcBorders/>
            <w:shd w:val="clear" w:color="auto" w:fill="auto"/>
          </w:tcPr>
          <w:p>
            <w:pPr>
              <w:pStyle w:val="style0"/>
              <w:tabs>
                <w:tab w:val="left" w:leader="none" w:pos="5820"/>
              </w:tabs>
              <w:rPr>
                <w:b/>
                <w:sz w:val="22"/>
                <w:szCs w:val="22"/>
              </w:rPr>
            </w:pPr>
            <w:r>
              <w:rPr>
                <w:b/>
                <w:sz w:val="22"/>
                <w:szCs w:val="22"/>
              </w:rPr>
              <w:t>KANCHAN SHANKAR GHALI</w:t>
            </w:r>
          </w:p>
          <w:p>
            <w:pPr>
              <w:pStyle w:val="style0"/>
              <w:tabs>
                <w:tab w:val="left" w:leader="none" w:pos="5820"/>
              </w:tabs>
              <w:spacing w:lineRule="auto" w:line="276"/>
              <w:rPr>
                <w:b/>
                <w:sz w:val="22"/>
                <w:szCs w:val="22"/>
              </w:rPr>
            </w:pPr>
            <w:r>
              <w:rPr>
                <w:b/>
                <w:sz w:val="22"/>
                <w:szCs w:val="22"/>
              </w:rPr>
              <w:t>i</w:t>
            </w:r>
            <w:r>
              <w:rPr>
                <w:b/>
                <w:sz w:val="22"/>
                <w:szCs w:val="22"/>
              </w:rPr>
              <w:t>OS Developer</w:t>
            </w:r>
          </w:p>
          <w:p>
            <w:pPr>
              <w:pStyle w:val="style0"/>
              <w:tabs>
                <w:tab w:val="left" w:leader="none" w:pos="5820"/>
              </w:tabs>
              <w:spacing w:lineRule="auto" w:line="276"/>
              <w:rPr>
                <w:b/>
                <w:bCs/>
                <w:sz w:val="22"/>
                <w:szCs w:val="22"/>
                <w:u w:val="single"/>
                <w:lang w:val="it-IT"/>
              </w:rPr>
            </w:pPr>
            <w:r>
              <w:rPr>
                <w:b/>
                <w:sz w:val="22"/>
                <w:szCs w:val="22"/>
              </w:rPr>
              <w:t>Email-</w:t>
            </w:r>
            <w:r>
              <w:rPr>
                <w:b/>
                <w:sz w:val="22"/>
                <w:szCs w:val="22"/>
              </w:rPr>
              <w:t xml:space="preserve">ID    </w:t>
            </w:r>
            <w:r>
              <w:rPr>
                <w:b/>
                <w:sz w:val="22"/>
                <w:szCs w:val="22"/>
              </w:rPr>
              <w:t xml:space="preserve"> </w:t>
            </w:r>
            <w:r>
              <w:rPr>
                <w:b/>
                <w:sz w:val="22"/>
                <w:szCs w:val="22"/>
              </w:rPr>
              <w:t xml:space="preserve"> : </w:t>
            </w:r>
            <w:r>
              <w:rPr>
                <w:b/>
                <w:color w:val="0070c0"/>
                <w:sz w:val="22"/>
                <w:szCs w:val="22"/>
              </w:rPr>
              <w:t>kanchanghali30@gmail.com</w:t>
            </w:r>
            <w:r>
              <w:rPr>
                <w:sz w:val="22"/>
                <w:szCs w:val="22"/>
              </w:rPr>
              <w:t xml:space="preserve"> </w:t>
            </w:r>
            <w:r>
              <w:rPr>
                <w:b/>
                <w:sz w:val="22"/>
                <w:szCs w:val="22"/>
              </w:rPr>
              <w:t xml:space="preserve">   </w:t>
            </w:r>
          </w:p>
          <w:p>
            <w:pPr>
              <w:pStyle w:val="style0"/>
              <w:tabs>
                <w:tab w:val="left" w:leader="none" w:pos="5820"/>
              </w:tabs>
              <w:spacing w:lineRule="auto" w:line="276"/>
              <w:rPr>
                <w:color w:val="0070c0"/>
                <w:sz w:val="22"/>
                <w:szCs w:val="22"/>
              </w:rPr>
            </w:pPr>
            <w:r>
              <w:rPr>
                <w:b/>
                <w:noProof/>
                <w:sz w:val="22"/>
                <w:szCs w:val="22"/>
                <w:lang w:eastAsia="en-US"/>
              </w:rPr>
              <w:pict>
                <v:shapetype id="_x0000_t32" coordsize="21600,21600" o:spt="32" o:oned="t" path="m,l21600,21600e">
                  <v:path arrowok="t" fillok="f" o:connecttype="none"/>
                  <o:lock v:ext="edit" shapetype="t"/>
                </v:shapetype>
                <v:shape id="1028" type="#_x0000_t32" filled="f" style="position:absolute;margin-left:-8.4pt;margin-top:34.15pt;width:556.5pt;height:0.0pt;z-index:2;mso-position-horizontal-relative:text;mso-position-vertical-relative:text;mso-width-relative:page;mso-height-relative:page;mso-wrap-distance-left:0.0pt;mso-wrap-distance-right:0.0pt;visibility:visible;">
                  <v:fill/>
                  <v:path o:connecttype="none" fillok="f" arrowok="t"/>
                </v:shape>
              </w:pict>
            </w:r>
            <w:r>
              <w:rPr>
                <w:b/>
                <w:sz w:val="22"/>
                <w:szCs w:val="22"/>
              </w:rPr>
              <w:t>Mobile No</w:t>
            </w:r>
            <w:r>
              <w:rPr>
                <w:sz w:val="22"/>
                <w:szCs w:val="22"/>
              </w:rPr>
              <w:t>.</w:t>
            </w:r>
            <w:r>
              <w:rPr>
                <w:sz w:val="22"/>
                <w:szCs w:val="22"/>
              </w:rPr>
              <w:t xml:space="preserve"> </w:t>
            </w:r>
            <w:r>
              <w:rPr>
                <w:sz w:val="22"/>
                <w:szCs w:val="22"/>
              </w:rPr>
              <w:t xml:space="preserve"> </w:t>
            </w:r>
            <w:r>
              <w:rPr>
                <w:b/>
                <w:sz w:val="22"/>
                <w:szCs w:val="22"/>
              </w:rPr>
              <w:t>:</w:t>
            </w:r>
            <w:r>
              <w:rPr>
                <w:sz w:val="22"/>
                <w:szCs w:val="22"/>
              </w:rPr>
              <w:t xml:space="preserve"> </w:t>
            </w:r>
            <w:r>
              <w:rPr>
                <w:b/>
                <w:sz w:val="22"/>
                <w:szCs w:val="22"/>
              </w:rPr>
              <w:t>+91</w:t>
            </w:r>
            <w:r>
              <w:rPr>
                <w:b/>
                <w:sz w:val="22"/>
                <w:szCs w:val="22"/>
                <w:lang w:val="en-IN"/>
              </w:rPr>
              <w:t>880568856</w:t>
            </w:r>
            <w:r>
              <w:rPr>
                <w:b/>
                <w:sz w:val="22"/>
                <w:szCs w:val="22"/>
                <w:lang w:val="en-IN"/>
              </w:rPr>
              <w:t>0,</w:t>
            </w:r>
            <w:r>
              <w:rPr>
                <w:b/>
                <w:sz w:val="22"/>
                <w:szCs w:val="22"/>
                <w:lang w:val="en-IN"/>
              </w:rPr>
              <w:t xml:space="preserve"> 8275918332</w:t>
            </w:r>
          </w:p>
        </w:tc>
        <w:tc>
          <w:tcPr>
            <w:tcW w:w="5035" w:type="dxa"/>
            <w:tcBorders/>
            <w:shd w:val="clear" w:color="auto" w:fill="auto"/>
          </w:tcPr>
          <w:p>
            <w:pPr>
              <w:pStyle w:val="style0"/>
              <w:snapToGrid w:val="false"/>
              <w:jc w:val="center"/>
              <w:rPr>
                <w:rFonts w:ascii="Arial Black" w:cs="Cambria" w:hAnsi="Arial Black"/>
                <w:b/>
                <w:sz w:val="20"/>
                <w:szCs w:val="20"/>
              </w:rPr>
            </w:pPr>
          </w:p>
          <w:p>
            <w:pPr>
              <w:pStyle w:val="style0"/>
              <w:jc w:val="right"/>
              <w:rPr>
                <w:rFonts w:ascii="Arial Black" w:hAnsi="Arial Black"/>
              </w:rPr>
            </w:pPr>
            <w:r>
              <w:rPr>
                <w:rFonts w:ascii="Arial Black" w:cs="Cambria" w:hAnsi="Arial Black"/>
                <w:color w:val="0070c0"/>
                <w:sz w:val="20"/>
                <w:szCs w:val="20"/>
              </w:rPr>
              <w:t xml:space="preserve">                                           </w:t>
            </w:r>
          </w:p>
        </w:tc>
      </w:tr>
    </w:tbl>
    <w:p>
      <w:pPr>
        <w:pStyle w:val="style0"/>
        <w:jc w:val="both"/>
        <w:rPr>
          <w:rFonts w:ascii="Arial Black" w:cs="Cambria" w:hAnsi="Arial Black"/>
          <w:sz w:val="20"/>
          <w:szCs w:val="20"/>
        </w:rPr>
      </w:pPr>
    </w:p>
    <w:p>
      <w:pPr>
        <w:pStyle w:val="style0"/>
        <w:jc w:val="both"/>
        <w:rPr>
          <w:rFonts w:ascii="Arial Black" w:cs="Cambria" w:hAnsi="Arial Black"/>
          <w:sz w:val="20"/>
          <w:szCs w:val="20"/>
        </w:rPr>
      </w:pPr>
    </w:p>
    <w:p>
      <w:pPr>
        <w:pStyle w:val="style0"/>
        <w:jc w:val="both"/>
        <w:rPr>
          <w:rFonts w:ascii="Arial Black" w:cs="Cambria" w:hAnsi="Arial Black"/>
          <w:sz w:val="20"/>
          <w:szCs w:val="20"/>
        </w:rPr>
      </w:pPr>
    </w:p>
    <w:tbl>
      <w:tblPr>
        <w:tblpPr w:leftFromText="180" w:rightFromText="180" w:topFromText="0" w:bottomFromText="0" w:vertAnchor="text" w:horzAnchor="margin" w:tblpXSpec="left" w:tblpY="-66"/>
        <w:tblW w:w="10786" w:type="dxa"/>
        <w:tblLayout w:type="fixed"/>
        <w:tblCellMar>
          <w:left w:w="0" w:type="dxa"/>
          <w:right w:w="0" w:type="dxa"/>
        </w:tblCellMar>
        <w:tblLook w:val="0000" w:firstRow="0" w:lastRow="0" w:firstColumn="0" w:lastColumn="0" w:noHBand="0" w:noVBand="0"/>
      </w:tblPr>
      <w:tblGrid>
        <w:gridCol w:w="2531"/>
        <w:gridCol w:w="8176"/>
        <w:gridCol w:w="39"/>
        <w:gridCol w:w="40"/>
      </w:tblGrid>
      <w:tr>
        <w:trPr>
          <w:trHeight w:val="388" w:hRule="atLeast"/>
        </w:trPr>
        <w:tc>
          <w:tcPr>
            <w:tcW w:w="2531" w:type="dxa"/>
            <w:tcBorders>
              <w:top w:val="single" w:sz="4" w:space="0" w:color="000000"/>
              <w:left w:val="single" w:sz="4" w:space="0" w:color="000000"/>
              <w:bottom w:val="single" w:sz="4" w:space="0" w:color="000000"/>
            </w:tcBorders>
            <w:shd w:val="clear" w:color="auto" w:fill="dfdfdf"/>
            <w:vAlign w:val="center"/>
          </w:tcPr>
          <w:p>
            <w:pPr>
              <w:pStyle w:val="style0"/>
              <w:rPr>
                <w:b/>
              </w:rPr>
            </w:pPr>
            <w:r>
              <w:rPr>
                <w:b/>
              </w:rPr>
              <w:t>CAREER OBJECTIVE</w:t>
            </w:r>
          </w:p>
        </w:tc>
        <w:tc>
          <w:tcPr>
            <w:tcW w:w="8176" w:type="dxa"/>
            <w:tcBorders>
              <w:left w:val="single" w:sz="4" w:space="0" w:color="000000"/>
            </w:tcBorders>
            <w:shd w:val="clear" w:color="auto" w:fill="auto"/>
          </w:tcPr>
          <w:p>
            <w:pPr>
              <w:pStyle w:val="style0"/>
              <w:snapToGrid w:val="false"/>
              <w:rPr>
                <w:rFonts w:ascii="Arial Black" w:cs="Cambria" w:hAnsi="Arial Black"/>
                <w:b/>
                <w:sz w:val="20"/>
                <w:szCs w:val="20"/>
              </w:rPr>
            </w:pPr>
          </w:p>
        </w:tc>
        <w:tc>
          <w:tcPr>
            <w:tcW w:w="39" w:type="dxa"/>
            <w:tcBorders/>
            <w:shd w:val="clear" w:color="auto" w:fill="auto"/>
          </w:tcPr>
          <w:p>
            <w:pPr>
              <w:pStyle w:val="style0"/>
              <w:snapToGrid w:val="false"/>
              <w:rPr>
                <w:rFonts w:ascii="Arial Black" w:cs="Cambria" w:hAnsi="Arial Black"/>
                <w:sz w:val="20"/>
                <w:szCs w:val="20"/>
              </w:rPr>
            </w:pPr>
          </w:p>
        </w:tc>
        <w:tc>
          <w:tcPr>
            <w:tcW w:w="40" w:type="dxa"/>
            <w:tcBorders/>
            <w:shd w:val="clear" w:color="auto" w:fill="auto"/>
          </w:tcPr>
          <w:p>
            <w:pPr>
              <w:pStyle w:val="style0"/>
              <w:snapToGrid w:val="false"/>
              <w:rPr>
                <w:rFonts w:ascii="Arial Black" w:cs="Cambria" w:hAnsi="Arial Black"/>
                <w:sz w:val="20"/>
                <w:szCs w:val="20"/>
              </w:rPr>
            </w:pPr>
          </w:p>
        </w:tc>
      </w:tr>
      <w:tr>
        <w:tblPrEx>
          <w:tblCellMar>
            <w:left w:w="108" w:type="dxa"/>
            <w:right w:w="108" w:type="dxa"/>
          </w:tblCellMar>
        </w:tblPrEx>
        <w:trPr>
          <w:cantSplit/>
          <w:trHeight w:val="912" w:hRule="atLeast"/>
        </w:trPr>
        <w:tc>
          <w:tcPr>
            <w:tcW w:w="1078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rPr/>
            </w:pPr>
            <w:r>
              <w:t xml:space="preserve">To take a challenging and high performance oriented role in the field of Computer engineering and implement the expertise and experience gained in this field to develop complex project with efficiency and quality. </w:t>
            </w:r>
          </w:p>
        </w:tc>
      </w:tr>
    </w:tbl>
    <w:p>
      <w:pPr>
        <w:pStyle w:val="style0"/>
        <w:rPr/>
      </w:pPr>
    </w:p>
    <w:tbl>
      <w:tblPr>
        <w:tblpPr w:leftFromText="180" w:rightFromText="180" w:topFromText="0" w:bottomFromText="0" w:vertAnchor="text" w:horzAnchor="margin" w:tblpXSpec="left" w:tblpY="319"/>
        <w:tblW w:w="10776" w:type="dxa"/>
        <w:tblLayout w:type="fixed"/>
        <w:tblCellMar>
          <w:left w:w="0" w:type="dxa"/>
          <w:right w:w="0" w:type="dxa"/>
        </w:tblCellMar>
        <w:tblLook w:val="0000" w:firstRow="0" w:lastRow="0" w:firstColumn="0" w:lastColumn="0" w:noHBand="0" w:noVBand="0"/>
      </w:tblPr>
      <w:tblGrid>
        <w:gridCol w:w="2558"/>
        <w:gridCol w:w="8081"/>
        <w:gridCol w:w="40"/>
        <w:gridCol w:w="41"/>
        <w:gridCol w:w="56"/>
      </w:tblGrid>
      <w:tr>
        <w:trPr>
          <w:gridAfter w:val="1"/>
          <w:wAfter w:w="56" w:type="dxa"/>
          <w:trHeight w:val="427" w:hRule="atLeast"/>
        </w:trPr>
        <w:tc>
          <w:tcPr>
            <w:tcW w:w="2558" w:type="dxa"/>
            <w:tcBorders>
              <w:top w:val="single" w:sz="4" w:space="0" w:color="000000"/>
              <w:left w:val="single" w:sz="4" w:space="0" w:color="000000"/>
              <w:bottom w:val="single" w:sz="4" w:space="0" w:color="000000"/>
            </w:tcBorders>
            <w:shd w:val="clear" w:color="auto" w:fill="dfdfdf"/>
            <w:vAlign w:val="center"/>
          </w:tcPr>
          <w:p>
            <w:pPr>
              <w:pStyle w:val="style0"/>
              <w:rPr>
                <w:b/>
              </w:rPr>
            </w:pPr>
            <w:r>
              <w:rPr>
                <w:b/>
              </w:rPr>
              <w:t>EDUCATION</w:t>
            </w:r>
          </w:p>
        </w:tc>
        <w:tc>
          <w:tcPr>
            <w:tcW w:w="8081" w:type="dxa"/>
            <w:tcBorders>
              <w:left w:val="single" w:sz="4" w:space="0" w:color="000000"/>
            </w:tcBorders>
            <w:shd w:val="clear" w:color="auto" w:fill="auto"/>
          </w:tcPr>
          <w:p>
            <w:pPr>
              <w:pStyle w:val="style0"/>
              <w:snapToGrid w:val="false"/>
              <w:rPr>
                <w:rFonts w:ascii="Arial Black" w:cs="Cambria" w:hAnsi="Arial Black"/>
                <w:b/>
                <w:sz w:val="20"/>
                <w:szCs w:val="20"/>
              </w:rPr>
            </w:pPr>
          </w:p>
        </w:tc>
        <w:tc>
          <w:tcPr>
            <w:tcW w:w="40" w:type="dxa"/>
            <w:tcBorders/>
            <w:shd w:val="clear" w:color="auto" w:fill="auto"/>
          </w:tcPr>
          <w:p>
            <w:pPr>
              <w:pStyle w:val="style0"/>
              <w:snapToGrid w:val="false"/>
              <w:rPr>
                <w:rFonts w:ascii="Arial Black" w:cs="Cambria" w:hAnsi="Arial Black"/>
                <w:sz w:val="20"/>
                <w:szCs w:val="20"/>
              </w:rPr>
            </w:pPr>
          </w:p>
        </w:tc>
        <w:tc>
          <w:tcPr>
            <w:tcW w:w="41" w:type="dxa"/>
            <w:tcBorders/>
            <w:shd w:val="clear" w:color="auto" w:fill="auto"/>
          </w:tcPr>
          <w:p>
            <w:pPr>
              <w:pStyle w:val="style0"/>
              <w:snapToGrid w:val="false"/>
              <w:rPr>
                <w:rFonts w:ascii="Arial Black" w:cs="Cambria" w:hAnsi="Arial Black"/>
                <w:sz w:val="20"/>
                <w:szCs w:val="20"/>
              </w:rPr>
            </w:pPr>
          </w:p>
        </w:tc>
      </w:tr>
      <w:tr>
        <w:tblPrEx>
          <w:tblCellMar>
            <w:left w:w="108" w:type="dxa"/>
            <w:right w:w="108" w:type="dxa"/>
          </w:tblCellMar>
        </w:tblPrEx>
        <w:trPr>
          <w:cantSplit/>
          <w:trHeight w:val="527" w:hRule="atLeast"/>
        </w:trPr>
        <w:tc>
          <w:tcPr>
            <w:tcW w:w="1077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179"/>
              <w:numPr>
                <w:ilvl w:val="0"/>
                <w:numId w:val="18"/>
              </w:numPr>
              <w:suppressAutoHyphens w:val="false"/>
              <w:spacing w:before="120" w:lineRule="auto" w:line="276"/>
              <w:jc w:val="both"/>
              <w:rPr>
                <w:b/>
              </w:rPr>
            </w:pPr>
            <w:r>
              <w:rPr>
                <w:b w:val="false"/>
              </w:rPr>
              <w:t>B.E.</w:t>
            </w:r>
            <w:r>
              <w:t xml:space="preserve"> </w:t>
            </w:r>
            <w:r>
              <w:t>(</w:t>
            </w:r>
            <w:r>
              <w:rPr>
                <w:b/>
              </w:rPr>
              <w:t>Computer</w:t>
            </w:r>
            <w:r>
              <w:rPr>
                <w:b/>
              </w:rPr>
              <w:t xml:space="preserve"> </w:t>
            </w:r>
            <w:r>
              <w:rPr>
                <w:b/>
              </w:rPr>
              <w:t>Science</w:t>
            </w:r>
            <w:r>
              <w:rPr>
                <w:b/>
              </w:rPr>
              <w:t xml:space="preserve"> </w:t>
            </w:r>
            <w:r>
              <w:rPr>
                <w:b/>
              </w:rPr>
              <w:t>and</w:t>
            </w:r>
            <w:r>
              <w:rPr>
                <w:b/>
              </w:rPr>
              <w:t xml:space="preserve"> </w:t>
            </w:r>
            <w:r>
              <w:rPr>
                <w:b/>
              </w:rPr>
              <w:t>Engineering</w:t>
            </w:r>
            <w:r>
              <w:t>)</w:t>
            </w:r>
            <w:r>
              <w:t xml:space="preserve"> </w:t>
            </w:r>
            <w:r>
              <w:t>from</w:t>
            </w:r>
            <w:r>
              <w:t xml:space="preserve"> </w:t>
            </w:r>
            <w:r>
              <w:t>Sanjeevan</w:t>
            </w:r>
            <w:r>
              <w:t xml:space="preserve"> </w:t>
            </w:r>
            <w:r>
              <w:t>Engineering</w:t>
            </w:r>
            <w:r>
              <w:t xml:space="preserve"> </w:t>
            </w:r>
            <w:r>
              <w:t>and</w:t>
            </w:r>
            <w:r>
              <w:t xml:space="preserve"> </w:t>
            </w:r>
            <w:r>
              <w:t>Technology</w:t>
            </w:r>
            <w:r>
              <w:t xml:space="preserve"> </w:t>
            </w:r>
            <w:r>
              <w:t>Institute</w:t>
            </w:r>
            <w:r>
              <w:t xml:space="preserve"> </w:t>
            </w:r>
            <w:r>
              <w:rPr>
                <w:b/>
              </w:rPr>
              <w:t>affiliated</w:t>
            </w:r>
            <w:r>
              <w:t xml:space="preserve"> </w:t>
            </w:r>
            <w:r>
              <w:t>to</w:t>
            </w:r>
            <w:r>
              <w:t xml:space="preserve"> </w:t>
            </w:r>
            <w:r>
              <w:rPr>
                <w:b/>
              </w:rPr>
              <w:t>Shivaji</w:t>
            </w:r>
            <w:r>
              <w:rPr>
                <w:b/>
              </w:rPr>
              <w:t xml:space="preserve"> </w:t>
            </w:r>
            <w:r>
              <w:rPr>
                <w:b/>
              </w:rPr>
              <w:t>University</w:t>
            </w:r>
            <w:r>
              <w:rPr>
                <w:b/>
              </w:rPr>
              <w:t>,</w:t>
            </w:r>
            <w:r>
              <w:rPr>
                <w:b/>
              </w:rPr>
              <w:t xml:space="preserve"> </w:t>
            </w:r>
            <w:r>
              <w:rPr>
                <w:b/>
              </w:rPr>
              <w:t>2015</w:t>
            </w:r>
            <w:r>
              <w:rPr>
                <w:b/>
              </w:rPr>
              <w:t xml:space="preserve"> </w:t>
            </w:r>
          </w:p>
          <w:p>
            <w:pPr>
              <w:pStyle w:val="style179"/>
              <w:numPr>
                <w:ilvl w:val="0"/>
                <w:numId w:val="18"/>
              </w:numPr>
              <w:suppressAutoHyphens w:val="false"/>
              <w:spacing w:before="120" w:lineRule="auto" w:line="276"/>
              <w:jc w:val="both"/>
              <w:rPr>
                <w:b/>
              </w:rPr>
            </w:pPr>
            <w:r>
              <w:t xml:space="preserve"> </w:t>
            </w:r>
            <w:r>
              <w:rPr>
                <w:b w:val="false"/>
                <w:bCs w:val="false"/>
              </w:rPr>
              <w:t>Diploma</w:t>
            </w:r>
            <w:r>
              <w:rPr>
                <w:b/>
              </w:rPr>
              <w:t xml:space="preserve"> (</w:t>
            </w:r>
            <w:r>
              <w:rPr>
                <w:b/>
              </w:rPr>
              <w:t xml:space="preserve">Computer </w:t>
            </w:r>
            <w:r>
              <w:rPr>
                <w:b/>
              </w:rPr>
              <w:t>Engineeing</w:t>
            </w:r>
            <w:r>
              <w:rPr>
                <w:b/>
              </w:rPr>
              <w:t>)</w:t>
            </w:r>
            <w:r>
              <w:rPr>
                <w:b/>
              </w:rPr>
              <w:t xml:space="preserve"> </w:t>
            </w:r>
            <w:r>
              <w:rPr>
                <w:b w:val="false"/>
                <w:bCs w:val="false"/>
              </w:rPr>
              <w:t>from</w:t>
            </w:r>
            <w:r>
              <w:rPr>
                <w:b/>
              </w:rPr>
              <w:t xml:space="preserve"> </w:t>
            </w:r>
            <w:r>
              <w:rPr>
                <w:b w:val="false"/>
                <w:bCs w:val="false"/>
              </w:rPr>
              <w:t xml:space="preserve">Dr. A. </w:t>
            </w:r>
            <w:r>
              <w:rPr>
                <w:b w:val="false"/>
                <w:bCs w:val="false"/>
              </w:rPr>
              <w:t xml:space="preserve">D. Shinde </w:t>
            </w:r>
            <w:r>
              <w:rPr>
                <w:b w:val="false"/>
                <w:bCs w:val="false"/>
              </w:rPr>
              <w:t xml:space="preserve">Institute of </w:t>
            </w:r>
            <w:r>
              <w:rPr>
                <w:b w:val="false"/>
                <w:bCs w:val="false"/>
              </w:rPr>
              <w:t>Technology Bhadgao</w:t>
            </w:r>
            <w:r>
              <w:rPr>
                <w:b w:val="false"/>
                <w:bCs w:val="false"/>
              </w:rPr>
              <w:t>n</w:t>
            </w:r>
            <w:r>
              <w:rPr>
                <w:b w:val="false"/>
                <w:bCs w:val="false"/>
              </w:rPr>
              <w:t xml:space="preserve">  </w:t>
            </w:r>
            <w:r>
              <w:rPr>
                <w:b/>
              </w:rPr>
              <w:t xml:space="preserve"> </w:t>
            </w:r>
          </w:p>
          <w:p>
            <w:pPr>
              <w:pStyle w:val="style179"/>
              <w:numPr>
                <w:ilvl w:val="0"/>
                <w:numId w:val="0"/>
              </w:numPr>
              <w:suppressAutoHyphens w:val="false"/>
              <w:spacing w:before="120" w:lineRule="auto" w:line="276"/>
              <w:ind w:left="720" w:firstLine="0"/>
              <w:jc w:val="both"/>
              <w:rPr>
                <w:b/>
              </w:rPr>
            </w:pPr>
            <w:r>
              <w:rPr>
                <w:b/>
              </w:rPr>
              <w:t xml:space="preserve"> </w:t>
            </w:r>
            <w:r>
              <w:rPr>
                <w:b/>
              </w:rPr>
              <w:t>MSBTE</w:t>
            </w:r>
            <w:r>
              <w:rPr>
                <w:b/>
              </w:rPr>
              <w:t>, 201</w:t>
            </w:r>
            <w:r>
              <w:rPr>
                <w:b/>
              </w:rPr>
              <w:t>2</w:t>
            </w:r>
          </w:p>
          <w:p>
            <w:pPr>
              <w:pStyle w:val="style0"/>
              <w:suppressAutoHyphens w:val="false"/>
              <w:spacing w:before="120"/>
              <w:jc w:val="both"/>
              <w:rPr/>
            </w:pPr>
          </w:p>
        </w:tc>
      </w:tr>
    </w:tbl>
    <w:p>
      <w:pPr>
        <w:pStyle w:val="style0"/>
        <w:rPr>
          <w:rFonts w:ascii="Arial Black" w:hAnsi="Arial Black"/>
        </w:rPr>
      </w:pPr>
    </w:p>
    <w:p>
      <w:pPr>
        <w:pStyle w:val="style0"/>
        <w:rPr>
          <w:rFonts w:ascii="Arial Black" w:hAnsi="Arial Black"/>
        </w:rPr>
      </w:pPr>
    </w:p>
    <w:tbl>
      <w:tblPr>
        <w:tblpPr w:leftFromText="180" w:rightFromText="180" w:topFromText="0" w:bottomFromText="0" w:vertAnchor="text" w:horzAnchor="margin" w:tblpXSpec="left" w:tblpY="81"/>
        <w:tblW w:w="10778" w:type="dxa"/>
        <w:tblLayout w:type="fixed"/>
        <w:tblCellMar>
          <w:left w:w="0" w:type="dxa"/>
          <w:right w:w="0" w:type="dxa"/>
        </w:tblCellMar>
        <w:tblLook w:val="0000" w:firstRow="0" w:lastRow="0" w:firstColumn="0" w:lastColumn="0" w:noHBand="0" w:noVBand="0"/>
      </w:tblPr>
      <w:tblGrid>
        <w:gridCol w:w="2641"/>
        <w:gridCol w:w="8058"/>
        <w:gridCol w:w="39"/>
        <w:gridCol w:w="40"/>
      </w:tblGrid>
      <w:tr>
        <w:trPr>
          <w:trHeight w:val="440" w:hRule="atLeast"/>
        </w:trPr>
        <w:tc>
          <w:tcPr>
            <w:tcW w:w="2641" w:type="dxa"/>
            <w:tcBorders>
              <w:top w:val="single" w:sz="4" w:space="0" w:color="000000"/>
              <w:left w:val="single" w:sz="4" w:space="0" w:color="000000"/>
              <w:bottom w:val="single" w:sz="4" w:space="0" w:color="000000"/>
            </w:tcBorders>
            <w:shd w:val="clear" w:color="auto" w:fill="dfdfdf"/>
            <w:vAlign w:val="center"/>
          </w:tcPr>
          <w:p>
            <w:pPr>
              <w:pStyle w:val="style0"/>
              <w:rPr>
                <w:b/>
              </w:rPr>
            </w:pPr>
            <w:r>
              <w:rPr>
                <w:b/>
              </w:rPr>
              <w:t>TECHNICAL SKILLS</w:t>
            </w:r>
          </w:p>
        </w:tc>
        <w:tc>
          <w:tcPr>
            <w:tcW w:w="8058" w:type="dxa"/>
            <w:tcBorders>
              <w:left w:val="single" w:sz="4" w:space="0" w:color="000000"/>
            </w:tcBorders>
            <w:shd w:val="clear" w:color="auto" w:fill="auto"/>
          </w:tcPr>
          <w:p>
            <w:pPr>
              <w:pStyle w:val="style0"/>
              <w:snapToGrid w:val="false"/>
              <w:rPr>
                <w:rFonts w:ascii="Arial Black" w:cs="Cambria" w:hAnsi="Arial Black"/>
                <w:b/>
                <w:sz w:val="20"/>
                <w:szCs w:val="20"/>
              </w:rPr>
            </w:pPr>
          </w:p>
        </w:tc>
        <w:tc>
          <w:tcPr>
            <w:tcW w:w="39" w:type="dxa"/>
            <w:tcBorders/>
            <w:shd w:val="clear" w:color="auto" w:fill="auto"/>
          </w:tcPr>
          <w:p>
            <w:pPr>
              <w:pStyle w:val="style0"/>
              <w:snapToGrid w:val="false"/>
              <w:rPr>
                <w:rFonts w:ascii="Arial Black" w:cs="Cambria" w:hAnsi="Arial Black"/>
                <w:sz w:val="20"/>
                <w:szCs w:val="20"/>
              </w:rPr>
            </w:pPr>
          </w:p>
        </w:tc>
        <w:tc>
          <w:tcPr>
            <w:tcW w:w="40" w:type="dxa"/>
            <w:tcBorders/>
            <w:shd w:val="clear" w:color="auto" w:fill="auto"/>
          </w:tcPr>
          <w:p>
            <w:pPr>
              <w:pStyle w:val="style0"/>
              <w:snapToGrid w:val="false"/>
              <w:rPr>
                <w:rFonts w:ascii="Arial Black" w:cs="Cambria" w:hAnsi="Arial Black"/>
                <w:sz w:val="20"/>
                <w:szCs w:val="20"/>
              </w:rPr>
            </w:pPr>
          </w:p>
        </w:tc>
      </w:tr>
      <w:tr>
        <w:tblPrEx>
          <w:tblCellMar>
            <w:left w:w="108" w:type="dxa"/>
            <w:right w:w="108" w:type="dxa"/>
          </w:tblCellMar>
        </w:tblPrEx>
        <w:trPr>
          <w:trHeight w:val="360" w:hRule="atLeast"/>
        </w:trPr>
        <w:tc>
          <w:tcPr>
            <w:tcW w:w="2641" w:type="dxa"/>
            <w:tcBorders>
              <w:top w:val="single" w:sz="4" w:space="0" w:color="000000"/>
              <w:left w:val="single" w:sz="4" w:space="0" w:color="000000"/>
              <w:bottom w:val="single" w:sz="4" w:space="0" w:color="000000"/>
            </w:tcBorders>
            <w:shd w:val="clear" w:color="auto" w:fill="f2f2f2"/>
            <w:vAlign w:val="center"/>
          </w:tcPr>
          <w:p>
            <w:pPr>
              <w:pStyle w:val="style0"/>
              <w:spacing w:lineRule="auto" w:line="276"/>
              <w:jc w:val="both"/>
              <w:rPr>
                <w:b/>
              </w:rPr>
            </w:pPr>
            <w:r>
              <w:rPr>
                <w:b/>
              </w:rPr>
              <w:t>Languages</w:t>
            </w:r>
          </w:p>
        </w:tc>
        <w:tc>
          <w:tcPr>
            <w:tcW w:w="813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spacing w:lineRule="auto" w:line="276"/>
              <w:ind w:left="-18"/>
              <w:jc w:val="both"/>
              <w:rPr/>
            </w:pPr>
            <w:r>
              <w:t>C, C++, Objective-C</w:t>
            </w:r>
            <w:r>
              <w:t>,</w:t>
            </w:r>
            <w:r>
              <w:t xml:space="preserve"> </w:t>
            </w:r>
            <w:r>
              <w:t xml:space="preserve">Swift, </w:t>
            </w:r>
            <w:r>
              <w:t>Android</w:t>
            </w:r>
          </w:p>
        </w:tc>
      </w:tr>
      <w:tr>
        <w:tblPrEx>
          <w:tblCellMar>
            <w:left w:w="108" w:type="dxa"/>
            <w:right w:w="108" w:type="dxa"/>
          </w:tblCellMar>
        </w:tblPrEx>
        <w:trPr>
          <w:trHeight w:val="349" w:hRule="atLeast"/>
        </w:trPr>
        <w:tc>
          <w:tcPr>
            <w:tcW w:w="2641" w:type="dxa"/>
            <w:tcBorders>
              <w:top w:val="single" w:sz="4" w:space="0" w:color="000000"/>
              <w:left w:val="single" w:sz="4" w:space="0" w:color="000000"/>
              <w:bottom w:val="single" w:sz="4" w:space="0" w:color="000000"/>
            </w:tcBorders>
            <w:shd w:val="clear" w:color="auto" w:fill="f2f2f2"/>
            <w:vAlign w:val="center"/>
          </w:tcPr>
          <w:p>
            <w:pPr>
              <w:pStyle w:val="style0"/>
              <w:spacing w:lineRule="auto" w:line="276"/>
              <w:jc w:val="both"/>
              <w:rPr>
                <w:b/>
              </w:rPr>
            </w:pPr>
            <w:r>
              <w:rPr>
                <w:b/>
              </w:rPr>
              <w:t>Operating Systems</w:t>
            </w:r>
          </w:p>
        </w:tc>
        <w:tc>
          <w:tcPr>
            <w:tcW w:w="813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4124"/>
              <w:numPr>
                <w:ilvl w:val="0"/>
                <w:numId w:val="0"/>
              </w:numPr>
              <w:tabs>
                <w:tab w:val="left" w:leader="none" w:pos="2430"/>
              </w:tabs>
              <w:spacing w:before="0" w:after="80" w:lineRule="auto" w:line="276"/>
              <w:rPr>
                <w:rFonts w:ascii="Times New Roman" w:hAnsi="Times New Roman"/>
                <w:sz w:val="24"/>
                <w:szCs w:val="24"/>
              </w:rPr>
            </w:pPr>
            <w:r>
              <w:rPr>
                <w:rFonts w:ascii="Times New Roman" w:hAnsi="Times New Roman"/>
                <w:sz w:val="24"/>
                <w:szCs w:val="24"/>
              </w:rPr>
              <w:t>Mac OS X, Windows</w:t>
            </w:r>
            <w:r>
              <w:rPr>
                <w:rFonts w:ascii="Times New Roman" w:hAnsi="Times New Roman"/>
                <w:sz w:val="24"/>
                <w:szCs w:val="24"/>
              </w:rPr>
              <w:t>, Linux</w:t>
            </w:r>
          </w:p>
        </w:tc>
      </w:tr>
      <w:tr>
        <w:tblPrEx>
          <w:tblCellMar>
            <w:left w:w="108" w:type="dxa"/>
            <w:right w:w="108" w:type="dxa"/>
          </w:tblCellMar>
        </w:tblPrEx>
        <w:trPr>
          <w:trHeight w:val="324" w:hRule="atLeast"/>
        </w:trPr>
        <w:tc>
          <w:tcPr>
            <w:tcW w:w="2641" w:type="dxa"/>
            <w:tcBorders>
              <w:top w:val="single" w:sz="4" w:space="0" w:color="000000"/>
              <w:left w:val="single" w:sz="4" w:space="0" w:color="000000"/>
              <w:bottom w:val="single" w:sz="4" w:space="0" w:color="000000"/>
            </w:tcBorders>
            <w:shd w:val="clear" w:color="auto" w:fill="f2f2f2"/>
            <w:vAlign w:val="center"/>
          </w:tcPr>
          <w:p>
            <w:pPr>
              <w:pStyle w:val="style0"/>
              <w:spacing w:lineRule="auto" w:line="276"/>
              <w:jc w:val="both"/>
              <w:rPr>
                <w:b/>
              </w:rPr>
            </w:pPr>
            <w:r>
              <w:rPr>
                <w:b/>
              </w:rPr>
              <w:t>Database</w:t>
            </w:r>
          </w:p>
        </w:tc>
        <w:tc>
          <w:tcPr>
            <w:tcW w:w="813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spacing w:lineRule="auto" w:line="276"/>
              <w:jc w:val="both"/>
              <w:rPr/>
            </w:pPr>
            <w:r>
              <w:t>Oracle, SQLite, MS-</w:t>
            </w:r>
            <w:r>
              <w:t>A</w:t>
            </w:r>
            <w:r>
              <w:t>c</w:t>
            </w:r>
            <w:r>
              <w:t>ess, SQ</w:t>
            </w:r>
            <w:r>
              <w:t>L</w:t>
            </w:r>
          </w:p>
        </w:tc>
      </w:tr>
      <w:tr>
        <w:tblPrEx>
          <w:tblCellMar>
            <w:left w:w="108" w:type="dxa"/>
            <w:right w:w="108" w:type="dxa"/>
          </w:tblCellMar>
        </w:tblPrEx>
        <w:trPr>
          <w:trHeight w:val="351" w:hRule="atLeast"/>
        </w:trPr>
        <w:tc>
          <w:tcPr>
            <w:tcW w:w="2641" w:type="dxa"/>
            <w:tcBorders>
              <w:top w:val="single" w:sz="4" w:space="0" w:color="000000"/>
              <w:left w:val="single" w:sz="4" w:space="0" w:color="000000"/>
              <w:bottom w:val="single" w:sz="4" w:space="0" w:color="000000"/>
            </w:tcBorders>
            <w:shd w:val="clear" w:color="auto" w:fill="f2f2f2"/>
            <w:vAlign w:val="center"/>
          </w:tcPr>
          <w:p>
            <w:pPr>
              <w:pStyle w:val="style0"/>
              <w:spacing w:lineRule="auto" w:line="276"/>
              <w:jc w:val="both"/>
              <w:rPr>
                <w:b/>
              </w:rPr>
            </w:pPr>
            <w:r>
              <w:rPr>
                <w:b/>
              </w:rPr>
              <w:t>Office Tools</w:t>
            </w:r>
          </w:p>
        </w:tc>
        <w:tc>
          <w:tcPr>
            <w:tcW w:w="813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spacing w:lineRule="auto" w:line="276"/>
              <w:ind w:left="-18"/>
              <w:jc w:val="both"/>
              <w:rPr/>
            </w:pPr>
            <w:r>
              <w:t>MS-Office</w:t>
            </w:r>
          </w:p>
        </w:tc>
      </w:tr>
    </w:tbl>
    <w:p>
      <w:pPr>
        <w:pStyle w:val="style0"/>
        <w:rPr>
          <w:rFonts w:ascii="Arial Black" w:hAnsi="Arial Black"/>
        </w:rPr>
      </w:pPr>
    </w:p>
    <w:p>
      <w:pPr>
        <w:pStyle w:val="style0"/>
        <w:rPr>
          <w:rFonts w:ascii="Arial Black" w:hAnsi="Arial Black"/>
        </w:rPr>
      </w:pPr>
    </w:p>
    <w:p>
      <w:pPr>
        <w:pStyle w:val="style0"/>
        <w:rPr>
          <w:b/>
          <w:u w:val="single"/>
        </w:rPr>
      </w:pPr>
      <w:r>
        <w:rPr>
          <w:b/>
          <w:sz w:val="26"/>
          <w:szCs w:val="26"/>
          <w:u w:val="single"/>
        </w:rPr>
        <w:t>PROFESSIONAL EXPERIENCE</w:t>
      </w:r>
      <w:r>
        <w:rPr>
          <w:b/>
        </w:rPr>
        <w:t>:</w:t>
      </w:r>
    </w:p>
    <w:p>
      <w:pPr>
        <w:pStyle w:val="style0"/>
        <w:rPr>
          <w:rFonts w:ascii="Arial Black" w:hAnsi="Arial Black"/>
        </w:rPr>
      </w:pPr>
    </w:p>
    <w:p>
      <w:pPr>
        <w:pStyle w:val="style0"/>
        <w:numPr>
          <w:ilvl w:val="0"/>
          <w:numId w:val="4"/>
        </w:numPr>
        <w:spacing w:lineRule="auto" w:line="276"/>
        <w:jc w:val="both"/>
        <w:rPr/>
      </w:pPr>
      <w:r>
        <w:rPr>
          <w:b/>
        </w:rPr>
        <w:t>Company Name</w:t>
      </w:r>
      <w:r>
        <w:t xml:space="preserve"> </w:t>
      </w:r>
      <w:r>
        <w:t xml:space="preserve"> </w:t>
      </w:r>
      <w:r>
        <w:t xml:space="preserve">: </w:t>
      </w:r>
      <w:r>
        <w:t>BigBreak</w:t>
      </w:r>
      <w:r>
        <w:t xml:space="preserve"> Network</w:t>
      </w:r>
      <w:r>
        <w:t>,</w:t>
      </w:r>
      <w:r>
        <w:t xml:space="preserve"> Malad West</w:t>
      </w:r>
      <w:r>
        <w:t>,</w:t>
      </w:r>
      <w:r>
        <w:t xml:space="preserve"> </w:t>
      </w:r>
      <w:r>
        <w:t xml:space="preserve"> Mumbai</w:t>
      </w:r>
    </w:p>
    <w:p>
      <w:pPr>
        <w:pStyle w:val="style0"/>
        <w:spacing w:lineRule="auto" w:line="276"/>
        <w:ind w:left="360"/>
        <w:jc w:val="both"/>
        <w:rPr/>
      </w:pPr>
    </w:p>
    <w:p>
      <w:pPr>
        <w:pStyle w:val="style0"/>
        <w:numPr>
          <w:ilvl w:val="0"/>
          <w:numId w:val="4"/>
        </w:numPr>
        <w:spacing w:lineRule="auto" w:line="276"/>
        <w:jc w:val="both"/>
        <w:rPr/>
      </w:pPr>
      <w:r>
        <w:rPr>
          <w:b/>
        </w:rPr>
        <w:t>Period</w:t>
      </w:r>
      <w:r>
        <w:t xml:space="preserve">              </w:t>
      </w:r>
      <w:r>
        <w:t xml:space="preserve"> </w:t>
      </w:r>
      <w:r>
        <w:t xml:space="preserve">    : July 2016 to </w:t>
      </w:r>
      <w:r>
        <w:t>August 2017</w:t>
      </w:r>
    </w:p>
    <w:p>
      <w:pPr>
        <w:pStyle w:val="style0"/>
        <w:spacing w:lineRule="auto" w:line="276"/>
        <w:jc w:val="both"/>
        <w:rPr/>
      </w:pPr>
    </w:p>
    <w:p>
      <w:pPr>
        <w:pStyle w:val="style0"/>
        <w:numPr>
          <w:ilvl w:val="0"/>
          <w:numId w:val="4"/>
        </w:numPr>
        <w:jc w:val="both"/>
        <w:rPr/>
      </w:pPr>
      <w:r>
        <w:rPr>
          <w:b/>
        </w:rPr>
        <w:t xml:space="preserve">Designation     </w:t>
      </w:r>
      <w:r>
        <w:rPr>
          <w:b/>
        </w:rPr>
        <w:t xml:space="preserve">   </w:t>
      </w:r>
      <w:r>
        <w:t xml:space="preserve"> : iOS </w:t>
      </w:r>
      <w:r>
        <w:t>Developer</w:t>
      </w:r>
    </w:p>
    <w:p>
      <w:pPr>
        <w:pStyle w:val="style0"/>
        <w:ind w:left="360"/>
        <w:rPr/>
      </w:pPr>
    </w:p>
    <w:p>
      <w:pPr>
        <w:pStyle w:val="style0"/>
        <w:numPr>
          <w:ilvl w:val="0"/>
          <w:numId w:val="4"/>
        </w:numPr>
        <w:jc w:val="both"/>
        <w:rPr/>
      </w:pPr>
      <w:r>
        <w:rPr>
          <w:b/>
        </w:rPr>
        <w:t>Role</w:t>
      </w:r>
      <w:r>
        <w:t xml:space="preserve">                 </w:t>
      </w:r>
      <w:r>
        <w:t xml:space="preserve"> </w:t>
      </w:r>
      <w:r>
        <w:t xml:space="preserve">     : </w:t>
      </w:r>
      <w:r>
        <w:t>Programmer</w:t>
      </w:r>
    </w:p>
    <w:p>
      <w:pPr>
        <w:pStyle w:val="style0"/>
        <w:ind w:left="36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b/>
          <w:u w:val="single"/>
        </w:rPr>
      </w:pPr>
      <w:r>
        <w:t xml:space="preserve">  </w:t>
      </w:r>
      <w:r>
        <w:t xml:space="preserve">    </w:t>
      </w:r>
      <w:r>
        <w:rPr>
          <w:b/>
          <w:u w:val="single"/>
        </w:rPr>
        <w:t xml:space="preserve">Project </w:t>
      </w:r>
      <w:r>
        <w:rPr>
          <w:b/>
          <w:u w:val="single"/>
        </w:rPr>
        <w:t>1 :</w:t>
      </w:r>
      <w:r>
        <w:rPr>
          <w:b/>
          <w:u w:val="single"/>
        </w:rPr>
        <w:t xml:space="preserve"> </w:t>
      </w:r>
      <w:r>
        <w:rPr>
          <w:b/>
          <w:u w:val="single"/>
        </w:rPr>
        <w:t>Global Pageants</w:t>
      </w:r>
    </w:p>
    <w:p>
      <w:pPr>
        <w:pStyle w:val="style0"/>
        <w:ind w:left="720"/>
        <w:jc w:val="both"/>
        <w:rPr/>
      </w:pPr>
    </w:p>
    <w:p>
      <w:pPr>
        <w:pStyle w:val="style0"/>
        <w:spacing w:lineRule="auto" w:line="276"/>
        <w:rPr/>
      </w:pPr>
      <w:r>
        <w:t xml:space="preserve">            </w:t>
      </w:r>
      <w:r>
        <w:rPr>
          <w:b/>
          <w:bCs/>
        </w:rPr>
        <w:t>Environment</w:t>
      </w:r>
      <w:r>
        <w:t xml:space="preserve">  :</w:t>
      </w:r>
      <w:r>
        <w:t xml:space="preserve"> Objective-C</w:t>
      </w:r>
      <w:r>
        <w:t xml:space="preserve">, IDE </w:t>
      </w:r>
      <w:r>
        <w:t>-</w:t>
      </w:r>
      <w:r>
        <w:t xml:space="preserve"> Xcode (7.3</w:t>
      </w:r>
      <w:r>
        <w:t>)</w:t>
      </w:r>
    </w:p>
    <w:p>
      <w:pPr>
        <w:pStyle w:val="style0"/>
        <w:spacing w:lineRule="auto" w:line="276"/>
        <w:ind w:firstLineChars="0"/>
        <w:rPr/>
      </w:pPr>
      <w:r>
        <w:t xml:space="preserve">            </w:t>
      </w:r>
      <w:r>
        <w:rPr>
          <w:b/>
          <w:bCs/>
        </w:rPr>
        <w:t>Description</w:t>
      </w:r>
      <w:r>
        <w:t xml:space="preserve"> </w:t>
      </w:r>
      <w:r>
        <w:t xml:space="preserve"> </w:t>
      </w:r>
      <w:r>
        <w:t xml:space="preserve"> </w:t>
      </w:r>
      <w:r>
        <w:t xml:space="preserve"> </w:t>
      </w:r>
      <w:r>
        <w:t xml:space="preserve">: </w:t>
      </w:r>
      <w:r>
        <w:t>Global Pageant contains the information about Female Pageants and Male</w:t>
      </w:r>
      <w:r>
        <w:t xml:space="preserve"> </w:t>
      </w:r>
      <w:r>
        <w:t>Pageants.</w:t>
      </w:r>
      <w:r>
        <w:t xml:space="preserve"> </w:t>
      </w:r>
      <w:r>
        <w:t>T</w:t>
      </w:r>
      <w:r>
        <w:t>he basic idea developed in this</w:t>
      </w:r>
      <w:r>
        <w:t xml:space="preserve"> application is promoting of different beauty pageants. In this different </w:t>
      </w:r>
      <w:r>
        <w:t xml:space="preserve"> </w:t>
      </w:r>
      <w:r>
        <w:t>beauty promotional events are taken place</w:t>
      </w:r>
      <w:r>
        <w:t>. B</w:t>
      </w:r>
      <w:r>
        <w:t>eauty pageants participated can know their status by this</w:t>
      </w:r>
      <w:r>
        <w:t xml:space="preserve"> </w:t>
      </w:r>
      <w:r>
        <w:t>application.</w:t>
      </w:r>
      <w:r>
        <w:t xml:space="preserve"> </w:t>
      </w:r>
      <w:r>
        <w:t>E</w:t>
      </w:r>
      <w:r>
        <w:t>.</w:t>
      </w:r>
      <w:r>
        <w:t>g:- Female Pageants, Male Pageants, Interviews, Events, Beauty tips, Continents, Apply Pageants etc.</w:t>
      </w:r>
    </w:p>
    <w:p>
      <w:pPr>
        <w:pStyle w:val="style0"/>
        <w:spacing w:lineRule="auto" w:line="276"/>
        <w:rPr/>
      </w:pPr>
      <w:r>
        <w:t xml:space="preserve">           </w:t>
      </w:r>
      <w:r>
        <w:rPr>
          <w:b/>
          <w:bCs/>
        </w:rPr>
        <w:t>Responsibilities</w:t>
      </w:r>
      <w:r>
        <w:t xml:space="preserve">: </w:t>
      </w:r>
      <w:r>
        <w:t>Design</w:t>
      </w:r>
      <w:r>
        <w:t xml:space="preserve"> the</w:t>
      </w:r>
      <w:r>
        <w:t xml:space="preserve"> Modules for</w:t>
      </w:r>
      <w:r>
        <w:t xml:space="preserve"> </w:t>
      </w:r>
      <w:r>
        <w:t xml:space="preserve"> </w:t>
      </w:r>
      <w:r>
        <w:t>Application</w:t>
      </w:r>
      <w:r>
        <w:t xml:space="preserve"> like login module</w:t>
      </w:r>
      <w:r>
        <w:t>, search</w:t>
      </w:r>
      <w:r>
        <w:t xml:space="preserve"> </w:t>
      </w:r>
      <w:r>
        <w:t>module</w:t>
      </w:r>
      <w:r>
        <w:t xml:space="preserve">. </w:t>
      </w:r>
      <w:r>
        <w:t>Programming code for create database</w:t>
      </w:r>
      <w:r>
        <w:t xml:space="preserve">. </w:t>
      </w:r>
      <w:r>
        <w:t xml:space="preserve">Deployment of </w:t>
      </w:r>
      <w:r>
        <w:t>Apllication on App Store.</w:t>
      </w:r>
      <w:r>
        <w:t xml:space="preserve"> </w:t>
      </w:r>
    </w:p>
    <w:p>
      <w:pPr>
        <w:pStyle w:val="style0"/>
        <w:spacing w:lineRule="auto" w:line="276"/>
        <w:ind w:left="720"/>
        <w:rPr/>
      </w:pPr>
    </w:p>
    <w:p>
      <w:pPr>
        <w:pStyle w:val="style0"/>
        <w:spacing w:lineRule="auto" w:line="276"/>
        <w:ind w:left="720"/>
        <w:rPr/>
      </w:pPr>
    </w:p>
    <w:p>
      <w:pPr>
        <w:pStyle w:val="style0"/>
        <w:spacing w:lineRule="auto" w:line="276"/>
        <w:ind w:firstLineChars="200"/>
        <w:rPr>
          <w:u w:val="single"/>
        </w:rPr>
      </w:pPr>
      <w:r>
        <w:rPr>
          <w:b/>
          <w:u w:val="single"/>
        </w:rPr>
        <w:t xml:space="preserve">Project </w:t>
      </w:r>
      <w:r>
        <w:rPr>
          <w:b/>
          <w:u w:val="single"/>
        </w:rPr>
        <w:t xml:space="preserve">2 </w:t>
      </w:r>
      <w:r>
        <w:rPr>
          <w:b/>
          <w:u w:val="single"/>
        </w:rPr>
        <w:t>:</w:t>
      </w:r>
      <w:r>
        <w:rPr>
          <w:b/>
          <w:u w:val="single"/>
        </w:rPr>
        <w:t xml:space="preserve"> Waves7</w:t>
      </w:r>
    </w:p>
    <w:p>
      <w:pPr>
        <w:pStyle w:val="style0"/>
        <w:tabs>
          <w:tab w:val="left" w:leader="none" w:pos="7591"/>
        </w:tabs>
        <w:ind w:left="720"/>
        <w:jc w:val="both"/>
        <w:rPr/>
      </w:pPr>
      <w:r>
        <w:tab/>
      </w:r>
      <w:bookmarkStart w:id="0" w:name="_GoBack"/>
      <w:bookmarkEnd w:id="0"/>
    </w:p>
    <w:p>
      <w:pPr>
        <w:pStyle w:val="style0"/>
        <w:tabs>
          <w:tab w:val="left" w:leader="none" w:pos="7591"/>
        </w:tabs>
        <w:ind w:left="720"/>
        <w:rPr/>
      </w:pPr>
      <w:r>
        <w:rPr>
          <w:b/>
          <w:bCs/>
        </w:rPr>
        <w:t>Environment</w:t>
      </w:r>
      <w:r>
        <w:t xml:space="preserve"> </w:t>
      </w:r>
      <w:r>
        <w:t xml:space="preserve"> </w:t>
      </w:r>
      <w:r>
        <w:t xml:space="preserve">  </w:t>
      </w:r>
      <w:r>
        <w:t xml:space="preserve"> : Objective-C, IDE – </w:t>
      </w:r>
      <w:r>
        <w:t>Xcode(</w:t>
      </w:r>
      <w:r>
        <w:t>7.3)</w:t>
      </w:r>
    </w:p>
    <w:p>
      <w:pPr>
        <w:pStyle w:val="style0"/>
        <w:spacing w:lineRule="auto" w:line="276"/>
        <w:jc w:val="both"/>
        <w:rPr/>
      </w:pPr>
      <w:r>
        <w:t xml:space="preserve">            </w:t>
      </w:r>
      <w:r>
        <w:rPr>
          <w:b/>
          <w:bCs/>
        </w:rPr>
        <w:t>Description</w:t>
      </w:r>
      <w:r>
        <w:t xml:space="preserve"> </w:t>
      </w:r>
      <w:r>
        <w:t xml:space="preserve"> </w:t>
      </w:r>
      <w:r>
        <w:t xml:space="preserve"> </w:t>
      </w:r>
      <w:r>
        <w:t>: Waves7 is a News application</w:t>
      </w:r>
      <w:r>
        <w:t>.</w:t>
      </w:r>
      <w:r>
        <w:t xml:space="preserve"> Waves7 is </w:t>
      </w:r>
      <w:r>
        <w:t xml:space="preserve"> app</w:t>
      </w:r>
      <w:r>
        <w:t>lication</w:t>
      </w:r>
      <w:r>
        <w:t xml:space="preserve"> </w:t>
      </w:r>
      <w:r>
        <w:t>which covers</w:t>
      </w:r>
      <w:r>
        <w:t xml:space="preserve"> </w:t>
      </w:r>
      <w:r>
        <w:t xml:space="preserve">7 </w:t>
      </w:r>
      <w:r>
        <w:t>Continents</w:t>
      </w:r>
      <w:r>
        <w:t xml:space="preserve"> News</w:t>
      </w:r>
      <w:r>
        <w:t>.</w:t>
      </w:r>
      <w:r>
        <w:t xml:space="preserve"> </w:t>
      </w:r>
      <w:r>
        <w:t xml:space="preserve">This </w:t>
      </w:r>
      <w:r>
        <w:t>a</w:t>
      </w:r>
      <w:r>
        <w:t>pp</w:t>
      </w:r>
      <w:r>
        <w:t>lication</w:t>
      </w:r>
      <w:r>
        <w:t xml:space="preserve"> brings latest news from media,</w:t>
      </w:r>
      <w:r>
        <w:t xml:space="preserve"> sports, corporate, politics to</w:t>
      </w:r>
      <w:r>
        <w:t xml:space="preserve"> </w:t>
      </w:r>
      <w:r>
        <w:t xml:space="preserve">fashion and </w:t>
      </w:r>
      <w:r>
        <w:t xml:space="preserve"> </w:t>
      </w:r>
      <w:r>
        <w:t>entertainment</w:t>
      </w:r>
      <w:r>
        <w:t xml:space="preserve">. </w:t>
      </w:r>
      <w:r>
        <w:t>An easy access to the news,</w:t>
      </w:r>
      <w:r>
        <w:t xml:space="preserve"> pictures and </w:t>
      </w:r>
      <w:r>
        <w:t>videos.</w:t>
      </w:r>
      <w:r>
        <w:t xml:space="preserve"> </w:t>
      </w:r>
      <w:r>
        <w:t xml:space="preserve"> </w:t>
      </w:r>
      <w:r>
        <w:t xml:space="preserve"> </w:t>
      </w:r>
    </w:p>
    <w:p>
      <w:pPr>
        <w:pStyle w:val="style0"/>
        <w:jc w:val="both"/>
        <w:rPr>
          <w:b w:val="false"/>
          <w:bCs w:val="false"/>
        </w:rPr>
      </w:pPr>
      <w:r>
        <w:t xml:space="preserve">         </w:t>
      </w:r>
      <w:r>
        <w:t xml:space="preserve"> </w:t>
      </w:r>
      <w:r>
        <w:t xml:space="preserve"> </w:t>
      </w:r>
      <w:r>
        <w:t xml:space="preserve"> </w:t>
      </w:r>
      <w:r>
        <w:rPr>
          <w:b/>
          <w:bCs/>
        </w:rPr>
        <w:t>Respon</w:t>
      </w:r>
      <w:r>
        <w:rPr>
          <w:b/>
          <w:bCs/>
        </w:rPr>
        <w:t>sibilities</w:t>
      </w:r>
      <w:r>
        <w:t xml:space="preserve"> :</w:t>
      </w:r>
      <w:r>
        <w:rPr>
          <w:b/>
        </w:rPr>
        <w:t xml:space="preserve"> </w:t>
      </w:r>
      <w:r>
        <w:rPr>
          <w:b w:val="false"/>
          <w:bCs w:val="false"/>
        </w:rPr>
        <w:t xml:space="preserve">I worked in this organization as a developer in </w:t>
      </w:r>
      <w:r>
        <w:rPr>
          <w:b w:val="false"/>
          <w:bCs w:val="false"/>
        </w:rPr>
        <w:t>MAC</w:t>
      </w:r>
      <w:r>
        <w:rPr>
          <w:b w:val="false"/>
          <w:bCs w:val="false"/>
        </w:rPr>
        <w:t xml:space="preserve"> operating system. I took the task of developing the design given to me and ensured that the final products matched the quality standards.</w:t>
      </w:r>
    </w:p>
    <w:p>
      <w:pPr>
        <w:pStyle w:val="style0"/>
        <w:jc w:val="both"/>
        <w:rPr>
          <w:b/>
          <w:u w:val="single"/>
        </w:rPr>
      </w:pPr>
    </w:p>
    <w:p>
      <w:pPr>
        <w:pStyle w:val="style0"/>
        <w:jc w:val="both"/>
        <w:rPr>
          <w:b/>
          <w:u w:val="single"/>
        </w:rPr>
      </w:pPr>
    </w:p>
    <w:p>
      <w:pPr>
        <w:pStyle w:val="style0"/>
        <w:rPr>
          <w:b/>
        </w:rPr>
      </w:pPr>
      <w:r>
        <w:rPr>
          <w:b/>
          <w:sz w:val="28"/>
          <w:szCs w:val="28"/>
          <w:u w:val="single"/>
        </w:rPr>
        <w:t>ACADEMIC PROJECTS</w:t>
      </w:r>
      <w:r>
        <w:rPr>
          <w:b/>
        </w:rPr>
        <w:t>:</w:t>
      </w:r>
    </w:p>
    <w:p>
      <w:pPr>
        <w:pStyle w:val="style0"/>
        <w:rPr>
          <w:b/>
        </w:rPr>
      </w:pPr>
    </w:p>
    <w:p>
      <w:pPr>
        <w:pStyle w:val="style94"/>
        <w:numPr>
          <w:ilvl w:val="0"/>
          <w:numId w:val="3"/>
        </w:numPr>
        <w:rPr>
          <w:b/>
        </w:rPr>
      </w:pPr>
      <w:r>
        <w:rPr>
          <w:b/>
        </w:rPr>
        <w:t>Diploma Project: “College Automation”.</w:t>
      </w:r>
    </w:p>
    <w:p>
      <w:pPr>
        <w:pStyle w:val="style94"/>
        <w:ind w:left="720" w:firstLine="720"/>
        <w:jc w:val="both"/>
        <w:rPr/>
      </w:pPr>
      <w:r>
        <w:t>In this project we computerized the overall management of college such as student’s record, teacher’s record, student scholarship records department wise as well as year wise, traveling information with all financial details. We are also dealing with canteen management. Here we reduce the manual work done on paper</w:t>
      </w:r>
      <w:r>
        <w:t>.</w:t>
      </w:r>
    </w:p>
    <w:p>
      <w:pPr>
        <w:pStyle w:val="style94"/>
        <w:ind w:left="720"/>
        <w:jc w:val="both"/>
        <w:rPr/>
      </w:pPr>
      <w:r>
        <w:t>Front End: Java</w:t>
      </w:r>
      <w:r>
        <w:t>.</w:t>
      </w:r>
    </w:p>
    <w:p>
      <w:pPr>
        <w:pStyle w:val="style94"/>
        <w:ind w:left="720"/>
        <w:jc w:val="both"/>
        <w:rPr/>
      </w:pPr>
      <w:r>
        <w:t>Back End: Oracle.</w:t>
      </w:r>
    </w:p>
    <w:p>
      <w:pPr>
        <w:pStyle w:val="style94"/>
        <w:numPr>
          <w:ilvl w:val="0"/>
          <w:numId w:val="3"/>
        </w:numPr>
        <w:rPr>
          <w:b/>
        </w:rPr>
      </w:pPr>
      <w:r>
        <w:rPr>
          <w:b/>
        </w:rPr>
        <w:t>Degree Project: “</w:t>
      </w:r>
      <w:r>
        <w:rPr>
          <w:b/>
          <w:sz w:val="22"/>
          <w:szCs w:val="22"/>
        </w:rPr>
        <w:t>Comproid</w:t>
      </w:r>
      <w:r>
        <w:rPr>
          <w:b/>
          <w:sz w:val="22"/>
          <w:szCs w:val="22"/>
        </w:rPr>
        <w:t xml:space="preserve"> Using VNC System</w:t>
      </w:r>
      <w:r>
        <w:rPr>
          <w:b/>
        </w:rPr>
        <w:t>”.</w:t>
      </w:r>
    </w:p>
    <w:p>
      <w:pPr>
        <w:pStyle w:val="style179"/>
        <w:rPr>
          <w:rFonts w:ascii="Times New Roman" w:hAnsi="Times New Roman"/>
          <w:sz w:val="24"/>
          <w:szCs w:val="24"/>
        </w:rPr>
      </w:pPr>
      <w:r>
        <w:rPr>
          <w:rFonts w:ascii="Times New Roman" w:hAnsi="Times New Roman"/>
          <w:sz w:val="24"/>
          <w:szCs w:val="24"/>
        </w:rPr>
        <w:t xml:space="preserve">             The project focused on to access the desktop of remote computer system with the use of </w:t>
      </w:r>
      <w:r>
        <w:rPr>
          <w:rFonts w:ascii="Times New Roman" w:hAnsi="Times New Roman"/>
          <w:sz w:val="24"/>
          <w:szCs w:val="24"/>
        </w:rPr>
        <w:t>a</w:t>
      </w:r>
      <w:r>
        <w:rPr>
          <w:rFonts w:ascii="Times New Roman" w:hAnsi="Times New Roman"/>
          <w:sz w:val="24"/>
          <w:szCs w:val="24"/>
        </w:rPr>
        <w:t xml:space="preserve"> android based cellular phone. This process will be carried out using Virtual Network Computing (VNC) based architecture.</w:t>
      </w:r>
    </w:p>
    <w:p>
      <w:pPr>
        <w:pStyle w:val="style94"/>
        <w:jc w:val="both"/>
        <w:rPr/>
      </w:pPr>
      <w:r>
        <w:tab/>
      </w:r>
      <w:r>
        <w:t xml:space="preserve">Front </w:t>
      </w:r>
      <w:r>
        <w:t xml:space="preserve">End: </w:t>
      </w:r>
      <w:r>
        <w:t>Java[</w:t>
      </w:r>
      <w:r>
        <w:t>XML]</w:t>
      </w:r>
      <w:r>
        <w:t>.</w:t>
      </w:r>
    </w:p>
    <w:p>
      <w:pPr>
        <w:pStyle w:val="style94"/>
        <w:ind w:firstLine="720"/>
        <w:jc w:val="both"/>
        <w:rPr/>
      </w:pPr>
      <w:r>
        <w:t>B</w:t>
      </w:r>
      <w:r>
        <w:t>ack End: SQLite</w:t>
      </w:r>
      <w:r>
        <w:t>.</w:t>
      </w:r>
    </w:p>
    <w:p>
      <w:pPr>
        <w:pStyle w:val="style0"/>
        <w:rPr>
          <w:b/>
          <w:sz w:val="26"/>
          <w:szCs w:val="26"/>
          <w:u w:val="single"/>
        </w:rPr>
      </w:pPr>
    </w:p>
    <w:p>
      <w:pPr>
        <w:pStyle w:val="style0"/>
        <w:rPr>
          <w:b/>
          <w:sz w:val="26"/>
          <w:szCs w:val="26"/>
          <w:u w:val="single"/>
        </w:rPr>
      </w:pPr>
    </w:p>
    <w:p>
      <w:pPr>
        <w:pStyle w:val="style0"/>
        <w:rPr>
          <w:b/>
          <w:sz w:val="26"/>
          <w:szCs w:val="26"/>
          <w:u w:val="single"/>
        </w:rPr>
      </w:pPr>
    </w:p>
    <w:p>
      <w:pPr>
        <w:pStyle w:val="style0"/>
        <w:rPr>
          <w:b/>
          <w:sz w:val="26"/>
          <w:szCs w:val="26"/>
          <w:u w:val="single"/>
        </w:rPr>
      </w:pPr>
    </w:p>
    <w:p>
      <w:pPr>
        <w:pStyle w:val="style0"/>
        <w:rPr>
          <w:b/>
          <w:sz w:val="26"/>
          <w:szCs w:val="26"/>
          <w:u w:val="single"/>
        </w:rPr>
      </w:pPr>
    </w:p>
    <w:p>
      <w:pPr>
        <w:pStyle w:val="style0"/>
        <w:rPr>
          <w:b/>
          <w:sz w:val="26"/>
          <w:szCs w:val="26"/>
          <w:u w:val="single"/>
        </w:rPr>
      </w:pPr>
      <w:r>
        <w:rPr>
          <w:b/>
          <w:sz w:val="26"/>
          <w:szCs w:val="26"/>
          <w:u w:val="single"/>
        </w:rPr>
        <w:t>CO-</w:t>
      </w:r>
      <w:r>
        <w:rPr>
          <w:b/>
          <w:sz w:val="26"/>
          <w:szCs w:val="26"/>
          <w:u w:val="single"/>
        </w:rPr>
        <w:t>CURRICULAR  ACTIVITIES</w:t>
      </w:r>
      <w:r>
        <w:rPr>
          <w:b/>
          <w:sz w:val="26"/>
          <w:szCs w:val="26"/>
        </w:rPr>
        <w:t>:</w:t>
      </w:r>
    </w:p>
    <w:p>
      <w:pPr>
        <w:pStyle w:val="style0"/>
        <w:rPr>
          <w:b/>
          <w:sz w:val="26"/>
          <w:szCs w:val="26"/>
          <w:u w:val="single"/>
        </w:rPr>
      </w:pPr>
    </w:p>
    <w:p>
      <w:pPr>
        <w:pStyle w:val="style0"/>
        <w:jc w:val="both"/>
        <w:rPr>
          <w:color w:val="000000"/>
          <w:sz w:val="20"/>
        </w:rPr>
      </w:pPr>
    </w:p>
    <w:p>
      <w:pPr>
        <w:pStyle w:val="style179"/>
        <w:numPr>
          <w:ilvl w:val="0"/>
          <w:numId w:val="6"/>
        </w:numPr>
        <w:tabs>
          <w:tab w:val="left" w:leader="none" w:pos="360"/>
        </w:tabs>
        <w:spacing w:after="80"/>
        <w:ind w:left="90" w:hanging="90"/>
        <w:jc w:val="both"/>
        <w:contextualSpacing w:val="false"/>
        <w:rPr>
          <w:rFonts w:ascii="Times New Roman" w:hAnsi="Times New Roman"/>
          <w:b/>
          <w:sz w:val="24"/>
          <w:szCs w:val="24"/>
        </w:rPr>
      </w:pPr>
      <w:r>
        <w:rPr>
          <w:rFonts w:ascii="Times New Roman" w:hAnsi="Times New Roman"/>
          <w:b/>
          <w:sz w:val="24"/>
          <w:szCs w:val="24"/>
        </w:rPr>
        <w:t>iOS</w:t>
      </w:r>
      <w:r>
        <w:rPr>
          <w:rFonts w:ascii="Times New Roman" w:hAnsi="Times New Roman"/>
          <w:b/>
          <w:sz w:val="24"/>
          <w:szCs w:val="24"/>
        </w:rPr>
        <w:t xml:space="preserve"> Application Development Certification (3 Months).</w:t>
      </w:r>
    </w:p>
    <w:p>
      <w:pPr>
        <w:pStyle w:val="style179"/>
        <w:numPr>
          <w:ilvl w:val="0"/>
          <w:numId w:val="6"/>
        </w:numPr>
        <w:tabs>
          <w:tab w:val="left" w:leader="none" w:pos="360"/>
        </w:tabs>
        <w:spacing w:after="80"/>
        <w:ind w:left="90" w:hanging="90"/>
        <w:jc w:val="both"/>
        <w:contextualSpacing w:val="false"/>
        <w:rPr>
          <w:rFonts w:ascii="Times New Roman" w:hAnsi="Times New Roman"/>
          <w:sz w:val="24"/>
          <w:szCs w:val="24"/>
        </w:rPr>
      </w:pPr>
      <w:r>
        <w:rPr>
          <w:rFonts w:ascii="Times New Roman" w:hAnsi="Times New Roman"/>
          <w:sz w:val="24"/>
          <w:szCs w:val="24"/>
        </w:rPr>
        <w:t>Participated in Spark lab pr</w:t>
      </w:r>
      <w:r>
        <w:rPr>
          <w:rFonts w:ascii="Times New Roman" w:hAnsi="Times New Roman"/>
          <w:sz w:val="24"/>
          <w:szCs w:val="24"/>
        </w:rPr>
        <w:t>esent Python workshop of 2 days.</w:t>
      </w:r>
    </w:p>
    <w:p>
      <w:pPr>
        <w:pStyle w:val="style0"/>
        <w:rPr>
          <w:rFonts w:ascii="Arial Black" w:cs="Cambria" w:hAnsi="Arial Black"/>
          <w:b/>
          <w:sz w:val="20"/>
          <w:szCs w:val="20"/>
        </w:rPr>
      </w:pPr>
    </w:p>
    <w:p>
      <w:pPr>
        <w:pStyle w:val="style0"/>
        <w:rPr>
          <w:rFonts w:ascii="Arial Black" w:cs="Cambria" w:hAnsi="Arial Black"/>
          <w:b/>
          <w:sz w:val="20"/>
          <w:szCs w:val="20"/>
        </w:rPr>
      </w:pPr>
    </w:p>
    <w:p>
      <w:pPr>
        <w:pStyle w:val="style0"/>
        <w:rPr>
          <w:b/>
          <w:sz w:val="26"/>
          <w:szCs w:val="26"/>
          <w:u w:val="single"/>
        </w:rPr>
      </w:pPr>
      <w:r>
        <w:rPr>
          <w:b/>
          <w:sz w:val="26"/>
          <w:szCs w:val="26"/>
          <w:u w:val="single"/>
        </w:rPr>
        <w:t>PERSONAL DETAILS</w:t>
      </w:r>
      <w:r>
        <w:rPr>
          <w:b/>
          <w:sz w:val="26"/>
          <w:szCs w:val="26"/>
        </w:rPr>
        <w:t>:</w:t>
      </w:r>
    </w:p>
    <w:p>
      <w:pPr>
        <w:pStyle w:val="style0"/>
        <w:spacing w:lineRule="auto" w:line="276"/>
        <w:rPr/>
      </w:pPr>
    </w:p>
    <w:p>
      <w:pPr>
        <w:pStyle w:val="style0"/>
        <w:ind w:firstLine="720"/>
        <w:rPr/>
      </w:pPr>
      <w:r>
        <w:rPr>
          <w:b/>
        </w:rPr>
        <w:t xml:space="preserve">Full name                  </w:t>
      </w:r>
      <w:r>
        <w:rPr>
          <w:b/>
        </w:rPr>
        <w:t xml:space="preserve"> </w:t>
      </w:r>
      <w:r>
        <w:t xml:space="preserve">: </w:t>
      </w:r>
      <w:r>
        <w:t>Ghali</w:t>
      </w:r>
      <w:r>
        <w:t xml:space="preserve"> </w:t>
      </w:r>
      <w:r>
        <w:t>Kanchan</w:t>
      </w:r>
      <w:r>
        <w:t xml:space="preserve"> </w:t>
      </w:r>
      <w:r>
        <w:t>Shankar</w:t>
      </w:r>
    </w:p>
    <w:p>
      <w:pPr>
        <w:pStyle w:val="style0"/>
        <w:ind w:firstLine="720"/>
        <w:rPr/>
      </w:pPr>
    </w:p>
    <w:p>
      <w:pPr>
        <w:pStyle w:val="style0"/>
        <w:ind w:left="426" w:firstLine="294"/>
        <w:rPr/>
      </w:pPr>
      <w:r>
        <w:rPr>
          <w:b/>
        </w:rPr>
        <w:t>H</w:t>
      </w:r>
      <w:r>
        <w:rPr>
          <w:b/>
        </w:rPr>
        <w:t xml:space="preserve">obbies                    </w:t>
      </w:r>
      <w:r>
        <w:rPr>
          <w:b/>
        </w:rPr>
        <w:t xml:space="preserve"> </w:t>
      </w:r>
      <w:r>
        <w:rPr>
          <w:b/>
        </w:rPr>
        <w:t xml:space="preserve"> </w:t>
      </w:r>
      <w:r>
        <w:t xml:space="preserve">: </w:t>
      </w:r>
      <w:r>
        <w:t>Listening</w:t>
      </w:r>
      <w:r>
        <w:t xml:space="preserve"> Music, Traveling</w:t>
      </w:r>
      <w:r>
        <w:t>, Reading</w:t>
      </w:r>
      <w:r>
        <w:t>, Singing</w:t>
      </w:r>
    </w:p>
    <w:p>
      <w:pPr>
        <w:pStyle w:val="style0"/>
        <w:ind w:left="426" w:firstLine="294"/>
        <w:rPr/>
      </w:pPr>
    </w:p>
    <w:p>
      <w:pPr>
        <w:pStyle w:val="style0"/>
        <w:rPr/>
      </w:pPr>
      <w:r>
        <w:rPr>
          <w:b/>
        </w:rPr>
        <w:t xml:space="preserve">       </w:t>
      </w:r>
      <w:r>
        <w:rPr>
          <w:b/>
        </w:rPr>
        <w:t xml:space="preserve">     D.</w:t>
      </w:r>
      <w:r>
        <w:rPr>
          <w:b/>
        </w:rPr>
        <w:t xml:space="preserve">O.B                        </w:t>
      </w:r>
      <w:r>
        <w:rPr>
          <w:b/>
        </w:rPr>
        <w:t xml:space="preserve"> </w:t>
      </w:r>
      <w:r>
        <w:rPr>
          <w:b/>
        </w:rPr>
        <w:t xml:space="preserve"> </w:t>
      </w:r>
      <w:r>
        <w:rPr>
          <w:b/>
        </w:rPr>
        <w:t xml:space="preserve"> </w:t>
      </w:r>
      <w:r>
        <w:t xml:space="preserve">: </w:t>
      </w:r>
      <w:r>
        <w:t>30</w:t>
      </w:r>
      <w:r>
        <w:rPr>
          <w:vertAlign w:val="superscript"/>
        </w:rPr>
        <w:t>th</w:t>
      </w:r>
      <w:r>
        <w:t xml:space="preserve"> September 1993</w:t>
      </w:r>
    </w:p>
    <w:p>
      <w:pPr>
        <w:pStyle w:val="style0"/>
        <w:rPr>
          <w:b/>
        </w:rPr>
      </w:pPr>
    </w:p>
    <w:p>
      <w:pPr>
        <w:pStyle w:val="style0"/>
        <w:ind w:firstLine="720"/>
        <w:rPr/>
      </w:pPr>
      <w:r>
        <w:rPr>
          <w:b/>
        </w:rPr>
        <w:t>Ge</w:t>
      </w:r>
      <w:r>
        <w:rPr>
          <w:b/>
        </w:rPr>
        <w:t xml:space="preserve">nder                     </w:t>
      </w:r>
      <w:r>
        <w:rPr>
          <w:b/>
        </w:rPr>
        <w:t xml:space="preserve"> </w:t>
      </w:r>
      <w:r>
        <w:rPr>
          <w:b/>
        </w:rPr>
        <w:t xml:space="preserve"> </w:t>
      </w:r>
      <w:r>
        <w:rPr>
          <w:b/>
        </w:rPr>
        <w:t xml:space="preserve"> </w:t>
      </w:r>
      <w:r>
        <w:t>: Female</w:t>
      </w:r>
    </w:p>
    <w:p>
      <w:pPr>
        <w:pStyle w:val="style0"/>
        <w:ind w:firstLine="720"/>
        <w:rPr/>
      </w:pPr>
    </w:p>
    <w:p>
      <w:pPr>
        <w:pStyle w:val="style0"/>
        <w:ind w:firstLine="720"/>
        <w:rPr/>
      </w:pPr>
      <w:r>
        <w:rPr>
          <w:b/>
        </w:rPr>
        <w:t xml:space="preserve">Languages Known  </w:t>
      </w:r>
      <w:r>
        <w:rPr>
          <w:b/>
        </w:rPr>
        <w:t xml:space="preserve"> </w:t>
      </w:r>
      <w:r>
        <w:rPr>
          <w:b/>
        </w:rPr>
        <w:t xml:space="preserve"> </w:t>
      </w:r>
      <w:r>
        <w:t xml:space="preserve">:  English, Hindi, </w:t>
      </w:r>
      <w:r>
        <w:t>Marathi</w:t>
      </w:r>
    </w:p>
    <w:p>
      <w:pPr>
        <w:pStyle w:val="style0"/>
        <w:ind w:firstLine="720"/>
        <w:rPr/>
      </w:pPr>
    </w:p>
    <w:p>
      <w:pPr>
        <w:pStyle w:val="style0"/>
        <w:tabs>
          <w:tab w:val="left" w:leader="none" w:pos="360"/>
        </w:tabs>
        <w:jc w:val="both"/>
        <w:rPr/>
      </w:pPr>
      <w:r>
        <w:rPr>
          <w:b/>
        </w:rPr>
        <w:tab/>
      </w:r>
      <w:r>
        <w:rPr>
          <w:b/>
        </w:rPr>
        <w:tab/>
      </w:r>
      <w:r>
        <w:rPr>
          <w:b/>
        </w:rPr>
        <w:t xml:space="preserve">Permanent </w:t>
      </w:r>
      <w:r>
        <w:rPr>
          <w:b/>
        </w:rPr>
        <w:t xml:space="preserve">Address </w:t>
      </w:r>
      <w:r>
        <w:t>:</w:t>
      </w:r>
      <w:r>
        <w:t xml:space="preserve"> A/p: </w:t>
      </w:r>
      <w:r>
        <w:t>Belewadi</w:t>
      </w:r>
      <w:r>
        <w:t xml:space="preserve"> (</w:t>
      </w:r>
      <w:r>
        <w:t>M</w:t>
      </w:r>
      <w:r>
        <w:t>asa</w:t>
      </w:r>
      <w:r>
        <w:t>), Tq</w:t>
      </w:r>
      <w:r>
        <w:t>-K</w:t>
      </w:r>
      <w:r>
        <w:t xml:space="preserve">agal, </w:t>
      </w:r>
      <w:r>
        <w:t>Dist</w:t>
      </w:r>
      <w:r>
        <w:t>-Kolhapur, Pin code</w:t>
      </w:r>
      <w:r>
        <w:t>-</w:t>
      </w:r>
      <w:r>
        <w:t xml:space="preserve"> </w:t>
      </w:r>
      <w:r>
        <w:t>416218</w:t>
      </w:r>
    </w:p>
    <w:p>
      <w:pPr>
        <w:pStyle w:val="style0"/>
        <w:tabs>
          <w:tab w:val="left" w:leader="none" w:pos="360"/>
        </w:tabs>
        <w:jc w:val="both"/>
        <w:rPr/>
      </w:pPr>
    </w:p>
    <w:p>
      <w:pPr>
        <w:pStyle w:val="style0"/>
        <w:tabs>
          <w:tab w:val="left" w:leader="none" w:pos="360"/>
        </w:tabs>
        <w:jc w:val="both"/>
        <w:rPr/>
      </w:pPr>
      <w:r>
        <w:rPr>
          <w:b/>
        </w:rPr>
        <w:tab/>
      </w:r>
      <w:r>
        <w:rPr>
          <w:b/>
        </w:rPr>
        <w:tab/>
      </w:r>
      <w:r>
        <w:rPr>
          <w:b/>
        </w:rPr>
        <w:t>Contact No</w:t>
      </w:r>
      <w:r>
        <w:rPr>
          <w:b/>
        </w:rPr>
        <w:tab/>
      </w:r>
      <w:r>
        <w:rPr>
          <w:b/>
        </w:rPr>
        <w:t xml:space="preserve">         </w:t>
      </w:r>
      <w:r>
        <w:rPr>
          <w:b/>
        </w:rPr>
        <w:t xml:space="preserve">  </w:t>
      </w:r>
      <w:r>
        <w:rPr>
          <w:b/>
        </w:rPr>
        <w:t xml:space="preserve"> </w:t>
      </w:r>
      <w:r>
        <w:rPr>
          <w:b/>
        </w:rPr>
        <w:t xml:space="preserve"> </w:t>
      </w:r>
      <w:r>
        <w:t>: +91</w:t>
      </w:r>
      <w:r>
        <w:rPr>
          <w:lang w:val="en-IN"/>
        </w:rPr>
        <w:t>8805688560, 8275918332</w:t>
      </w:r>
    </w:p>
    <w:p>
      <w:pPr>
        <w:pStyle w:val="style0"/>
        <w:tabs>
          <w:tab w:val="left" w:leader="none" w:pos="360"/>
        </w:tabs>
        <w:jc w:val="both"/>
        <w:rPr/>
      </w:pPr>
    </w:p>
    <w:p>
      <w:pPr>
        <w:pStyle w:val="style0"/>
        <w:tabs>
          <w:tab w:val="left" w:leader="none" w:pos="360"/>
        </w:tabs>
        <w:jc w:val="both"/>
        <w:rPr/>
      </w:pPr>
      <w:r>
        <w:rPr>
          <w:b/>
        </w:rPr>
        <w:tab/>
      </w:r>
      <w:r>
        <w:rPr>
          <w:b/>
        </w:rPr>
        <w:tab/>
      </w:r>
      <w:r>
        <w:rPr>
          <w:b/>
        </w:rPr>
        <w:t>Email</w:t>
      </w:r>
      <w:r>
        <w:rPr>
          <w:b/>
        </w:rPr>
        <w:tab/>
      </w:r>
      <w:r>
        <w:rPr>
          <w:b/>
        </w:rPr>
        <w:tab/>
      </w:r>
      <w:r>
        <w:rPr>
          <w:b/>
        </w:rPr>
        <w:t xml:space="preserve">      </w:t>
      </w:r>
      <w:r>
        <w:rPr>
          <w:b/>
        </w:rPr>
        <w:t xml:space="preserve">  </w:t>
      </w:r>
      <w:r>
        <w:rPr>
          <w:b/>
        </w:rPr>
        <w:t xml:space="preserve">    </w:t>
      </w:r>
      <w:r>
        <w:rPr>
          <w:b/>
        </w:rPr>
        <w:t xml:space="preserve"> </w:t>
      </w:r>
      <w:r>
        <w:t xml:space="preserve">: </w:t>
      </w:r>
      <w:r>
        <w:rPr/>
        <w:fldChar w:fldCharType="begin"/>
      </w:r>
      <w:r>
        <w:instrText xml:space="preserve"> HYPERLINK "mailto:kanchanghali30@gmail.com" </w:instrText>
      </w:r>
      <w:r>
        <w:rPr/>
        <w:fldChar w:fldCharType="separate"/>
      </w:r>
      <w:r>
        <w:rPr>
          <w:rStyle w:val="style85"/>
        </w:rPr>
        <w:t>kanchanghali30@gmail.com</w:t>
      </w:r>
      <w:r>
        <w:rPr/>
        <w:fldChar w:fldCharType="end"/>
      </w:r>
      <w:r>
        <w:t xml:space="preserve">       </w:t>
      </w:r>
      <w:r>
        <w:t xml:space="preserve">                        </w:t>
      </w:r>
      <w:r>
        <w:t xml:space="preserve">                                                           </w:t>
      </w:r>
      <w:r>
        <w:t xml:space="preserve">                               </w:t>
      </w:r>
    </w:p>
    <w:p>
      <w:pPr>
        <w:pStyle w:val="style0"/>
        <w:spacing w:lineRule="auto" w:line="276"/>
        <w:rPr/>
      </w:pPr>
    </w:p>
    <w:p>
      <w:pPr>
        <w:pStyle w:val="style0"/>
        <w:rPr>
          <w:sz w:val="22"/>
          <w:szCs w:val="22"/>
        </w:rPr>
      </w:pPr>
    </w:p>
    <w:p>
      <w:pPr>
        <w:pStyle w:val="style0"/>
        <w:rPr>
          <w:sz w:val="22"/>
          <w:szCs w:val="22"/>
        </w:rPr>
      </w:pPr>
      <w:r>
        <w:rPr>
          <w:sz w:val="22"/>
          <w:szCs w:val="22"/>
        </w:rPr>
        <w:t xml:space="preserve">                                                                                                                           </w:t>
      </w:r>
      <w:r>
        <w:rPr>
          <w:b/>
        </w:rPr>
        <w:t xml:space="preserve">                                 </w:t>
      </w:r>
    </w:p>
    <w:p>
      <w:pPr>
        <w:pStyle w:val="style0"/>
        <w:rPr>
          <w:rFonts w:ascii="Arial Black" w:cs="Cambria" w:hAnsi="Arial Black"/>
          <w:sz w:val="20"/>
          <w:szCs w:val="20"/>
        </w:rPr>
      </w:pPr>
    </w:p>
    <w:p>
      <w:pPr>
        <w:pStyle w:val="style0"/>
        <w:rPr>
          <w:rFonts w:ascii="Arial Black" w:hAnsi="Arial Black"/>
        </w:rPr>
      </w:pPr>
    </w:p>
    <w:p>
      <w:pPr>
        <w:pStyle w:val="style0"/>
        <w:ind w:left="6480" w:firstLine="720"/>
        <w:rPr>
          <w:rFonts w:ascii="Arial Black" w:cs="Aharoni" w:hAnsi="Arial Black"/>
        </w:rPr>
      </w:pPr>
      <w:r>
        <w:rPr>
          <w:rFonts w:ascii="Arial Black" w:hAnsi="Arial Black"/>
          <w:sz w:val="20"/>
          <w:szCs w:val="20"/>
        </w:rPr>
        <w:t xml:space="preserve">                                                                                                                         </w:t>
      </w:r>
    </w:p>
    <w:sectPr>
      <w:footerReference w:type="default" r:id="rId2"/>
      <w:pgSz w:w="12240" w:h="15840" w:orient="portrait"/>
      <w:pgMar w:top="720" w:right="720" w:bottom="7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Microsoft Sans Serif">
    <w:altName w:val="Microsoft Sans Serif"/>
    <w:panose1 w:val="020b0604020000020204"/>
    <w:charset w:val="00"/>
    <w:family w:val="swiss"/>
    <w:pitch w:val="variable"/>
    <w:sig w:usb0="E1002AFF" w:usb1="C0000002" w:usb2="00000008" w:usb3="00000000" w:csb0="000101FF" w:csb1="00000000"/>
  </w:font>
  <w:font w:name="Arial">
    <w:altName w:val="Arial"/>
    <w:panose1 w:val="020b0604020000020204"/>
    <w:charset w:val="00"/>
    <w:family w:val="swiss"/>
    <w:pitch w:val="variable"/>
    <w:sig w:usb0="E0002AFF" w:usb1="C0007843" w:usb2="00000009" w:usb3="00000000" w:csb0="000001FF" w:csb1="00000000"/>
  </w:font>
  <w:font w:name="Microsoft YaHei">
    <w:altName w:val="Microsoft YaHei"/>
    <w:panose1 w:val="020b0503020000020204"/>
    <w:charset w:val="86"/>
    <w:family w:val="swiss"/>
    <w:pitch w:val="variable"/>
    <w:sig w:usb0="A0000287" w:usb1="28CF3C52" w:usb2="00000016" w:usb3="00000000" w:csb0="0004001F" w:csb1="00000000"/>
  </w:font>
  <w:font w:name="Mangal">
    <w:altName w:val="Mangal"/>
    <w:panose1 w:val="02040503050000030202"/>
    <w:charset w:val="00"/>
    <w:family w:val="roman"/>
    <w:pitch w:val="variable"/>
    <w:sig w:usb0="00008003" w:usb1="00000000" w:usb2="00000000" w:usb3="00000000" w:csb0="00000001" w:csb1="00000000"/>
  </w:font>
  <w:font w:name="Verdana">
    <w:altName w:val="Verdana"/>
    <w:panose1 w:val="020b0604030000040204"/>
    <w:charset w:val="00"/>
    <w:family w:val="swiss"/>
    <w:pitch w:val="variable"/>
    <w:sig w:usb0="A10006FF" w:usb1="4000205B" w:usb2="0000001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alibri">
    <w:altName w:val="Calibri"/>
    <w:panose1 w:val="020f0502020000030204"/>
    <w:charset w:val="00"/>
    <w:family w:val="swiss"/>
    <w:pitch w:val="variable"/>
    <w:sig w:usb0="E00002FF" w:usb1="4000ACFF" w:usb2="00000001" w:usb3="00000000" w:csb0="0000019F" w:csb1="00000000"/>
  </w:font>
  <w:font w:name="Book Antiqua">
    <w:altName w:val="Book Antiqua"/>
    <w:panose1 w:val="02040602050000030304"/>
    <w:charset w:val="00"/>
    <w:family w:val="roman"/>
    <w:pitch w:val="variable"/>
    <w:sig w:usb0="00000287" w:usb1="00000000" w:usb2="00000000" w:usb3="00000000" w:csb0="0000009F"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 w:name="Aharoni">
    <w:altName w:val="Aharoni"/>
    <w:panose1 w:val="02010803020000030203"/>
    <w:charset w:val="00"/>
    <w:family w:val="auto"/>
    <w:pitch w:val="variable"/>
    <w:sig w:usb0="00000803" w:usb1="00000000" w:usb2="00000000" w:usb3="00000000" w:csb0="0000002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rFonts w:ascii="Microsoft Sans Serif" w:cs="Microsoft Sans Serif" w:hAnsi="Microsoft Sans Serif"/>
        <w:sz w:val="16"/>
      </w:rPr>
      <w:t xml:space="preserve">Page </w:t>
    </w:r>
    <w:r>
      <w:rPr>
        <w:rFonts w:cs="Microsoft Sans Serif"/>
        <w:sz w:val="16"/>
      </w:rPr>
      <w:fldChar w:fldCharType="begin"/>
    </w:r>
    <w:r>
      <w:rPr>
        <w:rFonts w:cs="Microsoft Sans Serif"/>
        <w:sz w:val="16"/>
      </w:rPr>
      <w:instrText xml:space="preserve"> PAGE </w:instrText>
    </w:r>
    <w:r>
      <w:rPr>
        <w:rFonts w:cs="Microsoft Sans Serif"/>
        <w:sz w:val="16"/>
      </w:rPr>
      <w:fldChar w:fldCharType="separate"/>
    </w:r>
    <w:r>
      <w:rPr>
        <w:rFonts w:cs="Microsoft Sans Serif"/>
        <w:noProof/>
        <w:sz w:val="16"/>
      </w:rPr>
      <w:t>2</w:t>
    </w:r>
    <w:r>
      <w:rPr>
        <w:rFonts w:cs="Microsoft Sans Serif"/>
        <w:sz w:val="16"/>
      </w:rPr>
      <w:fldChar w:fldCharType="end"/>
    </w:r>
    <w:r>
      <w:rPr>
        <w:rFonts w:ascii="Microsoft Sans Serif" w:cs="Microsoft Sans Serif" w:hAnsi="Microsoft Sans Serif"/>
        <w:sz w:val="16"/>
      </w:rPr>
      <w:t xml:space="preserve"> of </w:t>
    </w:r>
    <w:r>
      <w:rPr>
        <w:rFonts w:cs="Microsoft Sans Serif"/>
        <w:sz w:val="16"/>
      </w:rPr>
      <w:fldChar w:fldCharType="begin"/>
    </w:r>
    <w:r>
      <w:rPr>
        <w:rFonts w:cs="Microsoft Sans Serif"/>
        <w:sz w:val="16"/>
      </w:rPr>
      <w:instrText xml:space="preserve"> NUMPAGES \*Arabic </w:instrText>
    </w:r>
    <w:r>
      <w:rPr>
        <w:rFonts w:cs="Microsoft Sans Serif"/>
        <w:sz w:val="16"/>
      </w:rPr>
      <w:fldChar w:fldCharType="separate"/>
    </w:r>
    <w:r>
      <w:rPr>
        <w:rFonts w:cs="Microsoft Sans Serif"/>
        <w:noProof/>
        <w:sz w:val="16"/>
      </w:rPr>
      <w:t>3</w:t>
    </w:r>
    <w:r>
      <w:rPr>
        <w:rFonts w:cs="Microsoft Sans Serif"/>
        <w:sz w:val="16"/>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C80B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singleLevel"/>
    <w:tmpl w:val="00000002"/>
    <w:name w:val="WW8Num2"/>
    <w:lvl w:ilvl="0">
      <w:start w:val="1"/>
      <w:numFmt w:val="bullet"/>
      <w:lvlText w:val=""/>
      <w:lvlJc w:val="left"/>
      <w:pPr>
        <w:tabs>
          <w:tab w:val="left" w:leader="none" w:pos="0"/>
        </w:tabs>
        <w:ind w:left="720" w:hanging="360"/>
      </w:pPr>
      <w:rPr>
        <w:rFonts w:ascii="Symbol" w:cs="Symbol" w:hAnsi="Symbol"/>
      </w:rPr>
    </w:lvl>
  </w:abstractNum>
  <w:abstractNum w:abstractNumId="2">
    <w:nsid w:val="00000002"/>
    <w:multiLevelType w:val="singleLevel"/>
    <w:tmpl w:val="00000004"/>
    <w:name w:val="WW8Num4"/>
    <w:lvl w:ilvl="0">
      <w:start w:val="1"/>
      <w:numFmt w:val="bullet"/>
      <w:lvlText w:val=""/>
      <w:lvlJc w:val="left"/>
      <w:pPr>
        <w:tabs>
          <w:tab w:val="left" w:leader="none" w:pos="0"/>
        </w:tabs>
        <w:ind w:left="720" w:hanging="360"/>
      </w:pPr>
      <w:rPr>
        <w:rFonts w:ascii="Symbol" w:cs="Symbol" w:hAnsi="Symbol"/>
      </w:rPr>
    </w:lvl>
  </w:abstractNum>
  <w:abstractNum w:abstractNumId="3">
    <w:nsid w:val="00000003"/>
    <w:multiLevelType w:val="hybridMultilevel"/>
    <w:tmpl w:val="322A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527A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62A30F6"/>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cs="Courier New" w:hAnsi="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cs="Courier New" w:hAnsi="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cs="Courier New" w:hAnsi="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7">
    <w:nsid w:val="00000007"/>
    <w:multiLevelType w:val="singleLevel"/>
    <w:tmpl w:val="00000005"/>
    <w:name w:val="WW8Num5"/>
    <w:lvl w:ilvl="0">
      <w:start w:val="1"/>
      <w:numFmt w:val="bullet"/>
      <w:lvlText w:val=""/>
      <w:lvlJc w:val="left"/>
      <w:pPr>
        <w:tabs>
          <w:tab w:val="left" w:leader="none" w:pos="360"/>
        </w:tabs>
        <w:ind w:left="245" w:hanging="245"/>
      </w:pPr>
      <w:rPr>
        <w:rFonts w:ascii="Wingdings" w:cs="Symbol" w:hAnsi="Wingdings"/>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1DED0AC"/>
    <w:lvl w:ilvl="0" w:tplc="029A5068">
      <w:start w:val="1"/>
      <w:numFmt w:val="bullet"/>
      <w:pStyle w:val="style4124"/>
      <w:lvlText w:val=""/>
      <w:lvlJc w:val="left"/>
      <w:pPr>
        <w:tabs>
          <w:tab w:val="left" w:leader="none" w:pos="720"/>
        </w:tabs>
        <w:ind w:left="720" w:hanging="360"/>
      </w:pPr>
      <w:rPr>
        <w:rFonts w:ascii="Symbol" w:hAnsi="Symbol"/>
        <w:b w:val="false"/>
        <w:i w:val="false"/>
        <w:sz w:val="20"/>
      </w:rPr>
    </w:lvl>
    <w:lvl w:ilvl="1" w:tplc="39246DD8">
      <w:start w:val="1"/>
      <w:numFmt w:val="lowerLetter"/>
      <w:lvlText w:val="%2."/>
      <w:lvlJc w:val="left"/>
      <w:pPr>
        <w:tabs>
          <w:tab w:val="left" w:leader="none" w:pos="1440"/>
        </w:tabs>
        <w:ind w:left="1440" w:hanging="360"/>
      </w:pPr>
    </w:lvl>
    <w:lvl w:ilvl="2" w:tplc="86829E44">
      <w:start w:val="1"/>
      <w:numFmt w:val="lowerRoman"/>
      <w:lvlText w:val="%3."/>
      <w:lvlJc w:val="right"/>
      <w:pPr>
        <w:tabs>
          <w:tab w:val="left" w:leader="none" w:pos="2160"/>
        </w:tabs>
        <w:ind w:left="2160" w:hanging="180"/>
      </w:pPr>
    </w:lvl>
    <w:lvl w:ilvl="3" w:tplc="FEF23272">
      <w:start w:val="1"/>
      <w:numFmt w:val="decimal"/>
      <w:lvlText w:val="%4."/>
      <w:lvlJc w:val="left"/>
      <w:pPr>
        <w:tabs>
          <w:tab w:val="left" w:leader="none" w:pos="2880"/>
        </w:tabs>
        <w:ind w:left="2880" w:hanging="360"/>
      </w:pPr>
    </w:lvl>
    <w:lvl w:ilvl="4" w:tplc="906CED44">
      <w:start w:val="1"/>
      <w:numFmt w:val="lowerLetter"/>
      <w:lvlText w:val="%5."/>
      <w:lvlJc w:val="left"/>
      <w:pPr>
        <w:tabs>
          <w:tab w:val="left" w:leader="none" w:pos="3600"/>
        </w:tabs>
        <w:ind w:left="3600" w:hanging="360"/>
      </w:pPr>
    </w:lvl>
    <w:lvl w:ilvl="5" w:tplc="F4ECBA74">
      <w:start w:val="1"/>
      <w:numFmt w:val="lowerRoman"/>
      <w:lvlText w:val="%6."/>
      <w:lvlJc w:val="right"/>
      <w:pPr>
        <w:tabs>
          <w:tab w:val="left" w:leader="none" w:pos="4320"/>
        </w:tabs>
        <w:ind w:left="4320" w:hanging="180"/>
      </w:pPr>
    </w:lvl>
    <w:lvl w:ilvl="6" w:tplc="9F8AE546">
      <w:start w:val="1"/>
      <w:numFmt w:val="decimal"/>
      <w:lvlText w:val="%7."/>
      <w:lvlJc w:val="left"/>
      <w:pPr>
        <w:tabs>
          <w:tab w:val="left" w:leader="none" w:pos="5040"/>
        </w:tabs>
        <w:ind w:left="5040" w:hanging="360"/>
      </w:pPr>
    </w:lvl>
    <w:lvl w:ilvl="7" w:tplc="4DE6F280">
      <w:start w:val="1"/>
      <w:numFmt w:val="lowerLetter"/>
      <w:lvlText w:val="%8."/>
      <w:lvlJc w:val="left"/>
      <w:pPr>
        <w:tabs>
          <w:tab w:val="left" w:leader="none" w:pos="5760"/>
        </w:tabs>
        <w:ind w:left="5760" w:hanging="360"/>
      </w:pPr>
    </w:lvl>
    <w:lvl w:ilvl="8" w:tplc="BA9EF97A">
      <w:start w:val="1"/>
      <w:numFmt w:val="lowerRoman"/>
      <w:lvlText w:val="%9."/>
      <w:lvlJc w:val="right"/>
      <w:pPr>
        <w:tabs>
          <w:tab w:val="left" w:leader="none" w:pos="6480"/>
        </w:tabs>
        <w:ind w:left="6480" w:hanging="180"/>
      </w:pPr>
    </w:lvl>
  </w:abstractNum>
  <w:abstractNum w:abstractNumId="10">
    <w:nsid w:val="0000000A"/>
    <w:multiLevelType w:val="hybridMultilevel"/>
    <w:tmpl w:val="D054D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singleLevel"/>
    <w:tmpl w:val="00000003"/>
    <w:name w:val="WW8Num3"/>
    <w:lvl w:ilvl="0">
      <w:start w:val="1"/>
      <w:numFmt w:val="bullet"/>
      <w:lvlText w:val=""/>
      <w:lvlJc w:val="left"/>
      <w:pPr>
        <w:tabs>
          <w:tab w:val="left" w:leader="none" w:pos="0"/>
        </w:tabs>
        <w:ind w:left="720" w:hanging="360"/>
      </w:pPr>
      <w:rPr>
        <w:rFonts w:ascii="Symbol" w:cs="Symbol" w:hAnsi="Symbol"/>
      </w:rPr>
    </w:lvl>
  </w:abstractNum>
  <w:abstractNum w:abstractNumId="12">
    <w:nsid w:val="0000000C"/>
    <w:multiLevelType w:val="multilevel"/>
    <w:tmpl w:val="00000001"/>
    <w:lvl w:ilvl="0">
      <w:start w:val="1"/>
      <w:numFmt w:val="none"/>
      <w:suff w:val="nothing"/>
      <w:lvlText w:val=""/>
      <w:lvlJc w:val="left"/>
      <w:pPr>
        <w:tabs>
          <w:tab w:val="left" w:leader="none" w:pos="0"/>
        </w:tabs>
        <w:ind w:left="432" w:hanging="432"/>
      </w:pPr>
    </w:lvl>
    <w:lvl w:ilvl="1">
      <w:start w:val="1"/>
      <w:numFmt w:val="none"/>
      <w:suff w:val="nothing"/>
      <w:lvlText w:val=""/>
      <w:lvlJc w:val="left"/>
      <w:pPr>
        <w:tabs>
          <w:tab w:val="left" w:leader="none" w:pos="0"/>
        </w:tabs>
        <w:ind w:left="576" w:hanging="576"/>
      </w:pPr>
    </w:lvl>
    <w:lvl w:ilvl="2">
      <w:start w:val="1"/>
      <w:numFmt w:val="none"/>
      <w:suff w:val="nothing"/>
      <w:lvlText w:val=""/>
      <w:lvlJc w:val="left"/>
      <w:pPr>
        <w:tabs>
          <w:tab w:val="left" w:leader="none" w:pos="0"/>
        </w:tabs>
        <w:ind w:left="720" w:hanging="720"/>
      </w:pPr>
    </w:lvl>
    <w:lvl w:ilvl="3">
      <w:start w:val="1"/>
      <w:numFmt w:val="none"/>
      <w:suff w:val="nothing"/>
      <w:lvlText w:val=""/>
      <w:lvlJc w:val="left"/>
      <w:pPr>
        <w:tabs>
          <w:tab w:val="left" w:leader="none" w:pos="0"/>
        </w:tabs>
        <w:ind w:left="864" w:hanging="864"/>
      </w:pPr>
    </w:lvl>
    <w:lvl w:ilvl="4">
      <w:start w:val="1"/>
      <w:numFmt w:val="none"/>
      <w:suff w:val="nothing"/>
      <w:lvlText w:val=""/>
      <w:lvlJc w:val="left"/>
      <w:pPr>
        <w:tabs>
          <w:tab w:val="left" w:leader="none" w:pos="0"/>
        </w:tabs>
        <w:ind w:left="1008" w:hanging="1008"/>
      </w:pPr>
    </w:lvl>
    <w:lvl w:ilvl="5">
      <w:start w:val="1"/>
      <w:numFmt w:val="none"/>
      <w:suff w:val="nothing"/>
      <w:lvlText w:val=""/>
      <w:lvlJc w:val="left"/>
      <w:pPr>
        <w:tabs>
          <w:tab w:val="left" w:leader="none" w:pos="0"/>
        </w:tabs>
        <w:ind w:left="1152" w:hanging="1152"/>
      </w:pPr>
    </w:lvl>
    <w:lvl w:ilvl="6">
      <w:start w:val="1"/>
      <w:numFmt w:val="none"/>
      <w:suff w:val="nothing"/>
      <w:lvlText w:val=""/>
      <w:lvlJc w:val="left"/>
      <w:pPr>
        <w:tabs>
          <w:tab w:val="left" w:leader="none" w:pos="0"/>
        </w:tabs>
        <w:ind w:left="1296" w:hanging="1296"/>
      </w:pPr>
    </w:lvl>
    <w:lvl w:ilvl="7">
      <w:start w:val="1"/>
      <w:numFmt w:val="none"/>
      <w:suff w:val="nothing"/>
      <w:lvlText w:val=""/>
      <w:lvlJc w:val="left"/>
      <w:pPr>
        <w:tabs>
          <w:tab w:val="left" w:leader="none" w:pos="0"/>
        </w:tabs>
        <w:ind w:left="1440" w:hanging="1440"/>
      </w:pPr>
    </w:lvl>
    <w:lvl w:ilvl="8">
      <w:start w:val="1"/>
      <w:numFmt w:val="none"/>
      <w:suff w:val="nothing"/>
      <w:lvlText w:val=""/>
      <w:lvlJc w:val="left"/>
      <w:pPr>
        <w:tabs>
          <w:tab w:val="left" w:leader="none" w:pos="0"/>
        </w:tabs>
        <w:ind w:left="1584" w:hanging="1584"/>
      </w:pPr>
    </w:lvl>
  </w:abstractNum>
  <w:abstractNum w:abstractNumId="13">
    <w:nsid w:val="0000000D"/>
    <w:multiLevelType w:val="hybridMultilevel"/>
    <w:tmpl w:val="966C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7C82424"/>
    <w:lvl w:ilvl="0" w:tplc="032AB516">
      <w:start w:val="1"/>
      <w:numFmt w:val="bullet"/>
      <w:lvlText w:val=""/>
      <w:lvlJc w:val="left"/>
      <w:pPr>
        <w:ind w:left="720" w:hanging="360"/>
      </w:pPr>
      <w:rPr>
        <w:rFonts w:ascii="Wingdings" w:hAnsi="Wingdings"/>
      </w:rPr>
    </w:lvl>
    <w:lvl w:ilvl="1" w:tplc="B1603DFC">
      <w:start w:val="1"/>
      <w:numFmt w:val="bullet"/>
      <w:lvlText w:val="o"/>
      <w:lvlJc w:val="left"/>
      <w:pPr>
        <w:ind w:left="1440" w:hanging="360"/>
      </w:pPr>
      <w:rPr>
        <w:rFonts w:ascii="Courier New" w:cs="Courier New" w:hAnsi="Courier New"/>
      </w:rPr>
    </w:lvl>
    <w:lvl w:ilvl="2" w:tplc="54BC4820">
      <w:start w:val="1"/>
      <w:numFmt w:val="bullet"/>
      <w:lvlText w:val=""/>
      <w:lvlJc w:val="left"/>
      <w:pPr>
        <w:ind w:left="2160" w:hanging="360"/>
      </w:pPr>
      <w:rPr>
        <w:rFonts w:ascii="Wingdings" w:hAnsi="Wingdings"/>
      </w:rPr>
    </w:lvl>
    <w:lvl w:ilvl="3" w:tplc="4164F440">
      <w:start w:val="1"/>
      <w:numFmt w:val="bullet"/>
      <w:lvlText w:val=""/>
      <w:lvlJc w:val="left"/>
      <w:pPr>
        <w:ind w:left="2880" w:hanging="360"/>
      </w:pPr>
      <w:rPr>
        <w:rFonts w:ascii="Symbol" w:hAnsi="Symbol"/>
      </w:rPr>
    </w:lvl>
    <w:lvl w:ilvl="4" w:tplc="F7309E22">
      <w:start w:val="1"/>
      <w:numFmt w:val="bullet"/>
      <w:lvlText w:val="o"/>
      <w:lvlJc w:val="left"/>
      <w:pPr>
        <w:ind w:left="3600" w:hanging="360"/>
      </w:pPr>
      <w:rPr>
        <w:rFonts w:ascii="Courier New" w:cs="Courier New" w:hAnsi="Courier New"/>
      </w:rPr>
    </w:lvl>
    <w:lvl w:ilvl="5" w:tplc="2BE69404">
      <w:start w:val="1"/>
      <w:numFmt w:val="bullet"/>
      <w:lvlText w:val=""/>
      <w:lvlJc w:val="left"/>
      <w:pPr>
        <w:ind w:left="4320" w:hanging="360"/>
      </w:pPr>
      <w:rPr>
        <w:rFonts w:ascii="Wingdings" w:hAnsi="Wingdings"/>
      </w:rPr>
    </w:lvl>
    <w:lvl w:ilvl="6" w:tplc="E16EBB5E">
      <w:start w:val="1"/>
      <w:numFmt w:val="bullet"/>
      <w:lvlText w:val=""/>
      <w:lvlJc w:val="left"/>
      <w:pPr>
        <w:ind w:left="5040" w:hanging="360"/>
      </w:pPr>
      <w:rPr>
        <w:rFonts w:ascii="Symbol" w:hAnsi="Symbol"/>
      </w:rPr>
    </w:lvl>
    <w:lvl w:ilvl="7" w:tplc="BBBEEECC">
      <w:start w:val="1"/>
      <w:numFmt w:val="bullet"/>
      <w:lvlText w:val="o"/>
      <w:lvlJc w:val="left"/>
      <w:pPr>
        <w:ind w:left="5760" w:hanging="360"/>
      </w:pPr>
      <w:rPr>
        <w:rFonts w:ascii="Courier New" w:cs="Courier New" w:hAnsi="Courier New"/>
      </w:rPr>
    </w:lvl>
    <w:lvl w:ilvl="8" w:tplc="A60232A8">
      <w:start w:val="1"/>
      <w:numFmt w:val="bullet"/>
      <w:lvlText w:val=""/>
      <w:lvlJc w:val="left"/>
      <w:pPr>
        <w:ind w:left="6480" w:hanging="360"/>
      </w:pPr>
      <w:rPr>
        <w:rFonts w:ascii="Wingdings" w:hAnsi="Wingdings"/>
      </w:rPr>
    </w:lvl>
  </w:abstractNum>
  <w:abstractNum w:abstractNumId="15">
    <w:nsid w:val="0000000F"/>
    <w:multiLevelType w:val="hybridMultilevel"/>
    <w:tmpl w:val="EA78B5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00000010"/>
    <w:multiLevelType w:val="hybridMultilevel"/>
    <w:tmpl w:val="4A10B3C6"/>
    <w:lvl w:ilvl="0" w:tplc="F11C4E7E">
      <w:start w:val="1"/>
      <w:numFmt w:val="bullet"/>
      <w:lvlText w:val=""/>
      <w:lvlJc w:val="left"/>
      <w:pPr>
        <w:ind w:left="360" w:hanging="360"/>
      </w:pPr>
      <w:rPr>
        <w:rFonts w:ascii="Symbol" w:hAnsi="Symbol"/>
      </w:rPr>
    </w:lvl>
    <w:lvl w:ilvl="1" w:tplc="D2161838">
      <w:start w:val="1"/>
      <w:numFmt w:val="bullet"/>
      <w:lvlText w:val="o"/>
      <w:lvlJc w:val="left"/>
      <w:pPr>
        <w:ind w:left="1080" w:hanging="360"/>
      </w:pPr>
      <w:rPr>
        <w:rFonts w:ascii="Courier New" w:cs="Courier New" w:hAnsi="Courier New"/>
      </w:rPr>
    </w:lvl>
    <w:lvl w:ilvl="2" w:tplc="7D48C374">
      <w:start w:val="1"/>
      <w:numFmt w:val="bullet"/>
      <w:lvlText w:val=""/>
      <w:lvlJc w:val="left"/>
      <w:pPr>
        <w:ind w:left="1800" w:hanging="360"/>
      </w:pPr>
      <w:rPr>
        <w:rFonts w:ascii="Wingdings" w:hAnsi="Wingdings"/>
      </w:rPr>
    </w:lvl>
    <w:lvl w:ilvl="3" w:tplc="F1C49070">
      <w:start w:val="1"/>
      <w:numFmt w:val="bullet"/>
      <w:lvlText w:val=""/>
      <w:lvlJc w:val="left"/>
      <w:pPr>
        <w:ind w:left="2520" w:hanging="360"/>
      </w:pPr>
      <w:rPr>
        <w:rFonts w:ascii="Symbol" w:hAnsi="Symbol"/>
      </w:rPr>
    </w:lvl>
    <w:lvl w:ilvl="4" w:tplc="BC9C28BC">
      <w:start w:val="1"/>
      <w:numFmt w:val="bullet"/>
      <w:lvlText w:val="o"/>
      <w:lvlJc w:val="left"/>
      <w:pPr>
        <w:ind w:left="3240" w:hanging="360"/>
      </w:pPr>
      <w:rPr>
        <w:rFonts w:ascii="Courier New" w:cs="Courier New" w:hAnsi="Courier New"/>
      </w:rPr>
    </w:lvl>
    <w:lvl w:ilvl="5" w:tplc="21DA142C">
      <w:start w:val="1"/>
      <w:numFmt w:val="bullet"/>
      <w:lvlText w:val=""/>
      <w:lvlJc w:val="left"/>
      <w:pPr>
        <w:ind w:left="3960" w:hanging="360"/>
      </w:pPr>
      <w:rPr>
        <w:rFonts w:ascii="Wingdings" w:hAnsi="Wingdings"/>
      </w:rPr>
    </w:lvl>
    <w:lvl w:ilvl="6" w:tplc="61928C9C">
      <w:start w:val="1"/>
      <w:numFmt w:val="bullet"/>
      <w:lvlText w:val=""/>
      <w:lvlJc w:val="left"/>
      <w:pPr>
        <w:ind w:left="4680" w:hanging="360"/>
      </w:pPr>
      <w:rPr>
        <w:rFonts w:ascii="Symbol" w:hAnsi="Symbol"/>
      </w:rPr>
    </w:lvl>
    <w:lvl w:ilvl="7" w:tplc="9E34C82A">
      <w:start w:val="1"/>
      <w:numFmt w:val="bullet"/>
      <w:lvlText w:val="o"/>
      <w:lvlJc w:val="left"/>
      <w:pPr>
        <w:ind w:left="5400" w:hanging="360"/>
      </w:pPr>
      <w:rPr>
        <w:rFonts w:ascii="Courier New" w:cs="Courier New" w:hAnsi="Courier New"/>
      </w:rPr>
    </w:lvl>
    <w:lvl w:ilvl="8" w:tplc="6C045CC4">
      <w:start w:val="1"/>
      <w:numFmt w:val="bullet"/>
      <w:lvlText w:val=""/>
      <w:lvlJc w:val="left"/>
      <w:pPr>
        <w:ind w:left="6120" w:hanging="360"/>
      </w:pPr>
      <w:rPr>
        <w:rFonts w:ascii="Wingdings" w:hAnsi="Wingdings"/>
      </w:rPr>
    </w:lvl>
  </w:abstractNum>
  <w:abstractNum w:abstractNumId="17">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3"/>
  </w:num>
  <w:num w:numId="5">
    <w:abstractNumId w:val="7"/>
  </w:num>
  <w:num w:numId="6">
    <w:abstractNumId w:val="14"/>
  </w:num>
  <w:num w:numId="7">
    <w:abstractNumId w:val="9"/>
  </w:num>
  <w:num w:numId="8">
    <w:abstractNumId w:val="15"/>
  </w:num>
  <w:num w:numId="9">
    <w:abstractNumId w:val="11"/>
  </w:num>
  <w:num w:numId="10">
    <w:abstractNumId w:val="2"/>
  </w:num>
  <w:num w:numId="11">
    <w:abstractNumId w:val="6"/>
  </w:num>
  <w:num w:numId="12">
    <w:abstractNumId w:val="0"/>
  </w:num>
  <w:num w:numId="13">
    <w:abstractNumId w:val="5"/>
  </w:num>
  <w:num w:numId="14">
    <w:abstractNumId w:val="17"/>
  </w:num>
  <w:num w:numId="15">
    <w:abstractNumId w:val="8"/>
  </w:num>
  <w:num w:numId="16">
    <w:abstractNumId w:val="10"/>
  </w:num>
  <w:num w:numId="17">
    <w:abstractNumId w:val="16"/>
  </w:num>
  <w:num w:numId="1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6"/>
  <w:displayBackgroundShape/>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2"/>
  </w:compat>
  <w:themeFontLang w:val="en-IN"/>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uppressAutoHyphens/>
    </w:pPr>
    <w:rPr>
      <w:sz w:val="24"/>
      <w:szCs w:val="24"/>
      <w:lang w:eastAsia="ar-SA"/>
    </w:rPr>
  </w:style>
  <w:style w:type="paragraph" w:styleId="style1">
    <w:name w:val="heading 1"/>
    <w:basedOn w:val="style0"/>
    <w:next w:val="style0"/>
    <w:qFormat/>
    <w:pPr>
      <w:keepNext/>
      <w:tabs>
        <w:tab w:val="left" w:leader="none" w:pos="0"/>
      </w:tabs>
      <w:spacing w:lineRule="auto" w:line="360"/>
      <w:ind w:left="3600"/>
      <w:outlineLvl w:val="0"/>
    </w:pPr>
    <w:rPr>
      <w:rFonts w:ascii="Microsoft Sans Serif" w:cs="Microsoft Sans Serif" w:hAnsi="Microsoft Sans Serif"/>
      <w:b/>
      <w:sz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WW8Num2z0"/>
    <w:next w:val="style4097"/>
    <w:rPr>
      <w:rFonts w:ascii="Symbol" w:cs="Symbol" w:hAnsi="Symbol"/>
    </w:rPr>
  </w:style>
  <w:style w:type="character" w:customStyle="1" w:styleId="style4098">
    <w:name w:val="WW8Num3z0"/>
    <w:next w:val="style4098"/>
    <w:rPr>
      <w:rFonts w:ascii="Symbol" w:cs="Symbol" w:hAnsi="Symbol"/>
    </w:rPr>
  </w:style>
  <w:style w:type="character" w:customStyle="1" w:styleId="style4099">
    <w:name w:val="WW8Num4z0"/>
    <w:next w:val="style4099"/>
    <w:rPr>
      <w:rFonts w:ascii="Symbol" w:cs="Symbol" w:hAnsi="Symbol"/>
    </w:rPr>
  </w:style>
  <w:style w:type="character" w:customStyle="1" w:styleId="style4100">
    <w:name w:val="WW8Num5z0"/>
    <w:next w:val="style4100"/>
    <w:rPr>
      <w:rFonts w:ascii="Symbol" w:cs="Symbol" w:hAnsi="Symbol"/>
    </w:rPr>
  </w:style>
  <w:style w:type="character" w:customStyle="1" w:styleId="style4101">
    <w:name w:val="WW8Num1z0"/>
    <w:next w:val="style4101"/>
    <w:rPr>
      <w:rFonts w:ascii="Symbol" w:cs="Symbol" w:hAnsi="Symbol"/>
    </w:rPr>
  </w:style>
  <w:style w:type="character" w:customStyle="1" w:styleId="style4102">
    <w:name w:val="WW8Num1z1"/>
    <w:next w:val="style4102"/>
    <w:rPr>
      <w:rFonts w:ascii="Courier New" w:cs="Courier New" w:hAnsi="Courier New"/>
    </w:rPr>
  </w:style>
  <w:style w:type="character" w:customStyle="1" w:styleId="style4103">
    <w:name w:val="WW8Num1z2"/>
    <w:next w:val="style4103"/>
    <w:rPr>
      <w:rFonts w:ascii="Wingdings" w:cs="Wingdings" w:hAnsi="Wingdings"/>
    </w:rPr>
  </w:style>
  <w:style w:type="character" w:customStyle="1" w:styleId="style4104">
    <w:name w:val="WW8Num2z1"/>
    <w:next w:val="style4104"/>
    <w:rPr>
      <w:rFonts w:ascii="Courier New" w:cs="Courier New" w:hAnsi="Courier New"/>
    </w:rPr>
  </w:style>
  <w:style w:type="character" w:customStyle="1" w:styleId="style4105">
    <w:name w:val="WW8Num2z2"/>
    <w:next w:val="style4105"/>
    <w:rPr>
      <w:rFonts w:ascii="Wingdings" w:cs="Wingdings" w:hAnsi="Wingdings"/>
    </w:rPr>
  </w:style>
  <w:style w:type="character" w:customStyle="1" w:styleId="style4106">
    <w:name w:val="WW8Num3z1"/>
    <w:next w:val="style4106"/>
    <w:rPr>
      <w:rFonts w:ascii="Courier New" w:cs="Courier New" w:hAnsi="Courier New"/>
    </w:rPr>
  </w:style>
  <w:style w:type="character" w:customStyle="1" w:styleId="style4107">
    <w:name w:val="WW8Num3z2"/>
    <w:next w:val="style4107"/>
    <w:rPr>
      <w:rFonts w:ascii="Wingdings" w:cs="Wingdings" w:hAnsi="Wingdings"/>
    </w:rPr>
  </w:style>
  <w:style w:type="character" w:customStyle="1" w:styleId="style4108">
    <w:name w:val="WW8Num5z1"/>
    <w:next w:val="style4108"/>
    <w:rPr>
      <w:rFonts w:ascii="Courier New" w:cs="Courier New" w:hAnsi="Courier New"/>
    </w:rPr>
  </w:style>
  <w:style w:type="character" w:customStyle="1" w:styleId="style4109">
    <w:name w:val="WW8Num5z2"/>
    <w:next w:val="style4109"/>
    <w:rPr>
      <w:rFonts w:ascii="Wingdings" w:cs="Wingdings" w:hAnsi="Wingdings"/>
    </w:rPr>
  </w:style>
  <w:style w:type="character" w:customStyle="1" w:styleId="style4110">
    <w:name w:val="WW8Num6z0"/>
    <w:next w:val="style4110"/>
    <w:rPr>
      <w:rFonts w:ascii="Symbol" w:cs="Symbol" w:hAnsi="Symbol"/>
    </w:rPr>
  </w:style>
  <w:style w:type="character" w:customStyle="1" w:styleId="style4111">
    <w:name w:val="WW8Num7z0"/>
    <w:next w:val="style4111"/>
    <w:rPr>
      <w:rFonts w:ascii="Symbol" w:cs="Symbol" w:hAnsi="Symbol"/>
    </w:rPr>
  </w:style>
  <w:style w:type="character" w:customStyle="1" w:styleId="style4112">
    <w:name w:val="WW8Num7z1"/>
    <w:next w:val="style4112"/>
    <w:rPr>
      <w:rFonts w:ascii="Courier New" w:cs="Courier New" w:hAnsi="Courier New"/>
    </w:rPr>
  </w:style>
  <w:style w:type="character" w:customStyle="1" w:styleId="style4113">
    <w:name w:val="WW8Num7z2"/>
    <w:next w:val="style4113"/>
    <w:rPr>
      <w:rFonts w:ascii="Wingdings" w:cs="Wingdings" w:hAnsi="Wingdings"/>
    </w:rPr>
  </w:style>
  <w:style w:type="character" w:customStyle="1" w:styleId="style4114">
    <w:name w:val="WW8Num8z0"/>
    <w:next w:val="style4114"/>
    <w:rPr>
      <w:rFonts w:ascii="Wingdings" w:cs="Wingdings" w:hAnsi="Wingdings"/>
    </w:rPr>
  </w:style>
  <w:style w:type="character" w:styleId="style85">
    <w:name w:val="Hyperlink"/>
    <w:next w:val="style85"/>
    <w:uiPriority w:val="99"/>
    <w:rPr>
      <w:color w:val="0000ff"/>
      <w:u w:val="single"/>
    </w:rPr>
  </w:style>
  <w:style w:type="character" w:styleId="style86">
    <w:name w:val="FollowedHyperlink"/>
    <w:next w:val="style86"/>
    <w:rPr>
      <w:color w:val="800080"/>
      <w:u w:val="single"/>
    </w:rPr>
  </w:style>
  <w:style w:type="character" w:customStyle="1" w:styleId="style4115">
    <w:name w:val="Numbering Symbols"/>
    <w:next w:val="style4115"/>
  </w:style>
  <w:style w:type="paragraph" w:customStyle="1" w:styleId="style4116">
    <w:name w:val="Heading"/>
    <w:basedOn w:val="style0"/>
    <w:next w:val="style66"/>
    <w:pPr>
      <w:keepNext/>
      <w:spacing w:before="240" w:after="120"/>
    </w:pPr>
    <w:rPr>
      <w:rFonts w:ascii="Arial" w:cs="Mangal" w:eastAsia="Microsoft YaHei" w:hAnsi="Arial"/>
      <w:sz w:val="28"/>
      <w:szCs w:val="28"/>
    </w:rPr>
  </w:style>
  <w:style w:type="paragraph" w:styleId="style66">
    <w:name w:val="Body Text"/>
    <w:basedOn w:val="style0"/>
    <w:next w:val="style66"/>
    <w:pPr>
      <w:spacing w:after="120"/>
    </w:pPr>
    <w:rPr/>
  </w:style>
  <w:style w:type="paragraph" w:styleId="style47">
    <w:name w:val="List"/>
    <w:basedOn w:val="style66"/>
    <w:next w:val="style47"/>
    <w:pPr/>
    <w:rPr>
      <w:rFonts w:cs="Mangal"/>
    </w:rPr>
  </w:style>
  <w:style w:type="paragraph" w:styleId="style34">
    <w:name w:val="caption"/>
    <w:basedOn w:val="style0"/>
    <w:next w:val="style34"/>
    <w:qFormat/>
    <w:pPr>
      <w:suppressLineNumbers/>
      <w:spacing w:before="120" w:after="120"/>
    </w:pPr>
    <w:rPr>
      <w:rFonts w:cs="Mangal"/>
      <w:i/>
      <w:iCs/>
    </w:rPr>
  </w:style>
  <w:style w:type="paragraph" w:customStyle="1" w:styleId="style4117">
    <w:name w:val="Index"/>
    <w:basedOn w:val="style0"/>
    <w:next w:val="style4117"/>
    <w:pPr>
      <w:suppressLineNumbers/>
    </w:pPr>
    <w:rPr>
      <w:rFonts w:cs="Mangal"/>
    </w:rPr>
  </w:style>
  <w:style w:type="paragraph" w:styleId="style31">
    <w:name w:val="header"/>
    <w:basedOn w:val="style0"/>
    <w:next w:val="style31"/>
    <w:link w:val="style4125"/>
    <w:uiPriority w:val="99"/>
    <w:pPr/>
    <w:rPr>
      <w:sz w:val="20"/>
      <w:szCs w:val="20"/>
    </w:rPr>
  </w:style>
  <w:style w:type="paragraph" w:customStyle="1" w:styleId="style4118">
    <w:name w:val="Company Name"/>
    <w:basedOn w:val="style0"/>
    <w:next w:val="style0"/>
    <w:pPr>
      <w:autoSpaceDE w:val="false"/>
      <w:spacing w:before="220" w:after="40" w:lineRule="atLeast" w:line="220"/>
    </w:pPr>
    <w:rPr>
      <w:rFonts w:ascii="Arial" w:cs="Arial" w:hAnsi="Arial"/>
      <w:sz w:val="20"/>
      <w:lang w:val="en-GB"/>
    </w:rPr>
  </w:style>
  <w:style w:type="paragraph" w:styleId="style29">
    <w:name w:val="footnote text"/>
    <w:basedOn w:val="style0"/>
    <w:next w:val="style29"/>
    <w:pPr/>
    <w:rPr>
      <w:sz w:val="20"/>
      <w:szCs w:val="20"/>
    </w:rPr>
  </w:style>
  <w:style w:type="paragraph" w:customStyle="1" w:styleId="style4119">
    <w:name w:val="Achievement"/>
    <w:basedOn w:val="style66"/>
    <w:next w:val="style4119"/>
    <w:pPr>
      <w:tabs>
        <w:tab w:val="left" w:leader="none" w:pos="360"/>
      </w:tabs>
      <w:spacing w:after="60" w:lineRule="atLeast" w:line="220"/>
      <w:ind w:left="245" w:hanging="245"/>
      <w:jc w:val="both"/>
    </w:pPr>
    <w:rPr>
      <w:rFonts w:ascii="Arial" w:cs="Arial" w:hAnsi="Arial"/>
      <w:spacing w:val="-5"/>
      <w:sz w:val="20"/>
      <w:szCs w:val="20"/>
    </w:rPr>
  </w:style>
  <w:style w:type="paragraph" w:customStyle="1" w:styleId="style4120">
    <w:name w:val="bodytextsmall"/>
    <w:basedOn w:val="style0"/>
    <w:next w:val="style4120"/>
    <w:pPr>
      <w:spacing w:before="100" w:after="100"/>
    </w:pPr>
    <w:rPr>
      <w:rFonts w:ascii="Verdana" w:cs="Verdana" w:hAnsi="Verdana"/>
      <w:color w:val="000000"/>
      <w:sz w:val="16"/>
    </w:rPr>
  </w:style>
  <w:style w:type="paragraph" w:styleId="style62">
    <w:name w:val="Title"/>
    <w:basedOn w:val="style0"/>
    <w:next w:val="style74"/>
    <w:qFormat/>
    <w:pPr>
      <w:jc w:val="center"/>
    </w:pPr>
    <w:rPr>
      <w:rFonts w:ascii="Microsoft Sans Serif" w:cs="Microsoft Sans Serif" w:hAnsi="Microsoft Sans Serif"/>
      <w:b/>
      <w:sz w:val="20"/>
      <w:lang w:val="it-IT"/>
    </w:rPr>
  </w:style>
  <w:style w:type="paragraph" w:styleId="style74">
    <w:name w:val="Subtitle"/>
    <w:basedOn w:val="style4116"/>
    <w:next w:val="style66"/>
    <w:qFormat/>
    <w:pPr>
      <w:jc w:val="center"/>
    </w:pPr>
    <w:rPr>
      <w:i/>
      <w:iCs/>
    </w:rPr>
  </w:style>
  <w:style w:type="paragraph" w:styleId="style32">
    <w:name w:val="footer"/>
    <w:basedOn w:val="style0"/>
    <w:next w:val="style32"/>
    <w:pPr/>
  </w:style>
  <w:style w:type="paragraph" w:styleId="style89">
    <w:name w:val="Document Map"/>
    <w:basedOn w:val="style0"/>
    <w:next w:val="style89"/>
    <w:pPr>
      <w:shd w:val="clear" w:color="auto" w:fill="000080"/>
    </w:pPr>
    <w:rPr>
      <w:rFonts w:ascii="Tahoma" w:cs="Tahoma" w:hAnsi="Tahoma"/>
      <w:sz w:val="20"/>
      <w:szCs w:val="20"/>
    </w:rPr>
  </w:style>
  <w:style w:type="paragraph" w:customStyle="1" w:styleId="style4121">
    <w:name w:val="Table Contents"/>
    <w:basedOn w:val="style0"/>
    <w:next w:val="style4121"/>
    <w:pPr>
      <w:suppressLineNumbers/>
    </w:pPr>
    <w:rPr/>
  </w:style>
  <w:style w:type="paragraph" w:customStyle="1" w:styleId="style4122">
    <w:name w:val="Table Heading"/>
    <w:basedOn w:val="style4121"/>
    <w:next w:val="style4122"/>
    <w:pPr>
      <w:jc w:val="center"/>
    </w:pPr>
    <w:rPr>
      <w:b/>
      <w:bCs/>
    </w:rPr>
  </w:style>
  <w:style w:type="paragraph" w:customStyle="1" w:styleId="style4123">
    <w:name w:val="Frame contents"/>
    <w:basedOn w:val="style66"/>
    <w:next w:val="style4123"/>
    <w:pPr/>
  </w:style>
  <w:style w:type="paragraph" w:styleId="style179">
    <w:name w:val="List Paragraph"/>
    <w:basedOn w:val="style0"/>
    <w:next w:val="style179"/>
    <w:qFormat/>
    <w:uiPriority w:val="34"/>
    <w:pPr>
      <w:suppressAutoHyphens w:val="false"/>
      <w:spacing w:after="200" w:lineRule="auto" w:line="276"/>
      <w:ind w:left="720"/>
      <w:contextualSpacing/>
    </w:pPr>
    <w:rPr>
      <w:rFonts w:ascii="Calibri" w:eastAsia="Calibri" w:hAnsi="Calibri"/>
      <w:sz w:val="22"/>
      <w:szCs w:val="20"/>
      <w:lang w:eastAsia="en-US"/>
    </w:rPr>
  </w:style>
  <w:style w:type="paragraph" w:customStyle="1" w:styleId="style4124">
    <w:name w:val="Ch bullet2"/>
    <w:next w:val="style4124"/>
    <w:uiPriority w:val="99"/>
    <w:pPr>
      <w:numPr>
        <w:ilvl w:val="0"/>
        <w:numId w:val="7"/>
      </w:numPr>
      <w:spacing w:before="60" w:after="60" w:lineRule="exact" w:line="240"/>
      <w:jc w:val="both"/>
    </w:pPr>
    <w:rPr>
      <w:rFonts w:ascii="Arial" w:hAnsi="Arial"/>
    </w:rPr>
  </w:style>
  <w:style w:type="table" w:styleId="style154">
    <w:name w:val="Table Grid"/>
    <w:basedOn w:val="style105"/>
    <w:next w:val="style154"/>
    <w:uiPriority w:val="59"/>
    <w:pPr/>
    <w:rPr>
      <w:rFonts w:ascii="Calibri" w:eastAsia="Calibri"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125">
    <w:name w:val="Header Char_286110e3-a025-4446-923b-5435958bd962"/>
    <w:basedOn w:val="style65"/>
    <w:next w:val="style4125"/>
    <w:link w:val="style31"/>
    <w:uiPriority w:val="99"/>
    <w:rPr>
      <w:lang w:eastAsia="ar-SA"/>
    </w:rPr>
  </w:style>
  <w:style w:type="character" w:customStyle="1" w:styleId="style4126">
    <w:name w:val="Book"/>
    <w:basedOn w:val="style65"/>
    <w:next w:val="style4126"/>
    <w:uiPriority w:val="99"/>
    <w:rPr>
      <w:rFonts w:ascii="Book Antiqua" w:hAnsi="Book Antiqua"/>
      <w:position w:val="0"/>
      <w:sz w:val="20"/>
      <w:vertAlign w:val="baseline"/>
      <w:lang w:val="en-GB"/>
    </w:rPr>
  </w:style>
  <w:style w:type="paragraph" w:styleId="style94">
    <w:name w:val="Normal (Web)"/>
    <w:basedOn w:val="style0"/>
    <w:next w:val="style94"/>
    <w:uiPriority w:val="99"/>
    <w:pPr>
      <w:suppressAutoHyphens w:val="false"/>
      <w:spacing w:before="100" w:beforeAutospacing="true" w:after="100" w:afterAutospacing="true"/>
    </w:pPr>
    <w:rPr>
      <w:color w:val="000000"/>
      <w:lang w:eastAsia="en-US"/>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476</Words>
  <Characters>2817</Characters>
  <Application>WPS Office</Application>
  <DocSecurity>0</DocSecurity>
  <Paragraphs>126</Paragraphs>
  <ScaleCrop>false</ScaleCrop>
  <LinksUpToDate>false</LinksUpToDate>
  <CharactersWithSpaces>3984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2019-07-03T14:44:51Z</dcterms:created>
  <dc:creator>Sopan Kisan Take</dc:creator>
  <keywords>Resume, Sopan Take, CV, Curriculum Vitae</keywords>
  <lastModifiedBy>Redmi Y1</lastModifiedBy>
  <lastPrinted>2013-03-13T18:08:00Z</lastPrinted>
  <dcterms:modified xsi:type="dcterms:W3CDTF">2019-09-12T09:50:11Z</dcterms:modified>
  <revision>54</revision>
  <dc:subject>Curriculum Vitae</dc:subject>
  <dc:title>Sopan K. Take's Curriculum Vitae</dc:title>
</coreProperties>
</file>

<file path=docProps/custom.xml><?xml version="1.0" encoding="utf-8"?>
<Properties xmlns="http://schemas.openxmlformats.org/officeDocument/2006/custom-properties" xmlns:vt="http://schemas.openxmlformats.org/officeDocument/2006/docPropsVTypes"/>
</file>