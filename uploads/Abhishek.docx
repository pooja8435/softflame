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3B" w:rsidRDefault="00143C3B" w:rsidP="00143C3B">
      <w:pPr>
        <w:jc w:val="right"/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</w:rPr>
      </w:pPr>
      <w:r>
        <w:rPr>
          <w:rFonts w:ascii="Garamond" w:hAnsi="Garamond"/>
          <w:b/>
          <w:noProof/>
          <w:sz w:val="32"/>
          <w:szCs w:val="48"/>
        </w:rPr>
        <w:t>Abhishek Ramesh Maile</w:t>
      </w:r>
    </w:p>
    <w:p w:rsidR="00143C3B" w:rsidRDefault="00143C3B" w:rsidP="00143C3B">
      <w:pPr>
        <w:tabs>
          <w:tab w:val="left" w:pos="9075"/>
        </w:tabs>
        <w:rPr>
          <w:rFonts w:ascii="Garamond" w:hAnsi="Garamond"/>
          <w:b/>
          <w:sz w:val="44"/>
          <w:szCs w:val="48"/>
        </w:rPr>
      </w:pPr>
      <w:r>
        <w:rPr>
          <w:rFonts w:ascii="Garamond" w:hAnsi="Garamond"/>
          <w:b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Garamond" w:hAnsi="Garamond"/>
          <w:b/>
        </w:rPr>
        <w:t>B.Sc</w:t>
      </w:r>
      <w:proofErr w:type="spellEnd"/>
      <w:r>
        <w:rPr>
          <w:rFonts w:ascii="Garamond" w:hAnsi="Garamond"/>
          <w:b/>
        </w:rPr>
        <w:t xml:space="preserve"> (E.C.S)</w:t>
      </w:r>
    </w:p>
    <w:p w:rsidR="00143C3B" w:rsidRDefault="00143C3B" w:rsidP="00143C3B">
      <w:pPr>
        <w:spacing w:line="276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</w:rPr>
        <w:t xml:space="preserve">                                                                                                   Contact No. : -08605606546</w:t>
      </w:r>
    </w:p>
    <w:p w:rsidR="00143C3B" w:rsidRDefault="00143C3B" w:rsidP="00143C3B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Tahoma"/>
          <w:b/>
          <w:sz w:val="20"/>
          <w:szCs w:val="20"/>
        </w:rPr>
        <w:t>Email: maileabhishek821@gamil.com</w:t>
      </w:r>
    </w:p>
    <w:p w:rsidR="00143C3B" w:rsidRDefault="00143C3B" w:rsidP="00143C3B">
      <w:pPr>
        <w:jc w:val="right"/>
        <w:rPr>
          <w:rFonts w:ascii="Arial" w:hAnsi="Arial" w:cs="Arial"/>
          <w:b/>
          <w:sz w:val="20"/>
          <w:szCs w:val="20"/>
          <w:lang w:val="fr-FR"/>
        </w:rPr>
      </w:pPr>
    </w:p>
    <w:p w:rsidR="00143C3B" w:rsidRDefault="002056D1" w:rsidP="00143C3B">
      <w:pPr>
        <w:rPr>
          <w:rFonts w:ascii="Arial" w:hAnsi="Arial" w:cs="Arial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400800" cy="0"/>
                <wp:effectExtent l="1905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A054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7in,2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" strokeweight=".26mm">
                <v:stroke joinstyle="miter" endcap="square"/>
                <o:lock v:ext="edit" shapetype="f"/>
              </v:line>
            </w:pict>
          </mc:Fallback>
        </mc:AlternateConten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198"/>
      </w:tblGrid>
      <w:tr w:rsidR="00143C3B" w:rsidTr="00A23133">
        <w:trPr>
          <w:trHeight w:hRule="exact" w:val="288"/>
        </w:trPr>
        <w:tc>
          <w:tcPr>
            <w:tcW w:w="1019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Career Objective</w:t>
            </w:r>
          </w:p>
        </w:tc>
      </w:tr>
      <w:tr w:rsidR="00143C3B" w:rsidTr="00A23133">
        <w:trPr>
          <w:trHeight w:val="800"/>
        </w:trPr>
        <w:tc>
          <w:tcPr>
            <w:tcW w:w="10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tabs>
                <w:tab w:val="left" w:pos="3450"/>
              </w:tabs>
            </w:pPr>
            <w:r>
              <w:t>To work in a firm with a professional work driven environment where I can utilize and apply my knowledge, skills which would enable me as a fresh graduate to grow while fulfilling organizational goals.</w:t>
            </w:r>
          </w:p>
          <w:p w:rsidR="00143C3B" w:rsidRDefault="00143C3B" w:rsidP="00A23133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tabs>
          <w:tab w:val="left" w:pos="6510"/>
        </w:tabs>
      </w:pPr>
      <w:r>
        <w:rPr>
          <w:rFonts w:ascii="Arial" w:hAnsi="Arial" w:cs="Arial"/>
          <w:sz w:val="20"/>
          <w:szCs w:val="20"/>
        </w:rPr>
        <w:tab/>
      </w:r>
    </w:p>
    <w:tbl>
      <w:tblPr>
        <w:tblW w:w="102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50"/>
        <w:gridCol w:w="2343"/>
        <w:gridCol w:w="2884"/>
        <w:gridCol w:w="3426"/>
        <w:gridCol w:w="10"/>
      </w:tblGrid>
      <w:tr w:rsidR="00143C3B" w:rsidTr="00B03F74">
        <w:trPr>
          <w:gridAfter w:val="1"/>
          <w:wAfter w:w="10" w:type="dxa"/>
          <w:trHeight w:hRule="exact" w:val="241"/>
        </w:trPr>
        <w:tc>
          <w:tcPr>
            <w:tcW w:w="10203" w:type="dxa"/>
            <w:gridSpan w:val="4"/>
            <w:shd w:val="clear" w:color="auto" w:fill="B3B3B3"/>
            <w:vAlign w:val="center"/>
          </w:tcPr>
          <w:p w:rsidR="00143C3B" w:rsidRDefault="00143C3B" w:rsidP="00A23133">
            <w:r>
              <w:rPr>
                <w:rFonts w:ascii="Arial" w:hAnsi="Arial" w:cs="Tahoma"/>
                <w:b/>
                <w:bCs/>
                <w:sz w:val="20"/>
                <w:szCs w:val="20"/>
              </w:rPr>
              <w:t>Course Details</w:t>
            </w:r>
          </w:p>
        </w:tc>
      </w:tr>
      <w:tr w:rsidR="00143C3B" w:rsidTr="00B03F74">
        <w:trPr>
          <w:trHeight w:val="430"/>
        </w:trPr>
        <w:tc>
          <w:tcPr>
            <w:tcW w:w="15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pStyle w:val="Location"/>
            </w:pPr>
            <w:r>
              <w:rPr>
                <w:rFonts w:ascii="Arial" w:hAnsi="Arial"/>
                <w:b/>
                <w:bCs/>
                <w:i w:val="0"/>
                <w:iCs/>
                <w:sz w:val="20"/>
                <w:szCs w:val="20"/>
              </w:rPr>
              <w:t>Degree:</w:t>
            </w:r>
          </w:p>
        </w:tc>
        <w:tc>
          <w:tcPr>
            <w:tcW w:w="23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pStyle w:val="Location"/>
            </w:pPr>
            <w:proofErr w:type="spellStart"/>
            <w:r>
              <w:rPr>
                <w:rFonts w:ascii="Arial" w:hAnsi="Arial"/>
                <w:bCs/>
                <w:i w:val="0"/>
                <w:iCs/>
                <w:sz w:val="20"/>
                <w:szCs w:val="20"/>
              </w:rPr>
              <w:t>B.Sc</w:t>
            </w:r>
            <w:proofErr w:type="spellEnd"/>
            <w:r>
              <w:rPr>
                <w:rFonts w:ascii="Arial" w:hAnsi="Arial"/>
                <w:bCs/>
                <w:i w:val="0"/>
                <w:iCs/>
                <w:sz w:val="20"/>
                <w:szCs w:val="20"/>
              </w:rPr>
              <w:t>(E.C.S)</w:t>
            </w:r>
          </w:p>
        </w:tc>
        <w:tc>
          <w:tcPr>
            <w:tcW w:w="28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pStyle w:val="Location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Specialization:</w:t>
            </w:r>
          </w:p>
        </w:tc>
        <w:tc>
          <w:tcPr>
            <w:tcW w:w="34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pStyle w:val="Location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>Computer Science</w:t>
            </w:r>
          </w:p>
        </w:tc>
      </w:tr>
    </w:tbl>
    <w:p w:rsidR="0083643E" w:rsidRDefault="0083643E" w:rsidP="00143C3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1037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71"/>
        <w:gridCol w:w="4030"/>
        <w:gridCol w:w="1227"/>
        <w:gridCol w:w="2645"/>
        <w:gridCol w:w="6"/>
      </w:tblGrid>
      <w:tr w:rsidR="00143C3B" w:rsidTr="00A23133">
        <w:trPr>
          <w:gridAfter w:val="1"/>
          <w:wAfter w:w="6" w:type="dxa"/>
          <w:trHeight w:hRule="exact" w:val="302"/>
        </w:trPr>
        <w:tc>
          <w:tcPr>
            <w:tcW w:w="10373" w:type="dxa"/>
            <w:gridSpan w:val="4"/>
            <w:shd w:val="clear" w:color="auto" w:fill="B3B3B3"/>
            <w:vAlign w:val="center"/>
          </w:tcPr>
          <w:p w:rsidR="00143C3B" w:rsidRDefault="00143C3B" w:rsidP="00A23133">
            <w:r>
              <w:rPr>
                <w:rFonts w:ascii="Arial" w:hAnsi="Arial" w:cs="Tahoma"/>
                <w:b/>
                <w:bCs/>
                <w:sz w:val="20"/>
                <w:szCs w:val="20"/>
              </w:rPr>
              <w:t>Education</w:t>
            </w:r>
          </w:p>
        </w:tc>
      </w:tr>
      <w:tr w:rsidR="00143C3B" w:rsidTr="00A2313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491"/>
        </w:trPr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ind w:left="27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2101D" w:rsidRPr="00F2101D" w:rsidRDefault="00143C3B" w:rsidP="00F2101D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143C3B" w:rsidTr="00A2313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491"/>
        </w:trPr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C3B" w:rsidRDefault="00143C3B" w:rsidP="00A2313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proofErr w:type="spellStart"/>
            <w:r>
              <w:rPr>
                <w:rFonts w:ascii="Garamond" w:hAnsi="Garamond"/>
                <w:bCs/>
                <w:szCs w:val="22"/>
              </w:rPr>
              <w:t>B.Sc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(E.C.S)</w:t>
            </w:r>
          </w:p>
          <w:p w:rsidR="00143C3B" w:rsidRDefault="00143C3B" w:rsidP="00A23133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sz w:val="22"/>
              </w:rPr>
              <w:t>Solapur University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2015-2018</w:t>
            </w:r>
          </w:p>
        </w:tc>
        <w:tc>
          <w:tcPr>
            <w:tcW w:w="26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64.19%</w:t>
            </w:r>
          </w:p>
        </w:tc>
      </w:tr>
      <w:tr w:rsidR="00143C3B" w:rsidTr="00A2313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530"/>
        </w:trPr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H.S.C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 xml:space="preserve">Pune Board 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2013-2014</w:t>
            </w:r>
          </w:p>
        </w:tc>
        <w:tc>
          <w:tcPr>
            <w:tcW w:w="26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47.50%</w:t>
            </w:r>
          </w:p>
        </w:tc>
      </w:tr>
      <w:tr w:rsidR="00143C3B" w:rsidTr="00A2313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477"/>
        </w:trPr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S.S.C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 xml:space="preserve">Pune Board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2011-2012</w:t>
            </w:r>
          </w:p>
        </w:tc>
        <w:tc>
          <w:tcPr>
            <w:tcW w:w="26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3C3B" w:rsidRDefault="00143C3B" w:rsidP="00A2313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  <w:szCs w:val="22"/>
              </w:rPr>
              <w:t>66.66%</w:t>
            </w:r>
          </w:p>
        </w:tc>
      </w:tr>
    </w:tbl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143C3B" w:rsidTr="00A23133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Software Skills</w:t>
            </w:r>
          </w:p>
        </w:tc>
      </w:tr>
      <w:tr w:rsidR="00143C3B" w:rsidTr="00A23133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Pr="0054238A" w:rsidRDefault="00143C3B" w:rsidP="00143C3B">
            <w:pPr>
              <w:pStyle w:val="Objective"/>
              <w:numPr>
                <w:ilvl w:val="0"/>
                <w:numId w:val="4"/>
              </w:numPr>
            </w:pPr>
            <w:r w:rsidRPr="0054238A">
              <w:rPr>
                <w:rFonts w:ascii="Arial" w:hAnsi="Arial"/>
                <w:b/>
                <w:bCs/>
              </w:rPr>
              <w:t>Language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:   C, C++,.</w:t>
            </w:r>
            <w:proofErr w:type="spellStart"/>
            <w:r>
              <w:rPr>
                <w:rFonts w:ascii="Arial" w:hAnsi="Arial"/>
              </w:rPr>
              <w:t>net,C#,java</w:t>
            </w:r>
            <w:proofErr w:type="spellEnd"/>
          </w:p>
          <w:p w:rsidR="00143C3B" w:rsidRPr="00ED5803" w:rsidRDefault="00143C3B" w:rsidP="00143C3B">
            <w:pPr>
              <w:pStyle w:val="Objective"/>
              <w:numPr>
                <w:ilvl w:val="0"/>
                <w:numId w:val="4"/>
              </w:numPr>
            </w:pPr>
            <w:r w:rsidRPr="0054238A">
              <w:rPr>
                <w:rFonts w:ascii="Arial" w:hAnsi="Arial"/>
                <w:b/>
              </w:rPr>
              <w:t>Operating system</w:t>
            </w:r>
            <w:r w:rsidRPr="0054238A">
              <w:rPr>
                <w:rFonts w:ascii="Arial" w:hAnsi="Arial"/>
                <w:b/>
              </w:rPr>
              <w:tab/>
            </w:r>
            <w:r w:rsidRPr="0054238A">
              <w:rPr>
                <w:rFonts w:ascii="Arial" w:hAnsi="Arial"/>
                <w:b/>
              </w:rPr>
              <w:tab/>
              <w:t xml:space="preserve">:   </w:t>
            </w:r>
            <w:r>
              <w:rPr>
                <w:rFonts w:ascii="Arial" w:hAnsi="Arial"/>
              </w:rPr>
              <w:t>Windows-</w:t>
            </w:r>
            <w:r w:rsidRPr="0054238A">
              <w:rPr>
                <w:rFonts w:ascii="Arial" w:hAnsi="Arial"/>
              </w:rPr>
              <w:t>XP</w:t>
            </w:r>
            <w:r>
              <w:rPr>
                <w:rFonts w:ascii="Arial" w:hAnsi="Arial"/>
              </w:rPr>
              <w:t>,7,8,10</w:t>
            </w:r>
            <w:r w:rsidRPr="0054238A">
              <w:rPr>
                <w:rFonts w:ascii="Arial" w:hAnsi="Arial"/>
              </w:rPr>
              <w:t>,</w:t>
            </w:r>
          </w:p>
          <w:p w:rsidR="00143C3B" w:rsidRPr="00ED5803" w:rsidRDefault="00143C3B" w:rsidP="00143C3B">
            <w:pPr>
              <w:pStyle w:val="Objective"/>
              <w:numPr>
                <w:ilvl w:val="0"/>
                <w:numId w:val="4"/>
              </w:numPr>
            </w:pPr>
            <w:r w:rsidRPr="00ED5803">
              <w:rPr>
                <w:rFonts w:ascii="Arial" w:hAnsi="Arial"/>
                <w:b/>
              </w:rPr>
              <w:t>Tools</w:t>
            </w:r>
            <w:r w:rsidRPr="00ED5803">
              <w:rPr>
                <w:rFonts w:ascii="Arial" w:hAnsi="Arial"/>
                <w:b/>
              </w:rPr>
              <w:tab/>
            </w:r>
            <w:r w:rsidRPr="00ED5803">
              <w:rPr>
                <w:rFonts w:ascii="Arial" w:hAnsi="Arial"/>
                <w:b/>
              </w:rPr>
              <w:tab/>
            </w:r>
            <w:r w:rsidRPr="00ED5803">
              <w:rPr>
                <w:rFonts w:ascii="Arial" w:hAnsi="Arial"/>
                <w:b/>
              </w:rPr>
              <w:tab/>
            </w:r>
            <w:r w:rsidRPr="00ED5803">
              <w:rPr>
                <w:rFonts w:ascii="Arial" w:hAnsi="Arial"/>
                <w:b/>
              </w:rPr>
              <w:tab/>
              <w:t xml:space="preserve">:   </w:t>
            </w:r>
            <w:r w:rsidRPr="00ED5803">
              <w:rPr>
                <w:rFonts w:ascii="Arial" w:hAnsi="Arial"/>
              </w:rPr>
              <w:t>MS-Office</w:t>
            </w:r>
            <w:r w:rsidRPr="00ED5803">
              <w:rPr>
                <w:rFonts w:ascii="Arial" w:hAnsi="Arial"/>
                <w:b/>
              </w:rPr>
              <w:tab/>
            </w:r>
          </w:p>
          <w:p w:rsidR="00143C3B" w:rsidRDefault="00143C3B" w:rsidP="00143C3B">
            <w:pPr>
              <w:pStyle w:val="Objective"/>
              <w:numPr>
                <w:ilvl w:val="0"/>
                <w:numId w:val="4"/>
              </w:numPr>
            </w:pPr>
            <w:r w:rsidRPr="00ED5803">
              <w:rPr>
                <w:rFonts w:ascii="Arial" w:hAnsi="Arial"/>
                <w:b/>
              </w:rPr>
              <w:t xml:space="preserve">   Database                           </w:t>
            </w:r>
            <w:r>
              <w:rPr>
                <w:rFonts w:ascii="Arial" w:hAnsi="Arial"/>
                <w:b/>
              </w:rPr>
              <w:t xml:space="preserve"> </w:t>
            </w:r>
            <w:r w:rsidRPr="00ED5803">
              <w:rPr>
                <w:rFonts w:ascii="Arial" w:hAnsi="Arial"/>
                <w:b/>
              </w:rPr>
              <w:t xml:space="preserve">      :   </w:t>
            </w:r>
            <w:r w:rsidRPr="00ED5803">
              <w:rPr>
                <w:rFonts w:ascii="Arial" w:hAnsi="Arial"/>
              </w:rPr>
              <w:t xml:space="preserve"> Oracle 11g,mysql,sqlplus</w:t>
            </w:r>
          </w:p>
          <w:p w:rsidR="00143C3B" w:rsidRDefault="00143C3B" w:rsidP="00A23133">
            <w:pPr>
              <w:spacing w:before="60"/>
              <w:ind w:left="360"/>
              <w:rPr>
                <w:rFonts w:ascii="Arial" w:hAnsi="Arial" w:cs="Tahoma"/>
                <w:sz w:val="20"/>
                <w:szCs w:val="20"/>
              </w:rPr>
            </w:pPr>
          </w:p>
        </w:tc>
      </w:tr>
    </w:tbl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143C3B" w:rsidTr="00A23133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pStyle w:val="Tit"/>
              <w:shd w:val="clear" w:color="auto" w:fill="A6A6A6"/>
              <w:ind w:left="900" w:right="407" w:hanging="1170"/>
            </w:pPr>
            <w:r>
              <w:rPr>
                <w:rFonts w:ascii="Arial" w:hAnsi="Arial" w:cs="Tahoma"/>
                <w:sz w:val="20"/>
              </w:rPr>
              <w:t>S   Strengths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rPr>
                <w:rFonts w:ascii="Arial" w:eastAsia="Tahoma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 xml:space="preserve">Self Confidence, Positive Attitude    </w:t>
            </w:r>
          </w:p>
          <w:p w:rsidR="00143C3B" w:rsidRDefault="00143C3B" w:rsidP="00A23133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143C3B" w:rsidTr="00A23133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Positive Attitude, 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Good Communication Skill, 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>Team Work Skill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Effective Time Management   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t>Ability to rapidly build relationship and set up trust.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t>Confident and Determined</w:t>
            </w:r>
          </w:p>
          <w:p w:rsidR="00143C3B" w:rsidRDefault="00143C3B" w:rsidP="00143C3B">
            <w:pPr>
              <w:numPr>
                <w:ilvl w:val="0"/>
                <w:numId w:val="6"/>
              </w:numPr>
              <w:ind w:right="-360"/>
              <w:jc w:val="both"/>
            </w:pPr>
            <w:r>
              <w:t>Ability to cope up with different situations.</w:t>
            </w:r>
          </w:p>
          <w:p w:rsidR="00143C3B" w:rsidRDefault="00143C3B" w:rsidP="00A23133">
            <w:pPr>
              <w:ind w:left="900" w:right="-360"/>
              <w:jc w:val="both"/>
            </w:pPr>
          </w:p>
        </w:tc>
      </w:tr>
    </w:tbl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8"/>
        <w:gridCol w:w="10"/>
        <w:gridCol w:w="180"/>
      </w:tblGrid>
      <w:tr w:rsidR="00143C3B" w:rsidTr="00A23133">
        <w:trPr>
          <w:trHeight w:val="165"/>
        </w:trPr>
        <w:tc>
          <w:tcPr>
            <w:tcW w:w="10188" w:type="dxa"/>
            <w:shd w:val="clear" w:color="auto" w:fill="B3B3B3"/>
            <w:vAlign w:val="center"/>
          </w:tcPr>
          <w:p w:rsidR="00143C3B" w:rsidRDefault="00143C3B" w:rsidP="00A23133">
            <w:pPr>
              <w:ind w:left="62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Project Details</w:t>
            </w:r>
          </w:p>
        </w:tc>
        <w:tc>
          <w:tcPr>
            <w:tcW w:w="190" w:type="dxa"/>
            <w:gridSpan w:val="2"/>
            <w:shd w:val="clear" w:color="auto" w:fill="auto"/>
          </w:tcPr>
          <w:p w:rsidR="00143C3B" w:rsidRDefault="00143C3B" w:rsidP="00A23133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143C3B" w:rsidTr="00A23133">
        <w:trPr>
          <w:trHeight w:val="1311"/>
        </w:trPr>
        <w:tc>
          <w:tcPr>
            <w:tcW w:w="101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143C3B" w:rsidRDefault="00143C3B" w:rsidP="00A23133">
            <w:pPr>
              <w:spacing w:before="20" w:after="20"/>
              <w:jc w:val="both"/>
              <w:rPr>
                <w:rFonts w:ascii="Arial" w:hAnsi="Arial" w:cs="Tahoma"/>
                <w:i/>
                <w:iCs/>
                <w:sz w:val="20"/>
                <w:szCs w:val="20"/>
              </w:rPr>
            </w:pPr>
            <w:proofErr w:type="spellStart"/>
            <w:r w:rsidRPr="00ED5803">
              <w:rPr>
                <w:rFonts w:ascii="Arial" w:hAnsi="Arial" w:cs="Tahoma"/>
                <w:b/>
                <w:bCs/>
                <w:sz w:val="22"/>
                <w:szCs w:val="22"/>
                <w:u w:val="single"/>
              </w:rPr>
              <w:t>Acadamic</w:t>
            </w:r>
            <w:proofErr w:type="spellEnd"/>
            <w:r w:rsidRPr="00ED5803">
              <w:rPr>
                <w:rFonts w:ascii="Arial" w:hAnsi="Arial" w:cs="Tahoma"/>
                <w:b/>
                <w:bCs/>
                <w:sz w:val="22"/>
                <w:szCs w:val="22"/>
                <w:u w:val="single"/>
              </w:rPr>
              <w:t xml:space="preserve">  project</w:t>
            </w:r>
            <w:r w:rsidRPr="00ED5803">
              <w:rPr>
                <w:rFonts w:ascii="Arial" w:hAnsi="Arial" w:cs="Tahoma"/>
                <w:sz w:val="22"/>
                <w:szCs w:val="22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 xml:space="preserve">– </w:t>
            </w:r>
            <w:r w:rsidRPr="00ED5803">
              <w:rPr>
                <w:rFonts w:ascii="Arial" w:hAnsi="Arial" w:cs="Tahoma"/>
                <w:b/>
                <w:bCs/>
                <w:i/>
                <w:iCs/>
              </w:rPr>
              <w:t>Textile Management System</w:t>
            </w:r>
            <w:r w:rsidRPr="00ED5803">
              <w:rPr>
                <w:rFonts w:ascii="Arial" w:hAnsi="Arial" w:cs="Tahoma"/>
                <w:i/>
                <w:iCs/>
              </w:rPr>
              <w:t xml:space="preserve"> </w:t>
            </w:r>
          </w:p>
          <w:p w:rsidR="00143C3B" w:rsidRPr="00ED5803" w:rsidRDefault="00143C3B" w:rsidP="00A23133">
            <w:pPr>
              <w:spacing w:before="20" w:after="20"/>
              <w:jc w:val="both"/>
              <w:rPr>
                <w:b/>
                <w:bCs/>
                <w:szCs w:val="22"/>
              </w:rPr>
            </w:pPr>
            <w:r>
              <w:t xml:space="preserve"> </w:t>
            </w:r>
            <w:r w:rsidRPr="00ED5803">
              <w:rPr>
                <w:b/>
                <w:bCs/>
                <w:sz w:val="28"/>
                <w:szCs w:val="28"/>
              </w:rPr>
              <w:t xml:space="preserve">Project Details </w:t>
            </w:r>
            <w:r w:rsidRPr="00ED5803">
              <w:rPr>
                <w:b/>
                <w:bCs/>
              </w:rPr>
              <w:t>:-</w:t>
            </w:r>
          </w:p>
          <w:p w:rsidR="00143C3B" w:rsidRPr="00ED5803" w:rsidRDefault="00143C3B" w:rsidP="00A23133">
            <w:pPr>
              <w:spacing w:before="20" w:after="20"/>
              <w:jc w:val="both"/>
              <w:rPr>
                <w:rFonts w:ascii="Arial" w:hAnsi="Arial" w:cs="Tahoma"/>
                <w:i/>
                <w:iCs/>
                <w:sz w:val="20"/>
                <w:szCs w:val="20"/>
              </w:rPr>
            </w:pPr>
          </w:p>
          <w:p w:rsidR="00143C3B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Admin Login</w:t>
            </w:r>
          </w:p>
          <w:p w:rsidR="00DE0032" w:rsidRDefault="00DE0032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Database 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D5803">
              <w:rPr>
                <w:rFonts w:ascii="Times New Roman" w:hAnsi="Times New Roman" w:cs="Times New Roman"/>
              </w:rPr>
              <w:t>Add/Delete/Update/View/Save Customer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ED5803">
              <w:rPr>
                <w:rFonts w:ascii="Times New Roman" w:hAnsi="Times New Roman" w:cs="Times New Roman"/>
              </w:rPr>
              <w:t>Master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Delivery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Inventory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Payment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Purchase Details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Reports Module</w:t>
            </w:r>
          </w:p>
          <w:p w:rsidR="00143C3B" w:rsidRPr="00ED5803" w:rsidRDefault="00143C3B" w:rsidP="00143C3B">
            <w:pPr>
              <w:pStyle w:val="NoSpacing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5803">
              <w:rPr>
                <w:rFonts w:ascii="Times New Roman" w:hAnsi="Times New Roman" w:cs="Times New Roman"/>
              </w:rPr>
              <w:t>Tools Module</w:t>
            </w:r>
          </w:p>
          <w:p w:rsidR="00143C3B" w:rsidRDefault="00143C3B" w:rsidP="00A23133">
            <w:pPr>
              <w:spacing w:before="20" w:after="20"/>
              <w:jc w:val="both"/>
            </w:pPr>
          </w:p>
          <w:p w:rsidR="00143C3B" w:rsidRDefault="00143C3B" w:rsidP="00A23133">
            <w:pPr>
              <w:spacing w:before="60" w:after="10"/>
            </w:pPr>
          </w:p>
        </w:tc>
        <w:tc>
          <w:tcPr>
            <w:tcW w:w="180" w:type="dxa"/>
            <w:tcBorders>
              <w:left w:val="single" w:sz="4" w:space="0" w:color="999999"/>
            </w:tcBorders>
            <w:shd w:val="clear" w:color="auto" w:fill="auto"/>
          </w:tcPr>
          <w:p w:rsidR="00143C3B" w:rsidRDefault="00143C3B" w:rsidP="00A23133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  <w:lang w:val="pt-BR"/>
              </w:rPr>
            </w:pPr>
          </w:p>
        </w:tc>
      </w:tr>
      <w:tr w:rsidR="00143C3B" w:rsidTr="00A23133">
        <w:tblPrEx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378" w:type="dxa"/>
            <w:gridSpan w:val="3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143C3B" w:rsidTr="00A23133">
        <w:tc>
          <w:tcPr>
            <w:tcW w:w="10378" w:type="dxa"/>
            <w:gridSpan w:val="3"/>
            <w:shd w:val="clear" w:color="auto" w:fill="auto"/>
          </w:tcPr>
          <w:p w:rsidR="00143C3B" w:rsidRDefault="00143C3B" w:rsidP="00A2313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143C3B" w:rsidTr="00A23133">
        <w:tblPrEx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378" w:type="dxa"/>
            <w:gridSpan w:val="3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Hobbies</w:t>
            </w:r>
          </w:p>
        </w:tc>
      </w:tr>
      <w:tr w:rsidR="00143C3B" w:rsidTr="00A23133">
        <w:tblPrEx>
          <w:tblCellMar>
            <w:left w:w="108" w:type="dxa"/>
            <w:right w:w="108" w:type="dxa"/>
          </w:tblCellMar>
        </w:tblPrEx>
        <w:trPr>
          <w:trHeight w:val="683"/>
        </w:trPr>
        <w:tc>
          <w:tcPr>
            <w:tcW w:w="1037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Default="00143C3B" w:rsidP="00143C3B">
            <w:pPr>
              <w:numPr>
                <w:ilvl w:val="0"/>
                <w:numId w:val="3"/>
              </w:numPr>
            </w:pPr>
            <w:r>
              <w:rPr>
                <w:rFonts w:ascii="Arial" w:hAnsi="Arial" w:cs="Tahoma"/>
                <w:sz w:val="20"/>
                <w:szCs w:val="20"/>
              </w:rPr>
              <w:t>Listening to Music</w:t>
            </w:r>
          </w:p>
          <w:p w:rsidR="00143C3B" w:rsidRPr="00331D83" w:rsidRDefault="00143C3B" w:rsidP="00143C3B">
            <w:pPr>
              <w:numPr>
                <w:ilvl w:val="0"/>
                <w:numId w:val="3"/>
              </w:numPr>
            </w:pPr>
            <w:r>
              <w:rPr>
                <w:rFonts w:ascii="Arial" w:hAnsi="Arial" w:cs="Tahoma"/>
                <w:sz w:val="20"/>
                <w:szCs w:val="20"/>
              </w:rPr>
              <w:t>Watching movies/TV</w:t>
            </w:r>
          </w:p>
          <w:p w:rsidR="00331D83" w:rsidRDefault="00331D83" w:rsidP="00143C3B">
            <w:pPr>
              <w:numPr>
                <w:ilvl w:val="0"/>
                <w:numId w:val="3"/>
              </w:numPr>
            </w:pPr>
            <w:r>
              <w:rPr>
                <w:rFonts w:ascii="Arial" w:hAnsi="Arial" w:cs="Tahoma"/>
                <w:sz w:val="20"/>
                <w:szCs w:val="20"/>
              </w:rPr>
              <w:t xml:space="preserve">Traveling </w:t>
            </w:r>
          </w:p>
        </w:tc>
      </w:tr>
    </w:tbl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tbl>
      <w:tblPr>
        <w:tblW w:w="1018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143C3B" w:rsidTr="00A23133">
        <w:trPr>
          <w:trHeight w:val="165"/>
        </w:trPr>
        <w:tc>
          <w:tcPr>
            <w:tcW w:w="10188" w:type="dxa"/>
            <w:shd w:val="clear" w:color="auto" w:fill="B3B3B3"/>
            <w:vAlign w:val="center"/>
          </w:tcPr>
          <w:p w:rsidR="00143C3B" w:rsidRDefault="00143C3B" w:rsidP="00A23133">
            <w:r>
              <w:rPr>
                <w:rFonts w:ascii="Arial" w:hAnsi="Arial" w:cs="Tahoma"/>
                <w:b/>
                <w:bCs/>
                <w:sz w:val="20"/>
                <w:szCs w:val="20"/>
              </w:rPr>
              <w:t>Personal Details</w:t>
            </w:r>
          </w:p>
        </w:tc>
      </w:tr>
    </w:tbl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bCs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  <w:r w:rsidRPr="00ED5803">
        <w:rPr>
          <w:rFonts w:ascii="Garamond" w:hAnsi="Garamond" w:cs="Arial"/>
          <w:bCs/>
        </w:rPr>
        <w:t xml:space="preserve">Ramesh  </w:t>
      </w:r>
      <w:proofErr w:type="spellStart"/>
      <w:r w:rsidRPr="00ED5803">
        <w:rPr>
          <w:rFonts w:ascii="Garamond" w:hAnsi="Garamond" w:cs="Arial"/>
          <w:bCs/>
        </w:rPr>
        <w:t>Jambayya</w:t>
      </w:r>
      <w:proofErr w:type="spellEnd"/>
      <w:r w:rsidRPr="00ED5803">
        <w:rPr>
          <w:rFonts w:ascii="Garamond" w:hAnsi="Garamond" w:cs="Arial"/>
          <w:bCs/>
        </w:rPr>
        <w:t xml:space="preserve"> </w:t>
      </w:r>
      <w:proofErr w:type="spellStart"/>
      <w:r w:rsidRPr="00ED5803">
        <w:rPr>
          <w:rFonts w:ascii="Garamond" w:hAnsi="Garamond" w:cs="Arial"/>
          <w:bCs/>
        </w:rPr>
        <w:t>Maile</w:t>
      </w:r>
      <w:proofErr w:type="spellEnd"/>
    </w:p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bCs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</w:t>
      </w:r>
      <w:r w:rsidRPr="00ED5803">
        <w:rPr>
          <w:rFonts w:ascii="Garamond" w:hAnsi="Garamond"/>
          <w:bCs/>
          <w:szCs w:val="22"/>
        </w:rPr>
        <w:t>246,Datta Nagar ,</w:t>
      </w:r>
    </w:p>
    <w:p w:rsidR="00143C3B" w:rsidRPr="00ED5803" w:rsidRDefault="00143C3B" w:rsidP="00143C3B">
      <w:pPr>
        <w:spacing w:line="276" w:lineRule="auto"/>
        <w:rPr>
          <w:rFonts w:ascii="Garamond" w:hAnsi="Garamond"/>
          <w:bCs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 </w:t>
      </w:r>
      <w:r w:rsidRPr="00ED5803">
        <w:rPr>
          <w:rFonts w:ascii="Garamond" w:hAnsi="Garamond"/>
          <w:bCs/>
          <w:szCs w:val="22"/>
        </w:rPr>
        <w:t>Opp. New W.I.T College,</w:t>
      </w:r>
    </w:p>
    <w:p w:rsidR="00143C3B" w:rsidRPr="00ED5803" w:rsidRDefault="00143C3B" w:rsidP="00143C3B">
      <w:pPr>
        <w:spacing w:line="276" w:lineRule="auto"/>
        <w:rPr>
          <w:rFonts w:ascii="Garamond" w:hAnsi="Garamond"/>
          <w:bCs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 </w:t>
      </w:r>
      <w:r w:rsidRPr="00ED5803">
        <w:rPr>
          <w:rFonts w:ascii="Garamond" w:hAnsi="Garamond"/>
          <w:bCs/>
          <w:szCs w:val="22"/>
        </w:rPr>
        <w:t>Solapur-413005.</w:t>
      </w:r>
    </w:p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Pr="00ED5803">
        <w:rPr>
          <w:rFonts w:ascii="Garamond" w:hAnsi="Garamond" w:cs="Arial"/>
          <w:b/>
        </w:rPr>
        <w:t>:-</w:t>
      </w:r>
      <w:r w:rsidRPr="00ED5803">
        <w:rPr>
          <w:rFonts w:ascii="Garamond" w:hAnsi="Garamond" w:cs="Arial"/>
          <w:bCs/>
        </w:rPr>
        <w:t xml:space="preserve">   </w:t>
      </w:r>
      <w:r w:rsidRPr="00ED5803">
        <w:rPr>
          <w:bCs/>
          <w:szCs w:val="22"/>
        </w:rPr>
        <w:t>27</w:t>
      </w:r>
      <w:r w:rsidRPr="00ED5803">
        <w:rPr>
          <w:bCs/>
          <w:szCs w:val="22"/>
          <w:vertAlign w:val="superscript"/>
        </w:rPr>
        <w:t>th</w:t>
      </w:r>
      <w:r w:rsidRPr="00ED5803">
        <w:rPr>
          <w:bCs/>
          <w:szCs w:val="22"/>
        </w:rPr>
        <w:t xml:space="preserve"> October 1996</w:t>
      </w:r>
      <w:r w:rsidRPr="00ED5803">
        <w:rPr>
          <w:b/>
          <w:szCs w:val="22"/>
        </w:rPr>
        <w:t xml:space="preserve"> </w:t>
      </w:r>
      <w:r w:rsidRPr="00ED5803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rFonts w:ascii="Garamond" w:hAnsi="Garamond"/>
          <w:b/>
        </w:rPr>
      </w:pPr>
      <w:r w:rsidRPr="00ED5803">
        <w:rPr>
          <w:rFonts w:ascii="Garamond" w:hAnsi="Garamond"/>
          <w:b/>
        </w:rPr>
        <w:t>Language Known</w:t>
      </w:r>
      <w:r w:rsidRPr="00ED5803">
        <w:rPr>
          <w:rFonts w:ascii="Garamond" w:hAnsi="Garamond"/>
          <w:b/>
        </w:rPr>
        <w:tab/>
      </w:r>
      <w:r w:rsidRPr="00ED5803">
        <w:rPr>
          <w:rFonts w:ascii="Garamond" w:hAnsi="Garamond"/>
          <w:b/>
        </w:rPr>
        <w:tab/>
        <w:t>:-</w:t>
      </w:r>
      <w:r w:rsidRPr="00ED5803">
        <w:rPr>
          <w:rFonts w:ascii="Garamond" w:hAnsi="Garamond"/>
          <w:bCs/>
        </w:rPr>
        <w:t xml:space="preserve">   </w:t>
      </w:r>
      <w:r w:rsidRPr="00ED5803">
        <w:rPr>
          <w:bCs/>
        </w:rPr>
        <w:t>English, Marathi, Kannada, Telugu, &amp; Hindi</w:t>
      </w:r>
      <w:r w:rsidRPr="00ED5803">
        <w:rPr>
          <w:b/>
        </w:rPr>
        <w:t>.</w:t>
      </w:r>
      <w:r w:rsidRPr="00ED5803">
        <w:rPr>
          <w:rFonts w:ascii="Garamond" w:hAnsi="Garamond"/>
          <w:b/>
        </w:rPr>
        <w:t xml:space="preserve">                                                      </w:t>
      </w:r>
    </w:p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b/>
        </w:rPr>
      </w:pPr>
      <w:r w:rsidRPr="00ED5803">
        <w:rPr>
          <w:rFonts w:ascii="Garamond" w:hAnsi="Garamond"/>
          <w:b/>
        </w:rPr>
        <w:t xml:space="preserve">Marital Status </w:t>
      </w:r>
      <w:r w:rsidRPr="00ED5803">
        <w:rPr>
          <w:rFonts w:ascii="Garamond" w:hAnsi="Garamond"/>
          <w:b/>
        </w:rPr>
        <w:tab/>
      </w:r>
      <w:r w:rsidRPr="00ED5803">
        <w:rPr>
          <w:rFonts w:ascii="Garamond" w:hAnsi="Garamond"/>
          <w:b/>
        </w:rPr>
        <w:tab/>
        <w:t xml:space="preserve">:-   </w:t>
      </w:r>
      <w:r w:rsidRPr="00ED5803">
        <w:rPr>
          <w:bCs/>
        </w:rPr>
        <w:t>Single</w:t>
      </w:r>
    </w:p>
    <w:p w:rsidR="00143C3B" w:rsidRPr="00ED5803" w:rsidRDefault="00143C3B" w:rsidP="00143C3B">
      <w:pPr>
        <w:numPr>
          <w:ilvl w:val="0"/>
          <w:numId w:val="8"/>
        </w:numPr>
        <w:suppressAutoHyphens w:val="0"/>
        <w:rPr>
          <w:rFonts w:ascii="Garamond" w:hAnsi="Garamond"/>
          <w:b/>
        </w:rPr>
      </w:pPr>
      <w:r w:rsidRPr="00ED5803">
        <w:rPr>
          <w:rFonts w:ascii="Garamond" w:hAnsi="Garamond"/>
          <w:b/>
        </w:rPr>
        <w:t>Nationality/Religion</w:t>
      </w:r>
      <w:r w:rsidRPr="00ED5803">
        <w:rPr>
          <w:rFonts w:ascii="Garamond" w:hAnsi="Garamond"/>
          <w:b/>
        </w:rPr>
        <w:tab/>
      </w:r>
      <w:r w:rsidRPr="00ED5803">
        <w:rPr>
          <w:rFonts w:ascii="Garamond" w:hAnsi="Garamond"/>
          <w:b/>
        </w:rPr>
        <w:tab/>
        <w:t xml:space="preserve">:-   </w:t>
      </w:r>
      <w:r w:rsidRPr="00ED5803">
        <w:rPr>
          <w:bCs/>
        </w:rPr>
        <w:t>Indian</w:t>
      </w:r>
    </w:p>
    <w:p w:rsidR="00143C3B" w:rsidRDefault="00143C3B" w:rsidP="00143C3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143C3B" w:rsidTr="00A23133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43C3B" w:rsidRDefault="00143C3B" w:rsidP="00A23133">
            <w:pPr>
              <w:tabs>
                <w:tab w:val="left" w:pos="5760"/>
              </w:tabs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Declaration</w:t>
            </w:r>
          </w:p>
          <w:p w:rsidR="00143C3B" w:rsidRDefault="00143C3B" w:rsidP="00A23133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  <w:p w:rsidR="00143C3B" w:rsidRDefault="00143C3B" w:rsidP="00A23133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143C3B" w:rsidTr="00A23133">
        <w:trPr>
          <w:trHeight w:val="872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43C3B" w:rsidRDefault="00143C3B" w:rsidP="00143C3B">
            <w:pPr>
              <w:numPr>
                <w:ilvl w:val="0"/>
                <w:numId w:val="5"/>
              </w:numPr>
            </w:pPr>
            <w:r>
              <w:rPr>
                <w:rFonts w:ascii="Arial" w:hAnsi="Arial" w:cs="Tahoma"/>
                <w:sz w:val="20"/>
                <w:szCs w:val="20"/>
              </w:rPr>
              <w:t>I here by declare that all the particulars given above are true to the best of my knowledge and belief.</w:t>
            </w:r>
          </w:p>
        </w:tc>
      </w:tr>
    </w:tbl>
    <w:p w:rsidR="00143C3B" w:rsidRDefault="00143C3B" w:rsidP="00143C3B">
      <w:pPr>
        <w:ind w:left="360"/>
        <w:rPr>
          <w:rFonts w:ascii="Arial" w:hAnsi="Arial"/>
          <w:sz w:val="20"/>
          <w:szCs w:val="20"/>
          <w:lang w:val="fr-FR"/>
        </w:rPr>
      </w:pPr>
    </w:p>
    <w:p w:rsidR="00143C3B" w:rsidRDefault="00143C3B" w:rsidP="00143C3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Abhishek Ramesh </w:t>
      </w:r>
      <w:proofErr w:type="spellStart"/>
      <w:r>
        <w:rPr>
          <w:rFonts w:ascii="Garamond" w:hAnsi="Garamond"/>
          <w:b/>
        </w:rPr>
        <w:t>Maile</w:t>
      </w:r>
      <w:proofErr w:type="spellEnd"/>
    </w:p>
    <w:p w:rsidR="00143C3B" w:rsidRDefault="00143C3B" w:rsidP="00143C3B"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  <w:t xml:space="preserve">     /</w:t>
      </w:r>
      <w:r>
        <w:rPr>
          <w:rFonts w:ascii="Garamond" w:hAnsi="Garamond"/>
          <w:b/>
        </w:rPr>
        <w:tab/>
        <w:t xml:space="preserve">/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p w:rsidR="00143C3B" w:rsidRDefault="00143C3B" w:rsidP="00143C3B"/>
    <w:p w:rsidR="00143C3B" w:rsidRDefault="00143C3B" w:rsidP="00143C3B">
      <w:pPr>
        <w:ind w:left="360"/>
      </w:pPr>
    </w:p>
    <w:p w:rsidR="00B15033" w:rsidRDefault="00B15033"/>
    <w:sectPr w:rsidR="00B15033">
      <w:headerReference w:type="default" r:id="rId7"/>
      <w:pgSz w:w="11906" w:h="16838"/>
      <w:pgMar w:top="776" w:right="907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8B8" w:rsidRDefault="00A848B8">
      <w:r>
        <w:separator/>
      </w:r>
    </w:p>
  </w:endnote>
  <w:endnote w:type="continuationSeparator" w:id="0">
    <w:p w:rsidR="00A848B8" w:rsidRDefault="00A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8B8" w:rsidRDefault="00A848B8">
      <w:r>
        <w:separator/>
      </w:r>
    </w:p>
  </w:footnote>
  <w:footnote w:type="continuationSeparator" w:id="0">
    <w:p w:rsidR="00A848B8" w:rsidRDefault="00A84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B9C" w:rsidRDefault="002056D1">
    <w:pPr>
      <w:pStyle w:val="Header"/>
      <w:rPr>
        <w:lang w:eastAsia="en-US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227965</wp:posOffset>
              </wp:positionV>
              <wp:extent cx="685165" cy="174625"/>
              <wp:effectExtent l="0" t="0" r="0" b="0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65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B9C" w:rsidRDefault="003C626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3C3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0;margin-top:17.95pt;width:53.95pt;height:13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" stroked="f">
              <v:fill opacity="0"/>
              <v:path arrowok="t"/>
              <v:textbox inset="0,0,0,0">
                <w:txbxContent>
                  <w:p w:rsidR="00202B9C" w:rsidRDefault="003C626C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43C3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</wp:posOffset>
              </wp:positionV>
              <wp:extent cx="6299835" cy="174625"/>
              <wp:effectExtent l="0" t="0" r="0" b="0"/>
              <wp:wrapNone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99835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803" w:rsidRPr="00ED5803" w:rsidRDefault="003C626C" w:rsidP="00ED5803">
                          <w:pPr>
                            <w:pStyle w:val="Heading5"/>
                            <w:keepNext/>
                            <w:numPr>
                              <w:ilvl w:val="4"/>
                              <w:numId w:val="1"/>
                            </w:numPr>
                            <w:spacing w:before="0" w:after="0"/>
                            <w:jc w:val="center"/>
                            <w:rPr>
                              <w:rFonts w:ascii="Arial Black" w:hAnsi="Arial Black"/>
                              <w:sz w:val="32"/>
                              <w:szCs w:val="30"/>
                            </w:rPr>
                          </w:pPr>
                          <w:r w:rsidRPr="00ED5803">
                            <w:rPr>
                              <w:rFonts w:ascii="Arial Black" w:hAnsi="Arial Black" w:cs="Times New Roman"/>
                              <w:i w:val="0"/>
                              <w:sz w:val="24"/>
                              <w:szCs w:val="24"/>
                            </w:rPr>
                            <w:t>CURRICULUM VITAE</w:t>
                          </w:r>
                        </w:p>
                        <w:p w:rsidR="00202B9C" w:rsidRDefault="00202B9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" o:spid="_x0000_s1027" type="#_x0000_t202" style="position:absolute;margin-left:54pt;margin-top:17.95pt;width:496.05pt;height:13.7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" stroked="f">
              <v:fill opacity="0"/>
              <v:path arrowok="t"/>
              <v:textbox inset="0,0,0,0">
                <w:txbxContent>
                  <w:p w:rsidR="00ED5803" w:rsidRPr="00ED5803" w:rsidRDefault="003C626C" w:rsidP="00ED5803">
                    <w:pPr>
                      <w:pStyle w:val="Heading5"/>
                      <w:keepNext/>
                      <w:numPr>
                        <w:ilvl w:val="4"/>
                        <w:numId w:val="1"/>
                      </w:numPr>
                      <w:spacing w:before="0" w:after="0"/>
                      <w:jc w:val="center"/>
                      <w:rPr>
                        <w:rFonts w:ascii="Arial Black" w:hAnsi="Arial Black"/>
                        <w:sz w:val="32"/>
                        <w:szCs w:val="30"/>
                      </w:rPr>
                    </w:pPr>
                    <w:r w:rsidRPr="00ED5803">
                      <w:rPr>
                        <w:rFonts w:ascii="Arial Black" w:hAnsi="Arial Black" w:cs="Times New Roman"/>
                        <w:i w:val="0"/>
                        <w:sz w:val="24"/>
                        <w:szCs w:val="24"/>
                      </w:rPr>
                      <w:t>CURRICULUM VITAE</w:t>
                    </w:r>
                  </w:p>
                  <w:p w:rsidR="00202B9C" w:rsidRDefault="00202B9C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808080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6" w15:restartNumberingAfterBreak="0">
    <w:nsid w:val="2B726189"/>
    <w:multiLevelType w:val="hybridMultilevel"/>
    <w:tmpl w:val="343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27BF4"/>
    <w:multiLevelType w:val="hybridMultilevel"/>
    <w:tmpl w:val="4396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B"/>
    <w:rsid w:val="00143C3B"/>
    <w:rsid w:val="00202B9C"/>
    <w:rsid w:val="002056D1"/>
    <w:rsid w:val="00331D83"/>
    <w:rsid w:val="003C626C"/>
    <w:rsid w:val="0083643E"/>
    <w:rsid w:val="00A848B8"/>
    <w:rsid w:val="00AB763F"/>
    <w:rsid w:val="00B03F74"/>
    <w:rsid w:val="00B15033"/>
    <w:rsid w:val="00C047F6"/>
    <w:rsid w:val="00DE0032"/>
    <w:rsid w:val="00F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53BE8"/>
  <w15:docId w15:val="{90F94DD2-3D93-B249-84FD-2A5C44EA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C3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43C3B"/>
    <w:rPr>
      <w:rFonts w:eastAsiaTheme="minorEastAsia"/>
      <w:b/>
      <w:bCs/>
      <w:i/>
      <w:iCs/>
      <w:sz w:val="26"/>
      <w:szCs w:val="26"/>
      <w:lang w:eastAsia="zh-CN" w:bidi="ar-SA"/>
    </w:rPr>
  </w:style>
  <w:style w:type="paragraph" w:customStyle="1" w:styleId="Location">
    <w:name w:val="Location"/>
    <w:basedOn w:val="Normal"/>
    <w:rsid w:val="00143C3B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143C3B"/>
    <w:pPr>
      <w:numPr>
        <w:numId w:val="3"/>
      </w:numPr>
      <w:spacing w:before="40" w:after="80" w:line="220" w:lineRule="exact"/>
    </w:pPr>
    <w:rPr>
      <w:rFonts w:ascii="Tahoma" w:hAnsi="Tahoma" w:cs="Tahoma"/>
      <w:spacing w:val="10"/>
      <w:sz w:val="16"/>
      <w:szCs w:val="16"/>
    </w:rPr>
  </w:style>
  <w:style w:type="paragraph" w:styleId="Header">
    <w:name w:val="header"/>
    <w:basedOn w:val="Normal"/>
    <w:link w:val="HeaderChar"/>
    <w:rsid w:val="00143C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3C3B"/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it">
    <w:name w:val="Tit"/>
    <w:basedOn w:val="Normal"/>
    <w:rsid w:val="00143C3B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customStyle="1" w:styleId="Objective">
    <w:name w:val="Objective"/>
    <w:basedOn w:val="Normal"/>
    <w:next w:val="BodyText"/>
    <w:rsid w:val="00143C3B"/>
    <w:pPr>
      <w:spacing w:before="220" w:after="220" w:line="220" w:lineRule="atLeast"/>
    </w:pPr>
    <w:rPr>
      <w:sz w:val="20"/>
      <w:szCs w:val="20"/>
    </w:rPr>
  </w:style>
  <w:style w:type="paragraph" w:customStyle="1" w:styleId="TableContents">
    <w:name w:val="Table Contents"/>
    <w:basedOn w:val="Normal"/>
    <w:rsid w:val="00143C3B"/>
    <w:pPr>
      <w:suppressLineNumbers/>
    </w:pPr>
  </w:style>
  <w:style w:type="paragraph" w:styleId="NoSpacing">
    <w:name w:val="No Spacing"/>
    <w:link w:val="NoSpacingChar"/>
    <w:uiPriority w:val="1"/>
    <w:qFormat/>
    <w:rsid w:val="00143C3B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3C3B"/>
    <w:rPr>
      <w:szCs w:val="22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43C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3C3B"/>
    <w:rPr>
      <w:rFonts w:ascii="Times New Roman" w:eastAsia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Maile</cp:lastModifiedBy>
  <cp:revision>8</cp:revision>
  <dcterms:created xsi:type="dcterms:W3CDTF">2020-02-15T03:44:00Z</dcterms:created>
  <dcterms:modified xsi:type="dcterms:W3CDTF">2020-02-15T14:56:00Z</dcterms:modified>
</cp:coreProperties>
</file>