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86337" w:rsidRDefault="00C86337">
      <w:pPr>
        <w:spacing w:line="360" w:lineRule="auto"/>
        <w:jc w:val="center"/>
        <w:rPr>
          <w:rFonts w:ascii="Arial" w:hAnsi="Arial" w:cs="Arial"/>
          <w:b/>
          <w:color w:val="000000"/>
          <w:spacing w:val="6"/>
          <w:sz w:val="28"/>
          <w:szCs w:val="28"/>
          <w:u w:val="single"/>
        </w:rPr>
      </w:pPr>
      <w:r>
        <w:rPr>
          <w:rFonts w:ascii="Arial" w:hAnsi="Arial" w:cs="Arial"/>
          <w:b/>
          <w:color w:val="000000"/>
          <w:spacing w:val="6"/>
          <w:sz w:val="38"/>
          <w:szCs w:val="32"/>
          <w:u w:val="single"/>
        </w:rPr>
        <w:t>CURRICULAM VITAE</w:t>
      </w:r>
    </w:p>
    <w:p w:rsidR="00C86337" w:rsidRDefault="00C86337">
      <w:pPr>
        <w:spacing w:line="336" w:lineRule="auto"/>
        <w:jc w:val="both"/>
        <w:rPr>
          <w:rFonts w:ascii="Arial" w:hAnsi="Arial" w:cs="Arial"/>
          <w:color w:val="000000"/>
          <w:spacing w:val="6"/>
          <w:sz w:val="22"/>
          <w:szCs w:val="22"/>
        </w:rPr>
      </w:pPr>
      <w:r>
        <w:rPr>
          <w:rFonts w:ascii="Arial" w:hAnsi="Arial" w:cs="Arial"/>
          <w:b/>
          <w:color w:val="000000"/>
          <w:spacing w:val="6"/>
          <w:sz w:val="28"/>
          <w:szCs w:val="28"/>
          <w:u w:val="single"/>
        </w:rPr>
        <w:t>Pallavi R Patil</w:t>
      </w:r>
    </w:p>
    <w:p w:rsidR="00C86337" w:rsidRDefault="00C86337">
      <w:pPr>
        <w:spacing w:line="336" w:lineRule="auto"/>
        <w:ind w:left="720" w:hanging="720"/>
        <w:jc w:val="both"/>
        <w:rPr>
          <w:rFonts w:ascii="Arial" w:hAnsi="Arial" w:cs="Arial"/>
          <w:color w:val="000000"/>
          <w:spacing w:val="6"/>
          <w:sz w:val="22"/>
          <w:szCs w:val="22"/>
        </w:rPr>
      </w:pPr>
      <w:r>
        <w:rPr>
          <w:rFonts w:ascii="Arial" w:hAnsi="Arial" w:cs="Arial"/>
          <w:color w:val="000000"/>
          <w:spacing w:val="6"/>
          <w:sz w:val="22"/>
          <w:szCs w:val="22"/>
        </w:rPr>
        <w:t>Contact: +91-8793981787</w:t>
      </w:r>
    </w:p>
    <w:p w:rsidR="00C86337" w:rsidRDefault="00C86337">
      <w:pPr>
        <w:spacing w:line="336" w:lineRule="auto"/>
        <w:ind w:left="720" w:hanging="720"/>
        <w:jc w:val="both"/>
        <w:rPr>
          <w:spacing w:val="16"/>
          <w:sz w:val="6"/>
          <w:szCs w:val="6"/>
        </w:rPr>
      </w:pPr>
      <w:r>
        <w:rPr>
          <w:rFonts w:ascii="Arial" w:hAnsi="Arial" w:cs="Arial"/>
          <w:color w:val="000000"/>
          <w:spacing w:val="6"/>
          <w:sz w:val="22"/>
          <w:szCs w:val="22"/>
        </w:rPr>
        <w:t xml:space="preserve">Email:  </w:t>
      </w:r>
      <w:r>
        <w:rPr>
          <w:rFonts w:ascii="Arial" w:hAnsi="Arial" w:cs="Arial"/>
        </w:rPr>
        <w:t>pallavi.patil1008@gmail.com</w:t>
      </w:r>
    </w:p>
    <w:p w:rsidR="00C86337" w:rsidRDefault="00C86337">
      <w:pPr>
        <w:pStyle w:val="BodyText"/>
        <w:tabs>
          <w:tab w:val="left" w:pos="-90"/>
        </w:tabs>
        <w:jc w:val="both"/>
        <w:rPr>
          <w:spacing w:val="16"/>
          <w:sz w:val="6"/>
          <w:szCs w:val="6"/>
        </w:rPr>
      </w:pPr>
    </w:p>
    <w:p w:rsidR="00C86337" w:rsidRDefault="00E10822">
      <w:pPr>
        <w:pStyle w:val="BodyText"/>
        <w:tabs>
          <w:tab w:val="left" w:pos="-90"/>
        </w:tabs>
        <w:jc w:val="both"/>
        <w:rPr>
          <w:spacing w:val="16"/>
          <w:sz w:val="6"/>
          <w:szCs w:val="6"/>
          <w:lang w:eastAsia="en-US"/>
        </w:rPr>
      </w:pPr>
      <w:r w:rsidRPr="00E10822">
        <w:pict>
          <v:line id="_x0000_s1029" style="position:absolute;left:0;text-align:left;z-index:-251657728" from="-2.25pt,3.5pt" to="501.75pt,3.5pt" o:preferrelative="t" wrapcoords="0 1 0 6 680 6 680 1 0 1" strokeweight="1.59mm">
            <v:stroke joinstyle="miter" endcap="square"/>
            <w10:wrap type="tight"/>
          </v:line>
        </w:pict>
      </w:r>
    </w:p>
    <w:p w:rsidR="00C86337" w:rsidRDefault="00C86337">
      <w:pPr>
        <w:pStyle w:val="BodyText"/>
        <w:tabs>
          <w:tab w:val="left" w:pos="-90"/>
        </w:tabs>
        <w:jc w:val="both"/>
        <w:rPr>
          <w:spacing w:val="16"/>
          <w:sz w:val="18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30"/>
        <w:gridCol w:w="7380"/>
        <w:gridCol w:w="40"/>
      </w:tblGrid>
      <w:tr w:rsidR="00C86337">
        <w:trPr>
          <w:trHeight w:val="280"/>
        </w:trPr>
        <w:tc>
          <w:tcPr>
            <w:tcW w:w="2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C86337" w:rsidRDefault="00C86337">
            <w:pPr>
              <w:snapToGrid w:val="0"/>
              <w:spacing w:line="264" w:lineRule="auto"/>
              <w:jc w:val="both"/>
              <w:rPr>
                <w:rFonts w:ascii="Arial" w:hAnsi="Arial" w:cs="Arial"/>
                <w:b/>
                <w:sz w:val="22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OBJECTIVE :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C86337" w:rsidRDefault="00C86337">
            <w:pPr>
              <w:snapToGrid w:val="0"/>
              <w:rPr>
                <w:rFonts w:ascii="Arial" w:hAnsi="Arial" w:cs="Arial"/>
                <w:b/>
                <w:sz w:val="22"/>
                <w:u w:val="single"/>
              </w:rPr>
            </w:pPr>
          </w:p>
        </w:tc>
        <w:tc>
          <w:tcPr>
            <w:tcW w:w="40" w:type="dxa"/>
            <w:shd w:val="clear" w:color="auto" w:fill="auto"/>
          </w:tcPr>
          <w:p w:rsidR="00C86337" w:rsidRDefault="00C86337">
            <w:pPr>
              <w:snapToGrid w:val="0"/>
            </w:pPr>
          </w:p>
        </w:tc>
      </w:tr>
      <w:tr w:rsidR="00C86337">
        <w:tblPrEx>
          <w:tblCellMar>
            <w:left w:w="108" w:type="dxa"/>
            <w:right w:w="108" w:type="dxa"/>
          </w:tblCellMar>
        </w:tblPrEx>
        <w:trPr>
          <w:trHeight w:val="845"/>
        </w:trPr>
        <w:tc>
          <w:tcPr>
            <w:tcW w:w="995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C86337" w:rsidRDefault="00C86337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work in a challenging role in Industry by applying my level best knowledge that has good growth opportunities for its employees. </w:t>
            </w:r>
          </w:p>
          <w:p w:rsidR="00BC18B5" w:rsidRDefault="00BC18B5">
            <w:pPr>
              <w:snapToGrid w:val="0"/>
            </w:pPr>
          </w:p>
        </w:tc>
      </w:tr>
    </w:tbl>
    <w:p w:rsidR="00C86337" w:rsidRDefault="00C86337"/>
    <w:p w:rsidR="00C86337" w:rsidRDefault="00C86337">
      <w:pPr>
        <w:rPr>
          <w:rFonts w:ascii="Arial" w:hAnsi="Arial" w:cs="Arial"/>
          <w:b/>
          <w:color w:val="000000"/>
          <w:spacing w:val="6"/>
          <w:sz w:val="16"/>
          <w:szCs w:val="32"/>
          <w:u w:val="single"/>
        </w:rPr>
      </w:pPr>
    </w:p>
    <w:tbl>
      <w:tblPr>
        <w:tblW w:w="10010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4614"/>
        <w:gridCol w:w="5356"/>
        <w:gridCol w:w="40"/>
      </w:tblGrid>
      <w:tr w:rsidR="00C86337" w:rsidTr="00181432">
        <w:trPr>
          <w:trHeight w:val="260"/>
        </w:trPr>
        <w:tc>
          <w:tcPr>
            <w:tcW w:w="46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C86337" w:rsidRDefault="00C86337">
            <w:pPr>
              <w:snapToGrid w:val="0"/>
              <w:spacing w:line="264" w:lineRule="auto"/>
              <w:jc w:val="both"/>
              <w:rPr>
                <w:rFonts w:ascii="Arial" w:hAnsi="Arial" w:cs="Arial"/>
                <w:b/>
                <w:sz w:val="22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PROFESSIONAL EXPERIENCE</w:t>
            </w:r>
          </w:p>
        </w:tc>
        <w:tc>
          <w:tcPr>
            <w:tcW w:w="5356" w:type="dxa"/>
            <w:tcBorders>
              <w:left w:val="single" w:sz="4" w:space="0" w:color="808080"/>
            </w:tcBorders>
            <w:shd w:val="clear" w:color="auto" w:fill="auto"/>
          </w:tcPr>
          <w:p w:rsidR="00C86337" w:rsidRDefault="00C86337">
            <w:pPr>
              <w:snapToGrid w:val="0"/>
              <w:rPr>
                <w:rFonts w:ascii="Arial" w:hAnsi="Arial" w:cs="Arial"/>
                <w:b/>
                <w:sz w:val="22"/>
                <w:u w:val="single"/>
              </w:rPr>
            </w:pPr>
          </w:p>
        </w:tc>
        <w:tc>
          <w:tcPr>
            <w:tcW w:w="40" w:type="dxa"/>
            <w:shd w:val="clear" w:color="auto" w:fill="auto"/>
          </w:tcPr>
          <w:p w:rsidR="00C86337" w:rsidRDefault="00C86337">
            <w:pPr>
              <w:snapToGrid w:val="0"/>
            </w:pPr>
          </w:p>
        </w:tc>
      </w:tr>
      <w:tr w:rsidR="00C86337" w:rsidTr="00181432">
        <w:tblPrEx>
          <w:tblCellMar>
            <w:left w:w="108" w:type="dxa"/>
            <w:right w:w="108" w:type="dxa"/>
          </w:tblCellMar>
        </w:tblPrEx>
        <w:trPr>
          <w:trHeight w:val="784"/>
        </w:trPr>
        <w:tc>
          <w:tcPr>
            <w:tcW w:w="1001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86337" w:rsidRDefault="00C86337">
            <w:pPr>
              <w:ind w:right="-45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Organization :         </w:t>
            </w:r>
          </w:p>
          <w:p w:rsidR="00C86337" w:rsidRDefault="00C86337">
            <w:pPr>
              <w:ind w:right="-450"/>
              <w:rPr>
                <w:rFonts w:ascii="Arial" w:hAnsi="Arial" w:cs="Arial"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Sparken IT Solution pvt ltd</w:t>
            </w:r>
          </w:p>
          <w:p w:rsidR="00C86337" w:rsidRDefault="00C86337">
            <w:pPr>
              <w:ind w:right="-4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/>
                <w:sz w:val="16"/>
                <w:szCs w:val="16"/>
              </w:rPr>
              <w:t xml:space="preserve">                          sinhgad road</w:t>
            </w:r>
          </w:p>
          <w:p w:rsidR="00C86337" w:rsidRDefault="00C86337">
            <w:pPr>
              <w:ind w:right="-45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 :</w:t>
            </w:r>
          </w:p>
          <w:p w:rsidR="00FE16A4" w:rsidRDefault="00C86337" w:rsidP="00FE16A4">
            <w:pPr>
              <w:numPr>
                <w:ilvl w:val="0"/>
                <w:numId w:val="3"/>
              </w:numPr>
              <w:ind w:left="0" w:right="-450"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Web Designer </w:t>
            </w:r>
            <w:r w:rsidR="00FE16A4">
              <w:rPr>
                <w:rFonts w:ascii="Arial" w:hAnsi="Arial" w:cs="Arial"/>
                <w:b/>
                <w:sz w:val="24"/>
                <w:szCs w:val="24"/>
              </w:rPr>
              <w:t>(UI/UX)</w:t>
            </w:r>
          </w:p>
          <w:p w:rsidR="00C86337" w:rsidRDefault="00C86337">
            <w:pPr>
              <w:numPr>
                <w:ilvl w:val="0"/>
                <w:numId w:val="3"/>
              </w:numPr>
              <w:ind w:left="0" w:right="-450" w:firstLine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86337" w:rsidRDefault="00C86337">
            <w:pPr>
              <w:ind w:right="-45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86337" w:rsidRDefault="00C86337">
            <w:pPr>
              <w:numPr>
                <w:ilvl w:val="0"/>
                <w:numId w:val="3"/>
              </w:numPr>
              <w:ind w:left="0" w:right="-450"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Technologies :</w:t>
            </w:r>
          </w:p>
          <w:p w:rsidR="00C86337" w:rsidRDefault="00C86337">
            <w:pPr>
              <w:ind w:right="-45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86337" w:rsidRDefault="00C86337">
            <w:pPr>
              <w:ind w:left="720" w:right="-4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Html5,Css3,Jquery,javascript,</w:t>
            </w:r>
            <w:r w:rsidR="007B4C29">
              <w:rPr>
                <w:rFonts w:ascii="Arial" w:hAnsi="Arial" w:cs="Arial"/>
                <w:sz w:val="24"/>
                <w:szCs w:val="24"/>
              </w:rPr>
              <w:t>Photoshop,illustrator,bootstrap,angular</w:t>
            </w:r>
            <w:r w:rsidR="008B1891">
              <w:rPr>
                <w:rFonts w:ascii="Arial" w:hAnsi="Arial" w:cs="Arial"/>
                <w:sz w:val="24"/>
                <w:szCs w:val="24"/>
              </w:rPr>
              <w:t xml:space="preserve"> 1 &amp; 4</w:t>
            </w:r>
          </w:p>
          <w:p w:rsidR="00C86337" w:rsidRDefault="00C86337">
            <w:pPr>
              <w:ind w:left="720" w:right="-450"/>
              <w:rPr>
                <w:rFonts w:ascii="Arial" w:hAnsi="Arial" w:cs="Arial"/>
                <w:sz w:val="24"/>
                <w:szCs w:val="24"/>
              </w:rPr>
            </w:pPr>
          </w:p>
          <w:p w:rsidR="00C86337" w:rsidRDefault="00C86337">
            <w:pPr>
              <w:ind w:right="-4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Duration :</w:t>
            </w:r>
          </w:p>
          <w:p w:rsidR="00C86337" w:rsidRDefault="00C86337">
            <w:pPr>
              <w:ind w:right="-450"/>
              <w:rPr>
                <w:rFonts w:ascii="Arial" w:hAnsi="Arial" w:cs="Arial"/>
                <w:sz w:val="24"/>
                <w:szCs w:val="24"/>
              </w:rPr>
            </w:pPr>
          </w:p>
          <w:p w:rsidR="00C86337" w:rsidRDefault="00C86337">
            <w:pPr>
              <w:ind w:right="-45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23</w:t>
            </w:r>
            <w:r>
              <w:rPr>
                <w:rFonts w:ascii="Arial" w:hAnsi="Arial" w:cs="Arial"/>
                <w:b/>
                <w:sz w:val="24"/>
                <w:szCs w:val="24"/>
              </w:rPr>
              <w:t>-may-2017 – till now.</w:t>
            </w:r>
          </w:p>
          <w:p w:rsidR="00423036" w:rsidRDefault="00423036">
            <w:pPr>
              <w:ind w:right="-45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23036" w:rsidRDefault="00423036">
            <w:pPr>
              <w:ind w:right="-4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Projects :</w:t>
            </w:r>
          </w:p>
          <w:p w:rsidR="00423036" w:rsidRPr="00423036" w:rsidRDefault="00423036">
            <w:pPr>
              <w:ind w:right="-450"/>
              <w:rPr>
                <w:rFonts w:ascii="Arial" w:hAnsi="Arial" w:cs="Arial"/>
                <w:sz w:val="24"/>
                <w:szCs w:val="24"/>
              </w:rPr>
            </w:pPr>
          </w:p>
          <w:p w:rsidR="00423036" w:rsidRDefault="00E10822">
            <w:pPr>
              <w:ind w:right="-450"/>
              <w:rPr>
                <w:rFonts w:ascii="Arial" w:hAnsi="Arial" w:cs="Arial"/>
                <w:sz w:val="22"/>
                <w:szCs w:val="24"/>
              </w:rPr>
            </w:pPr>
            <w:hyperlink r:id="rId7" w:history="1">
              <w:r w:rsidR="00423036">
                <w:rPr>
                  <w:rStyle w:val="Hyperlink"/>
                </w:rPr>
                <w:t>https://www.gotax.biz/</w:t>
              </w:r>
            </w:hyperlink>
          </w:p>
          <w:p w:rsidR="00C86337" w:rsidRDefault="00E10822">
            <w:pPr>
              <w:pBdr>
                <w:bottom w:val="single" w:sz="4" w:space="1" w:color="000000"/>
              </w:pBdr>
              <w:snapToGrid w:val="0"/>
              <w:spacing w:line="324" w:lineRule="auto"/>
              <w:ind w:right="-450"/>
              <w:jc w:val="both"/>
            </w:pPr>
            <w:hyperlink r:id="rId8" w:history="1">
              <w:r w:rsidR="00906C20">
                <w:rPr>
                  <w:rStyle w:val="Hyperlink"/>
                </w:rPr>
                <w:t>https://www.ezzykpi.com/</w:t>
              </w:r>
            </w:hyperlink>
          </w:p>
          <w:p w:rsidR="00906C20" w:rsidRDefault="00E10822">
            <w:pPr>
              <w:pBdr>
                <w:bottom w:val="single" w:sz="4" w:space="1" w:color="000000"/>
              </w:pBdr>
              <w:snapToGrid w:val="0"/>
              <w:spacing w:line="324" w:lineRule="auto"/>
              <w:ind w:right="-450"/>
              <w:jc w:val="both"/>
              <w:rPr>
                <w:rFonts w:ascii="Arial" w:hAnsi="Arial" w:cs="Arial"/>
                <w:sz w:val="22"/>
                <w:szCs w:val="24"/>
              </w:rPr>
            </w:pPr>
            <w:hyperlink r:id="rId9" w:history="1">
              <w:r w:rsidR="00906C20">
                <w:rPr>
                  <w:rStyle w:val="Hyperlink"/>
                </w:rPr>
                <w:t>https://buyabiz.biz/</w:t>
              </w:r>
            </w:hyperlink>
          </w:p>
          <w:p w:rsidR="00C86337" w:rsidRDefault="00C86337">
            <w:pPr>
              <w:ind w:right="-450"/>
              <w:rPr>
                <w:rFonts w:ascii="Arial" w:hAnsi="Arial" w:cs="Arial"/>
                <w:sz w:val="24"/>
                <w:szCs w:val="24"/>
              </w:rPr>
            </w:pPr>
          </w:p>
          <w:p w:rsidR="00C86337" w:rsidRDefault="00C86337">
            <w:pPr>
              <w:ind w:right="-45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Organization :         </w:t>
            </w:r>
          </w:p>
          <w:p w:rsidR="00C86337" w:rsidRDefault="00C86337">
            <w:pPr>
              <w:ind w:right="-450"/>
              <w:rPr>
                <w:rFonts w:ascii="Arial" w:hAnsi="Arial" w:cs="Arial"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Sagitec Solution pvt ltd</w:t>
            </w:r>
          </w:p>
          <w:p w:rsidR="00C86337" w:rsidRDefault="00C86337">
            <w:pPr>
              <w:ind w:right="-4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/>
                <w:sz w:val="16"/>
                <w:szCs w:val="16"/>
              </w:rPr>
              <w:t xml:space="preserve">                          Viman nager</w:t>
            </w:r>
          </w:p>
          <w:p w:rsidR="00C86337" w:rsidRDefault="00C86337">
            <w:pPr>
              <w:ind w:right="-45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 :</w:t>
            </w:r>
          </w:p>
          <w:p w:rsidR="00C86337" w:rsidRDefault="00C86337">
            <w:pPr>
              <w:numPr>
                <w:ilvl w:val="0"/>
                <w:numId w:val="3"/>
              </w:numPr>
              <w:ind w:left="0" w:right="-450"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Web Designer </w:t>
            </w:r>
            <w:r w:rsidR="00507BB3">
              <w:rPr>
                <w:rFonts w:ascii="Arial" w:hAnsi="Arial" w:cs="Arial"/>
                <w:b/>
                <w:sz w:val="24"/>
                <w:szCs w:val="24"/>
              </w:rPr>
              <w:t>(UI/UX)</w:t>
            </w:r>
          </w:p>
          <w:p w:rsidR="00C86337" w:rsidRDefault="00C86337">
            <w:pPr>
              <w:ind w:right="-45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86337" w:rsidRDefault="00C86337">
            <w:pPr>
              <w:numPr>
                <w:ilvl w:val="0"/>
                <w:numId w:val="3"/>
              </w:numPr>
              <w:ind w:left="0" w:right="-450"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Technologies :</w:t>
            </w:r>
          </w:p>
          <w:p w:rsidR="00C86337" w:rsidRDefault="00C86337">
            <w:pPr>
              <w:ind w:right="-45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86337" w:rsidRDefault="00C86337" w:rsidP="000900AC">
            <w:pPr>
              <w:ind w:left="720" w:right="-4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Html5,Css3,Jquery,javascript,</w:t>
            </w:r>
            <w:r w:rsidR="000900AC">
              <w:rPr>
                <w:rFonts w:ascii="Arial" w:hAnsi="Arial" w:cs="Arial"/>
                <w:sz w:val="24"/>
                <w:szCs w:val="24"/>
              </w:rPr>
              <w:t>Photoshop,illustrator,bootstrap</w:t>
            </w:r>
          </w:p>
          <w:p w:rsidR="00C86337" w:rsidRDefault="00C86337">
            <w:pPr>
              <w:ind w:right="-4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Duration :</w:t>
            </w:r>
          </w:p>
          <w:p w:rsidR="00C86337" w:rsidRDefault="00C86337">
            <w:pPr>
              <w:ind w:right="-450"/>
              <w:rPr>
                <w:rFonts w:ascii="Arial" w:hAnsi="Arial" w:cs="Arial"/>
                <w:sz w:val="24"/>
                <w:szCs w:val="24"/>
              </w:rPr>
            </w:pPr>
          </w:p>
          <w:p w:rsidR="00C86337" w:rsidRDefault="00C86337">
            <w:pPr>
              <w:ind w:right="-45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20-july-2015 – 12-may-2017.</w:t>
            </w:r>
          </w:p>
          <w:p w:rsidR="00500550" w:rsidRDefault="00500550">
            <w:pPr>
              <w:ind w:right="-45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00550" w:rsidRDefault="00500550" w:rsidP="00500550">
            <w:pPr>
              <w:ind w:right="-4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Projects :</w:t>
            </w:r>
          </w:p>
          <w:p w:rsidR="00A13100" w:rsidRDefault="00A13100" w:rsidP="00500550">
            <w:pPr>
              <w:ind w:right="-450"/>
              <w:rPr>
                <w:rFonts w:ascii="Arial" w:hAnsi="Arial" w:cs="Arial"/>
                <w:sz w:val="24"/>
                <w:szCs w:val="24"/>
              </w:rPr>
            </w:pPr>
          </w:p>
          <w:p w:rsidR="00500550" w:rsidRDefault="00E10822">
            <w:pPr>
              <w:ind w:right="-450"/>
            </w:pPr>
            <w:hyperlink r:id="rId10" w:history="1">
              <w:r w:rsidR="000900AC">
                <w:rPr>
                  <w:rStyle w:val="Hyperlink"/>
                </w:rPr>
                <w:t>https://www.kpers.org/</w:t>
              </w:r>
            </w:hyperlink>
          </w:p>
          <w:p w:rsidR="00753EC4" w:rsidRDefault="00753EC4">
            <w:pPr>
              <w:ind w:right="-450"/>
            </w:pPr>
          </w:p>
          <w:p w:rsidR="00753EC4" w:rsidRDefault="00753EC4">
            <w:pPr>
              <w:ind w:right="-450"/>
            </w:pPr>
          </w:p>
          <w:p w:rsidR="00753EC4" w:rsidRDefault="00753EC4">
            <w:pPr>
              <w:ind w:right="-450"/>
            </w:pPr>
          </w:p>
          <w:p w:rsidR="00753EC4" w:rsidRDefault="00753EC4">
            <w:pPr>
              <w:ind w:right="-450"/>
              <w:rPr>
                <w:rFonts w:ascii="Arial" w:hAnsi="Arial" w:cs="Arial"/>
                <w:sz w:val="22"/>
              </w:rPr>
            </w:pPr>
          </w:p>
          <w:p w:rsidR="00C86337" w:rsidRDefault="00C86337">
            <w:pPr>
              <w:pBdr>
                <w:bottom w:val="single" w:sz="4" w:space="1" w:color="000000"/>
              </w:pBdr>
              <w:snapToGrid w:val="0"/>
              <w:spacing w:line="324" w:lineRule="auto"/>
              <w:jc w:val="both"/>
              <w:rPr>
                <w:rFonts w:ascii="Arial" w:hAnsi="Arial" w:cs="Arial"/>
                <w:sz w:val="22"/>
              </w:rPr>
            </w:pPr>
          </w:p>
          <w:p w:rsidR="00C86337" w:rsidRDefault="00C86337">
            <w:pPr>
              <w:ind w:right="-450"/>
            </w:pPr>
          </w:p>
          <w:p w:rsidR="00C86337" w:rsidRDefault="00C86337">
            <w:pPr>
              <w:ind w:right="-45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Organization :         </w:t>
            </w:r>
          </w:p>
          <w:p w:rsidR="00C86337" w:rsidRDefault="00C86337">
            <w:pPr>
              <w:ind w:right="-450"/>
              <w:rPr>
                <w:rFonts w:ascii="Arial" w:hAnsi="Arial" w:cs="Arial"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Yardi software pvt ltd</w:t>
            </w:r>
          </w:p>
          <w:p w:rsidR="00C86337" w:rsidRDefault="00C86337">
            <w:pPr>
              <w:ind w:right="-4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/>
                <w:sz w:val="16"/>
                <w:szCs w:val="16"/>
              </w:rPr>
              <w:t xml:space="preserve">             SB road</w:t>
            </w:r>
          </w:p>
          <w:p w:rsidR="00C86337" w:rsidRDefault="00C86337">
            <w:pPr>
              <w:ind w:right="-45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 :</w:t>
            </w:r>
          </w:p>
          <w:p w:rsidR="00C86337" w:rsidRDefault="00C86337">
            <w:pPr>
              <w:numPr>
                <w:ilvl w:val="0"/>
                <w:numId w:val="3"/>
              </w:numPr>
              <w:ind w:left="0" w:right="-450"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Support Specialist</w:t>
            </w:r>
          </w:p>
          <w:p w:rsidR="00C86337" w:rsidRDefault="00C86337">
            <w:pPr>
              <w:ind w:right="-45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86337" w:rsidRDefault="00C86337">
            <w:pPr>
              <w:numPr>
                <w:ilvl w:val="0"/>
                <w:numId w:val="3"/>
              </w:numPr>
              <w:ind w:left="0" w:right="-450"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Technologies :</w:t>
            </w:r>
          </w:p>
          <w:p w:rsidR="00C86337" w:rsidRDefault="00C86337">
            <w:pPr>
              <w:ind w:right="-45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86337" w:rsidRDefault="007379B6">
            <w:pPr>
              <w:ind w:left="720" w:right="-4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Sharepoint &amp; Html </w:t>
            </w:r>
            <w:r w:rsidR="00C86337">
              <w:rPr>
                <w:rFonts w:ascii="Arial" w:hAnsi="Arial" w:cs="Arial"/>
                <w:sz w:val="24"/>
                <w:szCs w:val="24"/>
              </w:rPr>
              <w:t>,css</w:t>
            </w:r>
          </w:p>
          <w:p w:rsidR="00C86337" w:rsidRDefault="00C86337">
            <w:pPr>
              <w:ind w:left="720" w:right="-450"/>
              <w:rPr>
                <w:rFonts w:ascii="Arial" w:hAnsi="Arial" w:cs="Arial"/>
                <w:sz w:val="24"/>
                <w:szCs w:val="24"/>
              </w:rPr>
            </w:pPr>
          </w:p>
          <w:p w:rsidR="00C86337" w:rsidRDefault="00C86337">
            <w:pPr>
              <w:ind w:right="-4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Duration :</w:t>
            </w:r>
          </w:p>
          <w:p w:rsidR="00C86337" w:rsidRDefault="00C86337">
            <w:pPr>
              <w:ind w:right="-450"/>
              <w:rPr>
                <w:rFonts w:ascii="Arial" w:hAnsi="Arial" w:cs="Arial"/>
                <w:sz w:val="24"/>
                <w:szCs w:val="24"/>
              </w:rPr>
            </w:pPr>
          </w:p>
          <w:p w:rsidR="00C86337" w:rsidRDefault="00C86337">
            <w:pPr>
              <w:ind w:right="-450"/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17-july-2013 – 12-may-2015.</w:t>
            </w:r>
          </w:p>
          <w:p w:rsidR="00C86337" w:rsidRDefault="00C86337">
            <w:pPr>
              <w:ind w:right="-450"/>
            </w:pPr>
          </w:p>
          <w:p w:rsidR="00C86337" w:rsidRDefault="00C86337">
            <w:pPr>
              <w:ind w:right="-450"/>
            </w:pPr>
          </w:p>
        </w:tc>
      </w:tr>
    </w:tbl>
    <w:p w:rsidR="00C86337" w:rsidRDefault="00C86337">
      <w:pPr>
        <w:rPr>
          <w:rFonts w:ascii="Arial" w:hAnsi="Arial" w:cs="Arial"/>
          <w:b/>
          <w:color w:val="000000"/>
          <w:spacing w:val="6"/>
          <w:sz w:val="2"/>
          <w:szCs w:val="32"/>
          <w:u w:val="single"/>
        </w:rPr>
      </w:pPr>
    </w:p>
    <w:p w:rsidR="00C86337" w:rsidRDefault="00C86337">
      <w:pPr>
        <w:rPr>
          <w:rFonts w:ascii="Arial" w:hAnsi="Arial" w:cs="Arial"/>
          <w:b/>
          <w:color w:val="000000"/>
          <w:spacing w:val="6"/>
          <w:sz w:val="2"/>
          <w:szCs w:val="32"/>
          <w:u w:val="single"/>
        </w:rPr>
      </w:pPr>
    </w:p>
    <w:p w:rsidR="00C86337" w:rsidRDefault="00C86337">
      <w:pPr>
        <w:rPr>
          <w:rFonts w:ascii="Arial" w:hAnsi="Arial" w:cs="Arial"/>
          <w:b/>
          <w:color w:val="000000"/>
          <w:spacing w:val="6"/>
          <w:sz w:val="2"/>
          <w:szCs w:val="32"/>
          <w:u w:val="single"/>
        </w:rPr>
      </w:pPr>
    </w:p>
    <w:p w:rsidR="00C86337" w:rsidRDefault="00C86337">
      <w:pPr>
        <w:rPr>
          <w:rFonts w:ascii="Arial" w:hAnsi="Arial" w:cs="Arial"/>
          <w:sz w:val="8"/>
        </w:rPr>
      </w:pPr>
    </w:p>
    <w:p w:rsidR="00C86337" w:rsidRDefault="00C86337">
      <w:pPr>
        <w:rPr>
          <w:rFonts w:ascii="Arial" w:hAnsi="Arial" w:cs="Arial"/>
          <w:sz w:val="8"/>
        </w:rPr>
      </w:pPr>
    </w:p>
    <w:p w:rsidR="00C86337" w:rsidRDefault="00C86337">
      <w:pPr>
        <w:rPr>
          <w:rFonts w:ascii="Arial" w:hAnsi="Arial" w:cs="Arial"/>
          <w:sz w:val="8"/>
        </w:rPr>
      </w:pPr>
    </w:p>
    <w:p w:rsidR="00C86337" w:rsidRDefault="00C86337">
      <w:pPr>
        <w:rPr>
          <w:rFonts w:ascii="Arial" w:hAnsi="Arial" w:cs="Arial"/>
          <w:sz w:val="8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115" w:type="dxa"/>
        </w:tblCellMar>
        <w:tblLook w:val="0000"/>
      </w:tblPr>
      <w:tblGrid>
        <w:gridCol w:w="1967"/>
        <w:gridCol w:w="3441"/>
        <w:gridCol w:w="2149"/>
        <w:gridCol w:w="2403"/>
      </w:tblGrid>
      <w:tr w:rsidR="00C86337">
        <w:trPr>
          <w:trHeight w:val="432"/>
        </w:trPr>
        <w:tc>
          <w:tcPr>
            <w:tcW w:w="996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vAlign w:val="center"/>
          </w:tcPr>
          <w:p w:rsidR="00C86337" w:rsidRDefault="00C86337">
            <w:pPr>
              <w:snapToGrid w:val="0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EDUCATIONAL QUALIFICATIONS </w:t>
            </w:r>
          </w:p>
        </w:tc>
      </w:tr>
      <w:tr w:rsidR="00C86337">
        <w:trPr>
          <w:trHeight w:val="432"/>
        </w:trPr>
        <w:tc>
          <w:tcPr>
            <w:tcW w:w="996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vAlign w:val="center"/>
          </w:tcPr>
          <w:p w:rsidR="00C86337" w:rsidRDefault="00C8633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snapToGrid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Highest Qualification </w:t>
            </w:r>
            <w:r>
              <w:rPr>
                <w:rFonts w:ascii="Arial" w:hAnsi="Arial" w:cs="Arial"/>
                <w:b/>
                <w:bCs/>
                <w:sz w:val="24"/>
              </w:rPr>
              <w:t>M.C.A</w:t>
            </w:r>
            <w:r>
              <w:rPr>
                <w:rFonts w:ascii="Arial" w:hAnsi="Arial" w:cs="Arial"/>
                <w:bCs/>
                <w:sz w:val="24"/>
              </w:rPr>
              <w:t>(</w:t>
            </w:r>
            <w:r>
              <w:rPr>
                <w:rFonts w:ascii="Arial" w:hAnsi="Arial" w:cs="Arial"/>
                <w:b/>
                <w:bCs/>
                <w:sz w:val="24"/>
              </w:rPr>
              <w:t>M</w:t>
            </w:r>
            <w:r>
              <w:rPr>
                <w:rFonts w:ascii="Arial" w:hAnsi="Arial" w:cs="Arial"/>
                <w:bCs/>
                <w:sz w:val="24"/>
              </w:rPr>
              <w:t>aster of Computer Application) scored with 79%        From University of Punjab university.</w:t>
            </w:r>
          </w:p>
          <w:p w:rsidR="00C86337" w:rsidRDefault="00C86337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C86337">
        <w:trPr>
          <w:trHeight w:val="316"/>
        </w:trPr>
        <w:tc>
          <w:tcPr>
            <w:tcW w:w="19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C86337" w:rsidRDefault="00C86337">
            <w:pPr>
              <w:snapToGrid w:val="0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Degree</w:t>
            </w:r>
          </w:p>
        </w:tc>
        <w:tc>
          <w:tcPr>
            <w:tcW w:w="34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C86337" w:rsidRDefault="00C86337">
            <w:pPr>
              <w:snapToGrid w:val="0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University/ Board</w:t>
            </w:r>
          </w:p>
        </w:tc>
        <w:tc>
          <w:tcPr>
            <w:tcW w:w="2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C86337" w:rsidRDefault="00C86337">
            <w:pPr>
              <w:snapToGrid w:val="0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Year of Passing</w:t>
            </w:r>
          </w:p>
        </w:tc>
        <w:tc>
          <w:tcPr>
            <w:tcW w:w="24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C86337" w:rsidRDefault="00C86337">
            <w:pPr>
              <w:snapToGrid w:val="0"/>
              <w:jc w:val="center"/>
            </w:pPr>
            <w:r>
              <w:rPr>
                <w:rFonts w:ascii="Arial" w:hAnsi="Arial" w:cs="Arial"/>
                <w:b/>
                <w:sz w:val="22"/>
              </w:rPr>
              <w:t>Percentage</w:t>
            </w:r>
          </w:p>
        </w:tc>
      </w:tr>
      <w:tr w:rsidR="00C86337">
        <w:trPr>
          <w:trHeight w:val="467"/>
        </w:trPr>
        <w:tc>
          <w:tcPr>
            <w:tcW w:w="19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C86337" w:rsidRDefault="00C86337">
            <w:pPr>
              <w:snapToGri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M.C.A</w:t>
            </w:r>
          </w:p>
        </w:tc>
        <w:tc>
          <w:tcPr>
            <w:tcW w:w="34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C86337" w:rsidRDefault="00C86337">
            <w:pPr>
              <w:snapToGri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Punjab University</w:t>
            </w:r>
          </w:p>
        </w:tc>
        <w:tc>
          <w:tcPr>
            <w:tcW w:w="2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C86337" w:rsidRDefault="00C86337">
            <w:pPr>
              <w:snapToGri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</w:rPr>
              <w:t xml:space="preserve">       2013</w:t>
            </w:r>
          </w:p>
        </w:tc>
        <w:tc>
          <w:tcPr>
            <w:tcW w:w="24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C86337" w:rsidRDefault="00C86337">
            <w:pPr>
              <w:snapToGrid w:val="0"/>
              <w:jc w:val="center"/>
            </w:pPr>
            <w:r>
              <w:rPr>
                <w:sz w:val="24"/>
                <w:szCs w:val="24"/>
              </w:rPr>
              <w:t>79%</w:t>
            </w:r>
          </w:p>
        </w:tc>
      </w:tr>
      <w:tr w:rsidR="00C86337">
        <w:trPr>
          <w:trHeight w:val="467"/>
        </w:trPr>
        <w:tc>
          <w:tcPr>
            <w:tcW w:w="19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C86337" w:rsidRDefault="00C86337">
            <w:pPr>
              <w:snapToGri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M.C.M</w:t>
            </w:r>
          </w:p>
        </w:tc>
        <w:tc>
          <w:tcPr>
            <w:tcW w:w="34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C86337" w:rsidRDefault="00C86337">
            <w:pPr>
              <w:snapToGri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Pune University</w:t>
            </w:r>
          </w:p>
        </w:tc>
        <w:tc>
          <w:tcPr>
            <w:tcW w:w="2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C86337" w:rsidRDefault="00C86337">
            <w:pPr>
              <w:snapToGri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</w:rPr>
              <w:t xml:space="preserve">        2011</w:t>
            </w:r>
          </w:p>
        </w:tc>
        <w:tc>
          <w:tcPr>
            <w:tcW w:w="24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C86337" w:rsidRDefault="00C86337">
            <w:pPr>
              <w:snapToGrid w:val="0"/>
              <w:jc w:val="center"/>
            </w:pPr>
            <w:r>
              <w:rPr>
                <w:sz w:val="24"/>
                <w:szCs w:val="24"/>
              </w:rPr>
              <w:t>62.17%</w:t>
            </w:r>
          </w:p>
        </w:tc>
      </w:tr>
      <w:tr w:rsidR="00C86337">
        <w:trPr>
          <w:trHeight w:val="503"/>
        </w:trPr>
        <w:tc>
          <w:tcPr>
            <w:tcW w:w="19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C86337" w:rsidRDefault="00C86337">
            <w:pPr>
              <w:snapToGri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B.C.A.</w:t>
            </w:r>
          </w:p>
        </w:tc>
        <w:tc>
          <w:tcPr>
            <w:tcW w:w="34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C86337" w:rsidRDefault="00C86337">
            <w:pPr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              Solapur university</w:t>
            </w:r>
          </w:p>
        </w:tc>
        <w:tc>
          <w:tcPr>
            <w:tcW w:w="2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C86337" w:rsidRDefault="00C86337">
            <w:pPr>
              <w:snapToGri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</w:rPr>
              <w:t xml:space="preserve">        2009</w:t>
            </w:r>
          </w:p>
        </w:tc>
        <w:tc>
          <w:tcPr>
            <w:tcW w:w="24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C86337" w:rsidRDefault="00C86337">
            <w:pPr>
              <w:snapToGrid w:val="0"/>
              <w:jc w:val="center"/>
            </w:pPr>
            <w:r>
              <w:rPr>
                <w:sz w:val="24"/>
                <w:szCs w:val="24"/>
              </w:rPr>
              <w:t>70%</w:t>
            </w:r>
          </w:p>
        </w:tc>
      </w:tr>
      <w:tr w:rsidR="00C86337">
        <w:trPr>
          <w:trHeight w:val="512"/>
        </w:trPr>
        <w:tc>
          <w:tcPr>
            <w:tcW w:w="19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C86337" w:rsidRDefault="00C86337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H.S.C.</w:t>
            </w:r>
          </w:p>
        </w:tc>
        <w:tc>
          <w:tcPr>
            <w:tcW w:w="34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C86337" w:rsidRDefault="00C86337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Pune board</w:t>
            </w:r>
          </w:p>
        </w:tc>
        <w:tc>
          <w:tcPr>
            <w:tcW w:w="2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C86337" w:rsidRDefault="00C86337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</w:rPr>
              <w:t xml:space="preserve">        2005</w:t>
            </w:r>
          </w:p>
        </w:tc>
        <w:tc>
          <w:tcPr>
            <w:tcW w:w="24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C86337" w:rsidRDefault="00C86337">
            <w:pPr>
              <w:snapToGrid w:val="0"/>
              <w:spacing w:line="360" w:lineRule="auto"/>
              <w:jc w:val="center"/>
            </w:pPr>
            <w:r>
              <w:rPr>
                <w:sz w:val="24"/>
                <w:szCs w:val="24"/>
              </w:rPr>
              <w:t>60.17%</w:t>
            </w:r>
          </w:p>
        </w:tc>
      </w:tr>
      <w:tr w:rsidR="00C86337">
        <w:trPr>
          <w:trHeight w:val="512"/>
        </w:trPr>
        <w:tc>
          <w:tcPr>
            <w:tcW w:w="19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C86337" w:rsidRDefault="00C86337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S.S.C.</w:t>
            </w:r>
          </w:p>
        </w:tc>
        <w:tc>
          <w:tcPr>
            <w:tcW w:w="34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C86337" w:rsidRDefault="00C86337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Pune Board</w:t>
            </w:r>
          </w:p>
        </w:tc>
        <w:tc>
          <w:tcPr>
            <w:tcW w:w="2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C86337" w:rsidRDefault="00C86337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</w:rPr>
              <w:t xml:space="preserve">        2003</w:t>
            </w:r>
          </w:p>
        </w:tc>
        <w:tc>
          <w:tcPr>
            <w:tcW w:w="24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C86337" w:rsidRDefault="00C86337">
            <w:pPr>
              <w:snapToGrid w:val="0"/>
              <w:spacing w:line="360" w:lineRule="auto"/>
              <w:jc w:val="center"/>
            </w:pPr>
            <w:r>
              <w:rPr>
                <w:sz w:val="24"/>
                <w:szCs w:val="24"/>
              </w:rPr>
              <w:t>55.60%</w:t>
            </w:r>
          </w:p>
        </w:tc>
      </w:tr>
    </w:tbl>
    <w:p w:rsidR="00C86337" w:rsidRDefault="00C86337">
      <w:pPr>
        <w:rPr>
          <w:rFonts w:ascii="Arial" w:hAnsi="Arial" w:cs="Arial"/>
          <w:sz w:val="18"/>
        </w:rPr>
      </w:pPr>
    </w:p>
    <w:p w:rsidR="00C86337" w:rsidRDefault="00C86337">
      <w:pPr>
        <w:rPr>
          <w:rFonts w:ascii="Arial" w:hAnsi="Arial" w:cs="Arial"/>
          <w:sz w:val="18"/>
        </w:rPr>
      </w:pPr>
    </w:p>
    <w:tbl>
      <w:tblPr>
        <w:tblW w:w="0" w:type="auto"/>
        <w:tblInd w:w="115" w:type="dxa"/>
        <w:tblLayout w:type="fixed"/>
        <w:tblCellMar>
          <w:top w:w="57" w:type="dxa"/>
          <w:left w:w="115" w:type="dxa"/>
          <w:bottom w:w="57" w:type="dxa"/>
          <w:right w:w="115" w:type="dxa"/>
        </w:tblCellMar>
        <w:tblLook w:val="0000"/>
      </w:tblPr>
      <w:tblGrid>
        <w:gridCol w:w="3143"/>
        <w:gridCol w:w="6814"/>
      </w:tblGrid>
      <w:tr w:rsidR="00C86337">
        <w:trPr>
          <w:trHeight w:val="315"/>
        </w:trPr>
        <w:tc>
          <w:tcPr>
            <w:tcW w:w="995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vAlign w:val="center"/>
          </w:tcPr>
          <w:p w:rsidR="00C86337" w:rsidRDefault="00C86337">
            <w:pPr>
              <w:pStyle w:val="Header"/>
              <w:tabs>
                <w:tab w:val="clear" w:pos="4320"/>
                <w:tab w:val="clear" w:pos="8640"/>
              </w:tabs>
              <w:snapToGrid w:val="0"/>
            </w:pPr>
            <w:r>
              <w:rPr>
                <w:rFonts w:ascii="Arial" w:hAnsi="Arial" w:cs="Arial"/>
                <w:b/>
                <w:color w:val="0D0D0D"/>
                <w:sz w:val="24"/>
                <w:szCs w:val="24"/>
              </w:rPr>
              <w:t>OTHER QULIFICATION / COMPUTER PROFICIENCY</w:t>
            </w:r>
          </w:p>
        </w:tc>
      </w:tr>
      <w:tr w:rsidR="00C86337">
        <w:trPr>
          <w:trHeight w:val="315"/>
        </w:trPr>
        <w:tc>
          <w:tcPr>
            <w:tcW w:w="31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vAlign w:val="center"/>
          </w:tcPr>
          <w:p w:rsidR="00C86337" w:rsidRDefault="00C8633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Programming Languages</w:t>
            </w:r>
          </w:p>
        </w:tc>
        <w:tc>
          <w:tcPr>
            <w:tcW w:w="6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86337" w:rsidRDefault="00C86337">
            <w:pPr>
              <w:pStyle w:val="Header"/>
              <w:tabs>
                <w:tab w:val="clear" w:pos="4320"/>
                <w:tab w:val="clear" w:pos="8640"/>
              </w:tabs>
              <w:snapToGrid w:val="0"/>
            </w:pPr>
            <w:r>
              <w:rPr>
                <w:rFonts w:ascii="Arial" w:hAnsi="Arial" w:cs="Arial"/>
                <w:sz w:val="22"/>
                <w:szCs w:val="22"/>
              </w:rPr>
              <w:t xml:space="preserve">C,  C++,  VB, </w:t>
            </w:r>
          </w:p>
        </w:tc>
      </w:tr>
      <w:tr w:rsidR="00C86337">
        <w:trPr>
          <w:trHeight w:val="259"/>
        </w:trPr>
        <w:tc>
          <w:tcPr>
            <w:tcW w:w="31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vAlign w:val="center"/>
          </w:tcPr>
          <w:p w:rsidR="00C86337" w:rsidRDefault="00C8633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Databases</w:t>
            </w:r>
          </w:p>
        </w:tc>
        <w:tc>
          <w:tcPr>
            <w:tcW w:w="6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86337" w:rsidRDefault="00C86337">
            <w:pPr>
              <w:snapToGrid w:val="0"/>
            </w:pPr>
            <w:r>
              <w:rPr>
                <w:rFonts w:ascii="Arial" w:hAnsi="Arial" w:cs="Arial"/>
                <w:sz w:val="22"/>
                <w:szCs w:val="22"/>
              </w:rPr>
              <w:t>MS-Access, MY SQL,  MS SQL,  Oracle</w:t>
            </w:r>
          </w:p>
        </w:tc>
      </w:tr>
      <w:tr w:rsidR="00C86337">
        <w:trPr>
          <w:trHeight w:val="259"/>
        </w:trPr>
        <w:tc>
          <w:tcPr>
            <w:tcW w:w="31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vAlign w:val="center"/>
          </w:tcPr>
          <w:p w:rsidR="00C86337" w:rsidRDefault="00C8633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Web Technologies</w:t>
            </w:r>
          </w:p>
        </w:tc>
        <w:tc>
          <w:tcPr>
            <w:tcW w:w="6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86337" w:rsidRDefault="00C86337">
            <w:pPr>
              <w:snapToGrid w:val="0"/>
            </w:pPr>
            <w:r>
              <w:rPr>
                <w:rFonts w:ascii="Arial" w:hAnsi="Arial" w:cs="Arial"/>
                <w:sz w:val="22"/>
                <w:szCs w:val="22"/>
              </w:rPr>
              <w:t xml:space="preserve">HTML 5 - CSS 3,   </w:t>
            </w:r>
            <w:r w:rsidRPr="00A73D13">
              <w:rPr>
                <w:rFonts w:ascii="Arial" w:hAnsi="Arial" w:cs="Arial"/>
                <w:sz w:val="22"/>
                <w:szCs w:val="22"/>
              </w:rPr>
              <w:t>PHP</w:t>
            </w:r>
            <w:r>
              <w:rPr>
                <w:rFonts w:ascii="Arial" w:hAnsi="Arial" w:cs="Arial"/>
                <w:sz w:val="22"/>
                <w:szCs w:val="22"/>
              </w:rPr>
              <w:t>, ASP.NET- C#, VB.NET, Microsoft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A73D13">
              <w:rPr>
                <w:rFonts w:ascii="Arial" w:hAnsi="Arial" w:cs="Arial"/>
                <w:sz w:val="22"/>
                <w:szCs w:val="22"/>
              </w:rPr>
              <w:t>SharePoint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="00A73D13">
              <w:rPr>
                <w:rFonts w:ascii="Arial" w:hAnsi="Arial" w:cs="Arial"/>
                <w:sz w:val="22"/>
                <w:szCs w:val="22"/>
              </w:rPr>
              <w:t>,Angular</w:t>
            </w:r>
          </w:p>
        </w:tc>
      </w:tr>
      <w:tr w:rsidR="00C86337">
        <w:trPr>
          <w:trHeight w:val="259"/>
        </w:trPr>
        <w:tc>
          <w:tcPr>
            <w:tcW w:w="31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vAlign w:val="center"/>
          </w:tcPr>
          <w:p w:rsidR="00C86337" w:rsidRDefault="00C8633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Tools &amp; Packages</w:t>
            </w:r>
          </w:p>
        </w:tc>
        <w:tc>
          <w:tcPr>
            <w:tcW w:w="6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86337" w:rsidRDefault="00C86337">
            <w:pPr>
              <w:snapToGrid w:val="0"/>
            </w:pPr>
            <w:r>
              <w:rPr>
                <w:rFonts w:ascii="Arial" w:hAnsi="Arial" w:cs="Arial"/>
                <w:sz w:val="22"/>
                <w:szCs w:val="22"/>
              </w:rPr>
              <w:t>Microsoft Visual Studio 2010 , JQUERY</w:t>
            </w:r>
          </w:p>
        </w:tc>
      </w:tr>
    </w:tbl>
    <w:p w:rsidR="00C86337" w:rsidRDefault="00C86337">
      <w:pPr>
        <w:rPr>
          <w:rFonts w:ascii="Arial" w:hAnsi="Arial" w:cs="Arial"/>
          <w:sz w:val="18"/>
        </w:rPr>
      </w:pPr>
    </w:p>
    <w:p w:rsidR="00C86337" w:rsidRDefault="00C86337">
      <w:pPr>
        <w:rPr>
          <w:rFonts w:ascii="Arial" w:hAnsi="Arial" w:cs="Arial"/>
          <w:sz w:val="18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4586"/>
        <w:gridCol w:w="5324"/>
        <w:gridCol w:w="40"/>
      </w:tblGrid>
      <w:tr w:rsidR="00C86337">
        <w:trPr>
          <w:trHeight w:val="280"/>
        </w:trPr>
        <w:tc>
          <w:tcPr>
            <w:tcW w:w="45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C86337" w:rsidRDefault="00C86337">
            <w:pPr>
              <w:snapToGrid w:val="0"/>
              <w:spacing w:line="264" w:lineRule="auto"/>
              <w:jc w:val="both"/>
              <w:rPr>
                <w:rFonts w:ascii="Arial" w:hAnsi="Arial" w:cs="Arial"/>
                <w:b/>
                <w:sz w:val="22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Skills</w:t>
            </w:r>
          </w:p>
        </w:tc>
        <w:tc>
          <w:tcPr>
            <w:tcW w:w="5324" w:type="dxa"/>
            <w:tcBorders>
              <w:left w:val="single" w:sz="4" w:space="0" w:color="808080"/>
            </w:tcBorders>
            <w:shd w:val="clear" w:color="auto" w:fill="auto"/>
          </w:tcPr>
          <w:p w:rsidR="00C86337" w:rsidRDefault="00C86337">
            <w:pPr>
              <w:snapToGrid w:val="0"/>
              <w:rPr>
                <w:rFonts w:ascii="Arial" w:hAnsi="Arial" w:cs="Arial"/>
                <w:b/>
                <w:sz w:val="22"/>
                <w:u w:val="single"/>
              </w:rPr>
            </w:pPr>
          </w:p>
        </w:tc>
        <w:tc>
          <w:tcPr>
            <w:tcW w:w="40" w:type="dxa"/>
            <w:shd w:val="clear" w:color="auto" w:fill="auto"/>
          </w:tcPr>
          <w:p w:rsidR="00C86337" w:rsidRDefault="00C86337">
            <w:pPr>
              <w:snapToGrid w:val="0"/>
            </w:pPr>
          </w:p>
        </w:tc>
      </w:tr>
      <w:tr w:rsidR="00C86337">
        <w:tblPrEx>
          <w:tblCellMar>
            <w:left w:w="108" w:type="dxa"/>
            <w:right w:w="108" w:type="dxa"/>
          </w:tblCellMar>
        </w:tblPrEx>
        <w:trPr>
          <w:trHeight w:val="845"/>
        </w:trPr>
        <w:tc>
          <w:tcPr>
            <w:tcW w:w="995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86337" w:rsidRDefault="00C86337">
            <w:pPr>
              <w:snapToGrid w:val="0"/>
              <w:spacing w:line="324" w:lineRule="auto"/>
              <w:jc w:val="both"/>
              <w:rPr>
                <w:rFonts w:ascii="Arial" w:hAnsi="Arial" w:cs="Arial"/>
                <w:sz w:val="22"/>
              </w:rPr>
            </w:pPr>
          </w:p>
          <w:p w:rsidR="00C86337" w:rsidRDefault="00C86337">
            <w:pPr>
              <w:numPr>
                <w:ilvl w:val="0"/>
                <w:numId w:val="4"/>
              </w:numPr>
              <w:tabs>
                <w:tab w:val="left" w:pos="284"/>
              </w:tabs>
              <w:spacing w:line="10" w:lineRule="atLeas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Web Designing using HTML 5, CSS 3,Bootstrap, JQuery, angular js.  and Jscript.</w:t>
            </w:r>
          </w:p>
          <w:p w:rsidR="00C86337" w:rsidRDefault="00C86337">
            <w:pPr>
              <w:numPr>
                <w:ilvl w:val="0"/>
                <w:numId w:val="4"/>
              </w:numPr>
              <w:tabs>
                <w:tab w:val="left" w:pos="284"/>
              </w:tabs>
              <w:spacing w:line="10" w:lineRule="atLeast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Graphics: photoshop , illustrator.</w:t>
            </w:r>
          </w:p>
          <w:p w:rsidR="00C86337" w:rsidRDefault="00C86337">
            <w:pPr>
              <w:tabs>
                <w:tab w:val="left" w:pos="284"/>
              </w:tabs>
              <w:spacing w:line="10" w:lineRule="atLeast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C86337" w:rsidRDefault="00C86337">
      <w:pPr>
        <w:rPr>
          <w:rFonts w:ascii="Arial" w:hAnsi="Arial" w:cs="Arial"/>
          <w:sz w:val="12"/>
        </w:rPr>
      </w:pPr>
    </w:p>
    <w:p w:rsidR="00C86337" w:rsidRDefault="00C86337">
      <w:pPr>
        <w:rPr>
          <w:rFonts w:ascii="Arial" w:hAnsi="Arial" w:cs="Arial"/>
          <w:sz w:val="12"/>
        </w:rPr>
      </w:pPr>
    </w:p>
    <w:p w:rsidR="00C86337" w:rsidRDefault="00C86337">
      <w:pPr>
        <w:rPr>
          <w:rFonts w:ascii="Arial" w:hAnsi="Arial" w:cs="Arial"/>
          <w:sz w:val="12"/>
        </w:rPr>
      </w:pPr>
      <w:r>
        <w:rPr>
          <w:rFonts w:ascii="Arial" w:hAnsi="Arial" w:cs="Arial"/>
          <w:b/>
          <w:sz w:val="28"/>
          <w:szCs w:val="28"/>
          <w:u w:val="single"/>
        </w:rPr>
        <w:t>Live Project Experience</w:t>
      </w:r>
    </w:p>
    <w:p w:rsidR="00C86337" w:rsidRDefault="00C86337">
      <w:pPr>
        <w:rPr>
          <w:rFonts w:ascii="Arial" w:hAnsi="Arial" w:cs="Arial"/>
          <w:sz w:val="12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75"/>
        <w:gridCol w:w="10"/>
        <w:gridCol w:w="378"/>
        <w:gridCol w:w="4107"/>
        <w:gridCol w:w="1625"/>
        <w:gridCol w:w="361"/>
        <w:gridCol w:w="1167"/>
        <w:gridCol w:w="40"/>
      </w:tblGrid>
      <w:tr w:rsidR="002C41FA" w:rsidTr="00013592">
        <w:trPr>
          <w:trHeight w:val="203"/>
        </w:trPr>
        <w:tc>
          <w:tcPr>
            <w:tcW w:w="24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2C41FA" w:rsidRDefault="002C41FA" w:rsidP="00013592">
            <w:pPr>
              <w:snapToGrid w:val="0"/>
              <w:rPr>
                <w:rFonts w:ascii="Arial" w:hAnsi="Arial" w:cs="Arial"/>
                <w:b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Live Project - I</w:t>
            </w:r>
          </w:p>
        </w:tc>
        <w:tc>
          <w:tcPr>
            <w:tcW w:w="7638" w:type="dxa"/>
            <w:gridSpan w:val="5"/>
            <w:tcBorders>
              <w:left w:val="single" w:sz="4" w:space="0" w:color="808080"/>
            </w:tcBorders>
            <w:shd w:val="clear" w:color="auto" w:fill="auto"/>
          </w:tcPr>
          <w:p w:rsidR="002C41FA" w:rsidRDefault="002C41FA" w:rsidP="00013592">
            <w:pPr>
              <w:snapToGrid w:val="0"/>
              <w:rPr>
                <w:rFonts w:ascii="Arial" w:hAnsi="Arial" w:cs="Arial"/>
                <w:b/>
                <w:i/>
                <w:iCs/>
                <w:sz w:val="22"/>
                <w:szCs w:val="22"/>
                <w:u w:val="single"/>
              </w:rPr>
            </w:pPr>
          </w:p>
        </w:tc>
        <w:tc>
          <w:tcPr>
            <w:tcW w:w="40" w:type="dxa"/>
            <w:shd w:val="clear" w:color="auto" w:fill="auto"/>
          </w:tcPr>
          <w:p w:rsidR="002C41FA" w:rsidRDefault="002C41FA" w:rsidP="00013592">
            <w:pPr>
              <w:snapToGrid w:val="0"/>
            </w:pPr>
          </w:p>
        </w:tc>
      </w:tr>
      <w:tr w:rsidR="002C41FA" w:rsidTr="00013592">
        <w:tblPrEx>
          <w:tblCellMar>
            <w:left w:w="108" w:type="dxa"/>
            <w:right w:w="108" w:type="dxa"/>
          </w:tblCellMar>
        </w:tblPrEx>
        <w:trPr>
          <w:trHeight w:val="297"/>
        </w:trPr>
        <w:tc>
          <w:tcPr>
            <w:tcW w:w="2475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2C41FA" w:rsidRDefault="002C41FA" w:rsidP="00013592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Title  </w:t>
            </w:r>
          </w:p>
        </w:tc>
        <w:tc>
          <w:tcPr>
            <w:tcW w:w="3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C41FA" w:rsidRDefault="002C41FA" w:rsidP="00013592">
            <w:pPr>
              <w:pStyle w:val="Heading8"/>
              <w:keepNext/>
              <w:snapToGrid w:val="0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  <w:t>:</w:t>
            </w:r>
          </w:p>
        </w:tc>
        <w:tc>
          <w:tcPr>
            <w:tcW w:w="730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2C41FA" w:rsidRPr="00927982" w:rsidRDefault="0026275E" w:rsidP="0060680A">
            <w:pPr>
              <w:ind w:right="-45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Buy a Bussiness(Australian project)</w:t>
            </w:r>
            <w:r w:rsidR="00927982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="00927982">
              <w:t xml:space="preserve"> </w:t>
            </w:r>
            <w:hyperlink r:id="rId11" w:history="1">
              <w:r w:rsidR="00927982">
                <w:rPr>
                  <w:rStyle w:val="Hyperlink"/>
                </w:rPr>
                <w:t>https://buyabiz.biz/</w:t>
              </w:r>
            </w:hyperlink>
            <w:r w:rsidR="00927982">
              <w:rPr>
                <w:rFonts w:ascii="Arial" w:hAnsi="Arial" w:cs="Arial"/>
                <w:b/>
                <w:sz w:val="22"/>
                <w:szCs w:val="22"/>
              </w:rPr>
              <w:t>)</w:t>
            </w:r>
            <w:r w:rsidR="0060680A">
              <w:rPr>
                <w:rFonts w:ascii="Arial" w:hAnsi="Arial" w:cs="Arial"/>
                <w:b/>
                <w:sz w:val="22"/>
                <w:szCs w:val="22"/>
              </w:rPr>
              <w:t>(</w:t>
            </w:r>
            <w:hyperlink r:id="rId12" w:history="1">
              <w:r w:rsidR="0060680A">
                <w:rPr>
                  <w:rStyle w:val="Hyperlink"/>
                </w:rPr>
                <w:t>https://www.gotax.biz/</w:t>
              </w:r>
            </w:hyperlink>
            <w:r w:rsidR="0060680A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</w:tr>
      <w:tr w:rsidR="002C41FA" w:rsidTr="00013592">
        <w:tblPrEx>
          <w:tblCellMar>
            <w:left w:w="108" w:type="dxa"/>
            <w:right w:w="108" w:type="dxa"/>
          </w:tblCellMar>
        </w:tblPrEx>
        <w:trPr>
          <w:trHeight w:val="209"/>
        </w:trPr>
        <w:tc>
          <w:tcPr>
            <w:tcW w:w="24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2C41FA" w:rsidRDefault="002C41FA" w:rsidP="00013592">
            <w:pPr>
              <w:pStyle w:val="Heading8"/>
              <w:keepNext/>
              <w:snapToGrid w:val="0"/>
              <w:spacing w:before="0" w:after="0"/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  <w:t>Technology Used</w:t>
            </w:r>
          </w:p>
        </w:tc>
        <w:tc>
          <w:tcPr>
            <w:tcW w:w="3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C41FA" w:rsidRDefault="002C41FA" w:rsidP="00013592">
            <w:pPr>
              <w:pStyle w:val="Heading8"/>
              <w:keepNext/>
              <w:snapToGrid w:val="0"/>
              <w:spacing w:before="0" w:after="0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  <w:t>:</w:t>
            </w:r>
          </w:p>
        </w:tc>
        <w:tc>
          <w:tcPr>
            <w:tcW w:w="41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C41FA" w:rsidRDefault="002C41FA" w:rsidP="00013592">
            <w:pPr>
              <w:snapToGrid w:val="0"/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Htm</w:t>
            </w:r>
            <w:r w:rsidR="00124430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l,Css</w:t>
            </w:r>
            <w:r w:rsidR="00124430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,bootstrap</w:t>
            </w:r>
            <w:r w:rsidR="0026275E">
              <w:rPr>
                <w:rFonts w:ascii="Arial" w:hAnsi="Arial" w:cs="Arial"/>
                <w:sz w:val="22"/>
                <w:szCs w:val="22"/>
              </w:rPr>
              <w:t>,angular1</w:t>
            </w:r>
          </w:p>
        </w:tc>
        <w:tc>
          <w:tcPr>
            <w:tcW w:w="16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2C41FA" w:rsidRDefault="002C41FA" w:rsidP="00013592">
            <w:pPr>
              <w:snapToGrid w:val="0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AU"/>
              </w:rPr>
              <w:t>Team Size</w:t>
            </w:r>
          </w:p>
        </w:tc>
        <w:tc>
          <w:tcPr>
            <w:tcW w:w="3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C41FA" w:rsidRDefault="002C41FA" w:rsidP="00013592">
            <w:pPr>
              <w:snapToGrid w:val="0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:</w:t>
            </w:r>
          </w:p>
        </w:tc>
        <w:tc>
          <w:tcPr>
            <w:tcW w:w="120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2C41FA" w:rsidRDefault="005560CF" w:rsidP="00013592">
            <w:pPr>
              <w:snapToGrid w:val="0"/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2</w:t>
            </w:r>
          </w:p>
        </w:tc>
      </w:tr>
      <w:tr w:rsidR="002C41FA" w:rsidTr="00013592">
        <w:tblPrEx>
          <w:tblCellMar>
            <w:left w:w="108" w:type="dxa"/>
            <w:right w:w="108" w:type="dxa"/>
          </w:tblCellMar>
        </w:tblPrEx>
        <w:trPr>
          <w:trHeight w:val="209"/>
        </w:trPr>
        <w:tc>
          <w:tcPr>
            <w:tcW w:w="24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2C41FA" w:rsidRDefault="002C41FA" w:rsidP="00013592">
            <w:pPr>
              <w:pStyle w:val="Heading8"/>
              <w:keepNext/>
              <w:snapToGrid w:val="0"/>
              <w:spacing w:before="0" w:after="0"/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  <w:t>Description</w:t>
            </w:r>
          </w:p>
        </w:tc>
        <w:tc>
          <w:tcPr>
            <w:tcW w:w="3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C41FA" w:rsidRDefault="002C41FA" w:rsidP="00013592">
            <w:pPr>
              <w:pStyle w:val="Heading8"/>
              <w:keepNext/>
              <w:snapToGrid w:val="0"/>
              <w:spacing w:before="0" w:after="0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  <w:t>:</w:t>
            </w:r>
          </w:p>
        </w:tc>
        <w:tc>
          <w:tcPr>
            <w:tcW w:w="730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2C41FA" w:rsidRDefault="00B31843" w:rsidP="00B31843">
            <w:pPr>
              <w:snapToGrid w:val="0"/>
              <w:jc w:val="both"/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Application design using angular,html5,css3,collapsing of div ,validation of field banner design,icon design etc</w:t>
            </w:r>
          </w:p>
        </w:tc>
      </w:tr>
    </w:tbl>
    <w:p w:rsidR="00C86337" w:rsidRDefault="00C86337">
      <w:pPr>
        <w:rPr>
          <w:rFonts w:ascii="Arial" w:hAnsi="Arial" w:cs="Arial"/>
          <w:sz w:val="12"/>
        </w:rPr>
      </w:pPr>
    </w:p>
    <w:p w:rsidR="002C41FA" w:rsidRDefault="002C41FA">
      <w:pPr>
        <w:rPr>
          <w:rFonts w:ascii="Arial" w:hAnsi="Arial" w:cs="Arial"/>
          <w:sz w:val="12"/>
        </w:rPr>
      </w:pPr>
    </w:p>
    <w:p w:rsidR="002C41FA" w:rsidRDefault="002C41FA">
      <w:pPr>
        <w:rPr>
          <w:rFonts w:ascii="Arial" w:hAnsi="Arial" w:cs="Arial"/>
          <w:sz w:val="12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75"/>
        <w:gridCol w:w="10"/>
        <w:gridCol w:w="378"/>
        <w:gridCol w:w="4107"/>
        <w:gridCol w:w="1625"/>
        <w:gridCol w:w="361"/>
        <w:gridCol w:w="1167"/>
        <w:gridCol w:w="40"/>
      </w:tblGrid>
      <w:tr w:rsidR="00124430" w:rsidTr="00013592">
        <w:trPr>
          <w:trHeight w:val="203"/>
        </w:trPr>
        <w:tc>
          <w:tcPr>
            <w:tcW w:w="24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124430" w:rsidRDefault="00124430" w:rsidP="00013592">
            <w:pPr>
              <w:snapToGrid w:val="0"/>
              <w:rPr>
                <w:rFonts w:ascii="Arial" w:hAnsi="Arial" w:cs="Arial"/>
                <w:b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Live Project - II</w:t>
            </w:r>
          </w:p>
        </w:tc>
        <w:tc>
          <w:tcPr>
            <w:tcW w:w="7638" w:type="dxa"/>
            <w:gridSpan w:val="5"/>
            <w:tcBorders>
              <w:left w:val="single" w:sz="4" w:space="0" w:color="808080"/>
            </w:tcBorders>
            <w:shd w:val="clear" w:color="auto" w:fill="auto"/>
          </w:tcPr>
          <w:p w:rsidR="00124430" w:rsidRDefault="00124430" w:rsidP="00013592">
            <w:pPr>
              <w:snapToGrid w:val="0"/>
              <w:rPr>
                <w:rFonts w:ascii="Arial" w:hAnsi="Arial" w:cs="Arial"/>
                <w:b/>
                <w:i/>
                <w:iCs/>
                <w:sz w:val="22"/>
                <w:szCs w:val="22"/>
                <w:u w:val="single"/>
              </w:rPr>
            </w:pPr>
          </w:p>
        </w:tc>
        <w:tc>
          <w:tcPr>
            <w:tcW w:w="40" w:type="dxa"/>
            <w:shd w:val="clear" w:color="auto" w:fill="auto"/>
          </w:tcPr>
          <w:p w:rsidR="00124430" w:rsidRDefault="00124430" w:rsidP="00013592">
            <w:pPr>
              <w:snapToGrid w:val="0"/>
            </w:pPr>
          </w:p>
        </w:tc>
      </w:tr>
      <w:tr w:rsidR="00124430" w:rsidTr="00013592">
        <w:tblPrEx>
          <w:tblCellMar>
            <w:left w:w="108" w:type="dxa"/>
            <w:right w:w="108" w:type="dxa"/>
          </w:tblCellMar>
        </w:tblPrEx>
        <w:trPr>
          <w:trHeight w:val="297"/>
        </w:trPr>
        <w:tc>
          <w:tcPr>
            <w:tcW w:w="2475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124430" w:rsidRDefault="00124430" w:rsidP="00013592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Title  </w:t>
            </w:r>
          </w:p>
        </w:tc>
        <w:tc>
          <w:tcPr>
            <w:tcW w:w="3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124430" w:rsidRDefault="00124430" w:rsidP="00013592">
            <w:pPr>
              <w:pStyle w:val="Heading8"/>
              <w:keepNext/>
              <w:snapToGrid w:val="0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  <w:t>:</w:t>
            </w:r>
          </w:p>
        </w:tc>
        <w:tc>
          <w:tcPr>
            <w:tcW w:w="730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124430" w:rsidRDefault="00124430" w:rsidP="00F474D0">
            <w:pPr>
              <w:pBdr>
                <w:bottom w:val="single" w:sz="4" w:space="1" w:color="000000"/>
              </w:pBdr>
              <w:snapToGrid w:val="0"/>
              <w:spacing w:line="324" w:lineRule="auto"/>
              <w:ind w:right="-450"/>
              <w:jc w:val="both"/>
            </w:pPr>
            <w:r>
              <w:rPr>
                <w:rFonts w:ascii="Arial" w:hAnsi="Arial" w:cs="Arial"/>
                <w:b/>
                <w:sz w:val="22"/>
                <w:szCs w:val="22"/>
              </w:rPr>
              <w:t>ezzykpi(Australian project)</w:t>
            </w:r>
            <w:r w:rsidR="00F474D0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="00F474D0">
              <w:t xml:space="preserve"> </w:t>
            </w:r>
            <w:hyperlink r:id="rId13" w:history="1">
              <w:r w:rsidR="00F474D0">
                <w:rPr>
                  <w:rStyle w:val="Hyperlink"/>
                </w:rPr>
                <w:t>https://www.ezzykpi.com/</w:t>
              </w:r>
            </w:hyperlink>
            <w:r w:rsidR="00F474D0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</w:tr>
      <w:tr w:rsidR="00124430" w:rsidTr="00013592">
        <w:tblPrEx>
          <w:tblCellMar>
            <w:left w:w="108" w:type="dxa"/>
            <w:right w:w="108" w:type="dxa"/>
          </w:tblCellMar>
        </w:tblPrEx>
        <w:trPr>
          <w:trHeight w:val="209"/>
        </w:trPr>
        <w:tc>
          <w:tcPr>
            <w:tcW w:w="24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124430" w:rsidRDefault="00124430" w:rsidP="00013592">
            <w:pPr>
              <w:pStyle w:val="Heading8"/>
              <w:keepNext/>
              <w:snapToGrid w:val="0"/>
              <w:spacing w:before="0" w:after="0"/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  <w:t>Technology Used</w:t>
            </w:r>
          </w:p>
        </w:tc>
        <w:tc>
          <w:tcPr>
            <w:tcW w:w="3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124430" w:rsidRDefault="00124430" w:rsidP="00013592">
            <w:pPr>
              <w:pStyle w:val="Heading8"/>
              <w:keepNext/>
              <w:snapToGrid w:val="0"/>
              <w:spacing w:before="0" w:after="0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  <w:t>:</w:t>
            </w:r>
          </w:p>
        </w:tc>
        <w:tc>
          <w:tcPr>
            <w:tcW w:w="41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124430" w:rsidRDefault="00124430" w:rsidP="00013592">
            <w:pPr>
              <w:snapToGrid w:val="0"/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Html</w:t>
            </w:r>
            <w:r w:rsidR="00E4110E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,Css</w:t>
            </w:r>
            <w:r w:rsidR="00E4110E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,bootstrap</w:t>
            </w:r>
            <w:r w:rsidR="00E4110E">
              <w:rPr>
                <w:rFonts w:ascii="Arial" w:hAnsi="Arial" w:cs="Arial"/>
                <w:sz w:val="22"/>
                <w:szCs w:val="22"/>
              </w:rPr>
              <w:t>,jquery,Photoshop</w:t>
            </w:r>
          </w:p>
        </w:tc>
        <w:tc>
          <w:tcPr>
            <w:tcW w:w="16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124430" w:rsidRDefault="00124430" w:rsidP="00013592">
            <w:pPr>
              <w:snapToGrid w:val="0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AU"/>
              </w:rPr>
              <w:t>Team Size</w:t>
            </w:r>
          </w:p>
        </w:tc>
        <w:tc>
          <w:tcPr>
            <w:tcW w:w="3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124430" w:rsidRDefault="00124430" w:rsidP="00013592">
            <w:pPr>
              <w:snapToGrid w:val="0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:</w:t>
            </w:r>
          </w:p>
        </w:tc>
        <w:tc>
          <w:tcPr>
            <w:tcW w:w="120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124430" w:rsidRDefault="00926568" w:rsidP="00013592">
            <w:pPr>
              <w:snapToGrid w:val="0"/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2</w:t>
            </w:r>
          </w:p>
        </w:tc>
      </w:tr>
      <w:tr w:rsidR="00124430" w:rsidTr="00013592">
        <w:tblPrEx>
          <w:tblCellMar>
            <w:left w:w="108" w:type="dxa"/>
            <w:right w:w="108" w:type="dxa"/>
          </w:tblCellMar>
        </w:tblPrEx>
        <w:trPr>
          <w:trHeight w:val="209"/>
        </w:trPr>
        <w:tc>
          <w:tcPr>
            <w:tcW w:w="24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124430" w:rsidRDefault="00124430" w:rsidP="00013592">
            <w:pPr>
              <w:pStyle w:val="Heading8"/>
              <w:keepNext/>
              <w:snapToGrid w:val="0"/>
              <w:spacing w:before="0" w:after="0"/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  <w:t>Description</w:t>
            </w:r>
          </w:p>
        </w:tc>
        <w:tc>
          <w:tcPr>
            <w:tcW w:w="3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124430" w:rsidRDefault="00124430" w:rsidP="00013592">
            <w:pPr>
              <w:pStyle w:val="Heading8"/>
              <w:keepNext/>
              <w:snapToGrid w:val="0"/>
              <w:spacing w:before="0" w:after="0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  <w:t>:</w:t>
            </w:r>
          </w:p>
        </w:tc>
        <w:tc>
          <w:tcPr>
            <w:tcW w:w="730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124430" w:rsidRDefault="00124430" w:rsidP="00611434">
            <w:pPr>
              <w:snapToGrid w:val="0"/>
              <w:jc w:val="both"/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 we design like dashboard, icon design in photoshop ,</w:t>
            </w:r>
            <w:r w:rsidR="00611434">
              <w:rPr>
                <w:rFonts w:ascii="Arial" w:hAnsi="Arial" w:cs="Arial"/>
                <w:sz w:val="22"/>
                <w:szCs w:val="22"/>
                <w:lang w:val="en-AU"/>
              </w:rPr>
              <w:t>Email campaign,js for height calculation,form validation etc.</w:t>
            </w:r>
          </w:p>
        </w:tc>
      </w:tr>
    </w:tbl>
    <w:p w:rsidR="002C41FA" w:rsidRDefault="002C41FA">
      <w:pPr>
        <w:rPr>
          <w:rFonts w:ascii="Arial" w:hAnsi="Arial" w:cs="Arial"/>
          <w:sz w:val="12"/>
        </w:rPr>
      </w:pPr>
    </w:p>
    <w:p w:rsidR="002C41FA" w:rsidRDefault="002C41FA">
      <w:pPr>
        <w:rPr>
          <w:rFonts w:ascii="Arial" w:hAnsi="Arial" w:cs="Arial"/>
          <w:sz w:val="12"/>
        </w:rPr>
      </w:pPr>
    </w:p>
    <w:p w:rsidR="002C41FA" w:rsidRDefault="002C41FA">
      <w:pPr>
        <w:rPr>
          <w:rFonts w:ascii="Arial" w:hAnsi="Arial" w:cs="Arial"/>
          <w:sz w:val="12"/>
        </w:rPr>
      </w:pPr>
    </w:p>
    <w:p w:rsidR="00C86337" w:rsidRDefault="00C86337">
      <w:pPr>
        <w:rPr>
          <w:rFonts w:ascii="Arial" w:hAnsi="Arial" w:cs="Arial"/>
          <w:sz w:val="12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75"/>
        <w:gridCol w:w="10"/>
        <w:gridCol w:w="378"/>
        <w:gridCol w:w="4107"/>
        <w:gridCol w:w="1625"/>
        <w:gridCol w:w="361"/>
        <w:gridCol w:w="1167"/>
        <w:gridCol w:w="40"/>
      </w:tblGrid>
      <w:tr w:rsidR="00C86337">
        <w:trPr>
          <w:trHeight w:val="203"/>
        </w:trPr>
        <w:tc>
          <w:tcPr>
            <w:tcW w:w="24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C86337" w:rsidRDefault="00C86337">
            <w:pPr>
              <w:snapToGrid w:val="0"/>
              <w:rPr>
                <w:rFonts w:ascii="Arial" w:hAnsi="Arial" w:cs="Arial"/>
                <w:b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Live Project - I</w:t>
            </w:r>
            <w:r w:rsidR="00124430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r w:rsidR="006C5191">
              <w:rPr>
                <w:rFonts w:ascii="Arial" w:hAnsi="Arial" w:cs="Arial"/>
                <w:b/>
                <w:bCs/>
                <w:sz w:val="22"/>
                <w:szCs w:val="22"/>
              </w:rPr>
              <w:t>l</w:t>
            </w:r>
          </w:p>
        </w:tc>
        <w:tc>
          <w:tcPr>
            <w:tcW w:w="7638" w:type="dxa"/>
            <w:gridSpan w:val="5"/>
            <w:tcBorders>
              <w:left w:val="single" w:sz="4" w:space="0" w:color="808080"/>
            </w:tcBorders>
            <w:shd w:val="clear" w:color="auto" w:fill="auto"/>
          </w:tcPr>
          <w:p w:rsidR="00C86337" w:rsidRDefault="00C86337">
            <w:pPr>
              <w:snapToGrid w:val="0"/>
              <w:rPr>
                <w:rFonts w:ascii="Arial" w:hAnsi="Arial" w:cs="Arial"/>
                <w:b/>
                <w:i/>
                <w:iCs/>
                <w:sz w:val="22"/>
                <w:szCs w:val="22"/>
                <w:u w:val="single"/>
              </w:rPr>
            </w:pPr>
          </w:p>
        </w:tc>
        <w:tc>
          <w:tcPr>
            <w:tcW w:w="40" w:type="dxa"/>
            <w:shd w:val="clear" w:color="auto" w:fill="auto"/>
          </w:tcPr>
          <w:p w:rsidR="00C86337" w:rsidRDefault="00C86337">
            <w:pPr>
              <w:snapToGrid w:val="0"/>
            </w:pPr>
          </w:p>
        </w:tc>
      </w:tr>
      <w:tr w:rsidR="00C86337">
        <w:tblPrEx>
          <w:tblCellMar>
            <w:left w:w="108" w:type="dxa"/>
            <w:right w:w="108" w:type="dxa"/>
          </w:tblCellMar>
        </w:tblPrEx>
        <w:trPr>
          <w:trHeight w:val="297"/>
        </w:trPr>
        <w:tc>
          <w:tcPr>
            <w:tcW w:w="2475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C86337" w:rsidRDefault="00C86337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Title  </w:t>
            </w:r>
          </w:p>
        </w:tc>
        <w:tc>
          <w:tcPr>
            <w:tcW w:w="3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86337" w:rsidRDefault="00C86337">
            <w:pPr>
              <w:pStyle w:val="Heading8"/>
              <w:keepNext/>
              <w:snapToGrid w:val="0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  <w:t>:</w:t>
            </w:r>
          </w:p>
        </w:tc>
        <w:tc>
          <w:tcPr>
            <w:tcW w:w="730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C86337" w:rsidRDefault="00C86337">
            <w:pPr>
              <w:snapToGrid w:val="0"/>
              <w:ind w:right="-450"/>
            </w:pPr>
            <w:r>
              <w:rPr>
                <w:rFonts w:ascii="Arial" w:hAnsi="Arial" w:cs="Arial"/>
                <w:b/>
                <w:sz w:val="22"/>
                <w:szCs w:val="22"/>
              </w:rPr>
              <w:t>MOCERF(payroll project)</w:t>
            </w:r>
          </w:p>
        </w:tc>
      </w:tr>
      <w:tr w:rsidR="00C86337">
        <w:tblPrEx>
          <w:tblCellMar>
            <w:left w:w="108" w:type="dxa"/>
            <w:right w:w="108" w:type="dxa"/>
          </w:tblCellMar>
        </w:tblPrEx>
        <w:trPr>
          <w:trHeight w:val="209"/>
        </w:trPr>
        <w:tc>
          <w:tcPr>
            <w:tcW w:w="24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C86337" w:rsidRDefault="00C86337">
            <w:pPr>
              <w:pStyle w:val="Heading8"/>
              <w:keepNext/>
              <w:snapToGrid w:val="0"/>
              <w:spacing w:before="0" w:after="0"/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  <w:t>Technology Used</w:t>
            </w:r>
          </w:p>
        </w:tc>
        <w:tc>
          <w:tcPr>
            <w:tcW w:w="3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86337" w:rsidRDefault="00C86337">
            <w:pPr>
              <w:pStyle w:val="Heading8"/>
              <w:keepNext/>
              <w:snapToGrid w:val="0"/>
              <w:spacing w:before="0" w:after="0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  <w:t>:</w:t>
            </w:r>
          </w:p>
        </w:tc>
        <w:tc>
          <w:tcPr>
            <w:tcW w:w="41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86337" w:rsidRDefault="00C86337">
            <w:pPr>
              <w:snapToGrid w:val="0"/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4110E">
              <w:rPr>
                <w:rFonts w:ascii="Arial" w:hAnsi="Arial" w:cs="Arial"/>
                <w:sz w:val="22"/>
                <w:szCs w:val="22"/>
              </w:rPr>
              <w:t>Html,Css,bootstrap,jquery,Photoshop</w:t>
            </w:r>
          </w:p>
        </w:tc>
        <w:tc>
          <w:tcPr>
            <w:tcW w:w="16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C86337" w:rsidRDefault="00C86337">
            <w:pPr>
              <w:snapToGrid w:val="0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AU"/>
              </w:rPr>
              <w:t>Team Size</w:t>
            </w:r>
          </w:p>
        </w:tc>
        <w:tc>
          <w:tcPr>
            <w:tcW w:w="3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86337" w:rsidRDefault="00C86337">
            <w:pPr>
              <w:snapToGrid w:val="0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:</w:t>
            </w:r>
          </w:p>
        </w:tc>
        <w:tc>
          <w:tcPr>
            <w:tcW w:w="120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C86337" w:rsidRDefault="00C86337">
            <w:pPr>
              <w:snapToGrid w:val="0"/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1</w:t>
            </w:r>
          </w:p>
        </w:tc>
      </w:tr>
      <w:tr w:rsidR="00C86337">
        <w:tblPrEx>
          <w:tblCellMar>
            <w:left w:w="108" w:type="dxa"/>
            <w:right w:w="108" w:type="dxa"/>
          </w:tblCellMar>
        </w:tblPrEx>
        <w:trPr>
          <w:trHeight w:val="209"/>
        </w:trPr>
        <w:tc>
          <w:tcPr>
            <w:tcW w:w="24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C86337" w:rsidRDefault="00C86337">
            <w:pPr>
              <w:pStyle w:val="Heading8"/>
              <w:keepNext/>
              <w:snapToGrid w:val="0"/>
              <w:spacing w:before="0" w:after="0"/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  <w:t>Description</w:t>
            </w:r>
          </w:p>
        </w:tc>
        <w:tc>
          <w:tcPr>
            <w:tcW w:w="3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86337" w:rsidRDefault="00C86337">
            <w:pPr>
              <w:pStyle w:val="Heading8"/>
              <w:keepNext/>
              <w:snapToGrid w:val="0"/>
              <w:spacing w:before="0" w:after="0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  <w:t>:</w:t>
            </w:r>
          </w:p>
        </w:tc>
        <w:tc>
          <w:tcPr>
            <w:tcW w:w="730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C86337" w:rsidRDefault="00C86337">
            <w:pPr>
              <w:snapToGrid w:val="0"/>
              <w:jc w:val="both"/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According to client requirement we design like dashboard, icon design in photoshop ,design of rule engine, collapsing panel ,various forms,jquery also used, using metronic theme etc.</w:t>
            </w:r>
          </w:p>
        </w:tc>
      </w:tr>
    </w:tbl>
    <w:p w:rsidR="00C86337" w:rsidRDefault="00C86337">
      <w:pPr>
        <w:rPr>
          <w:rFonts w:ascii="Arial" w:hAnsi="Arial" w:cs="Arial"/>
          <w:sz w:val="12"/>
        </w:rPr>
      </w:pPr>
    </w:p>
    <w:p w:rsidR="00C86337" w:rsidRDefault="00C86337">
      <w:pPr>
        <w:rPr>
          <w:rFonts w:ascii="Arial" w:hAnsi="Arial" w:cs="Arial"/>
          <w:sz w:val="12"/>
        </w:rPr>
      </w:pPr>
    </w:p>
    <w:p w:rsidR="00C86337" w:rsidRDefault="00C86337">
      <w:pPr>
        <w:rPr>
          <w:rFonts w:ascii="Arial" w:hAnsi="Arial" w:cs="Arial"/>
          <w:sz w:val="12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75"/>
        <w:gridCol w:w="10"/>
        <w:gridCol w:w="378"/>
        <w:gridCol w:w="4107"/>
        <w:gridCol w:w="1625"/>
        <w:gridCol w:w="361"/>
        <w:gridCol w:w="1167"/>
        <w:gridCol w:w="40"/>
      </w:tblGrid>
      <w:tr w:rsidR="00C86337">
        <w:trPr>
          <w:trHeight w:val="203"/>
        </w:trPr>
        <w:tc>
          <w:tcPr>
            <w:tcW w:w="24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C86337" w:rsidRDefault="00C86337">
            <w:pPr>
              <w:snapToGrid w:val="0"/>
              <w:rPr>
                <w:rFonts w:ascii="Arial" w:hAnsi="Arial" w:cs="Arial"/>
                <w:b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Live Project - I</w:t>
            </w:r>
            <w:r w:rsidR="006C5191">
              <w:rPr>
                <w:rFonts w:ascii="Arial" w:hAnsi="Arial" w:cs="Arial"/>
                <w:b/>
                <w:bCs/>
                <w:sz w:val="22"/>
                <w:szCs w:val="22"/>
              </w:rPr>
              <w:t>V</w:t>
            </w:r>
          </w:p>
        </w:tc>
        <w:tc>
          <w:tcPr>
            <w:tcW w:w="7638" w:type="dxa"/>
            <w:gridSpan w:val="5"/>
            <w:tcBorders>
              <w:left w:val="single" w:sz="4" w:space="0" w:color="808080"/>
            </w:tcBorders>
            <w:shd w:val="clear" w:color="auto" w:fill="auto"/>
          </w:tcPr>
          <w:p w:rsidR="00C86337" w:rsidRDefault="00C86337">
            <w:pPr>
              <w:snapToGrid w:val="0"/>
              <w:rPr>
                <w:rFonts w:ascii="Arial" w:hAnsi="Arial" w:cs="Arial"/>
                <w:b/>
                <w:i/>
                <w:iCs/>
                <w:sz w:val="22"/>
                <w:szCs w:val="22"/>
                <w:u w:val="single"/>
              </w:rPr>
            </w:pPr>
          </w:p>
        </w:tc>
        <w:tc>
          <w:tcPr>
            <w:tcW w:w="40" w:type="dxa"/>
            <w:shd w:val="clear" w:color="auto" w:fill="auto"/>
          </w:tcPr>
          <w:p w:rsidR="00C86337" w:rsidRDefault="00C86337">
            <w:pPr>
              <w:snapToGrid w:val="0"/>
            </w:pPr>
          </w:p>
        </w:tc>
      </w:tr>
      <w:tr w:rsidR="00C86337">
        <w:tblPrEx>
          <w:tblCellMar>
            <w:left w:w="108" w:type="dxa"/>
            <w:right w:w="108" w:type="dxa"/>
          </w:tblCellMar>
        </w:tblPrEx>
        <w:trPr>
          <w:trHeight w:val="297"/>
        </w:trPr>
        <w:tc>
          <w:tcPr>
            <w:tcW w:w="2475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C86337" w:rsidRDefault="00C86337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Title  </w:t>
            </w:r>
          </w:p>
        </w:tc>
        <w:tc>
          <w:tcPr>
            <w:tcW w:w="3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86337" w:rsidRDefault="00C86337">
            <w:pPr>
              <w:pStyle w:val="Heading8"/>
              <w:keepNext/>
              <w:snapToGrid w:val="0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  <w:t>:</w:t>
            </w:r>
          </w:p>
        </w:tc>
        <w:tc>
          <w:tcPr>
            <w:tcW w:w="730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C86337" w:rsidRDefault="00C86337" w:rsidP="00883CC9">
            <w:pPr>
              <w:ind w:right="-450"/>
            </w:pPr>
            <w:r>
              <w:rPr>
                <w:rFonts w:ascii="Arial" w:hAnsi="Arial" w:cs="Arial"/>
                <w:b/>
                <w:sz w:val="22"/>
                <w:szCs w:val="22"/>
              </w:rPr>
              <w:t>KEPRS(</w:t>
            </w:r>
            <w:r>
              <w:rPr>
                <w:rFonts w:cs="Times New Roman"/>
                <w:b/>
                <w:sz w:val="24"/>
                <w:szCs w:val="24"/>
              </w:rPr>
              <w:t>Denver Employees Retirement Plan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  <w:r w:rsidR="00883CC9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="00883CC9">
              <w:t xml:space="preserve"> </w:t>
            </w:r>
            <w:hyperlink r:id="rId14" w:history="1">
              <w:r w:rsidR="00883CC9">
                <w:rPr>
                  <w:rStyle w:val="Hyperlink"/>
                </w:rPr>
                <w:t>https://www.kpers.org/</w:t>
              </w:r>
            </w:hyperlink>
            <w:r w:rsidR="00883CC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</w:tr>
      <w:tr w:rsidR="00C86337">
        <w:tblPrEx>
          <w:tblCellMar>
            <w:left w:w="108" w:type="dxa"/>
            <w:right w:w="108" w:type="dxa"/>
          </w:tblCellMar>
        </w:tblPrEx>
        <w:trPr>
          <w:trHeight w:val="209"/>
        </w:trPr>
        <w:tc>
          <w:tcPr>
            <w:tcW w:w="24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C86337" w:rsidRDefault="00C86337">
            <w:pPr>
              <w:pStyle w:val="Heading8"/>
              <w:keepNext/>
              <w:snapToGrid w:val="0"/>
              <w:spacing w:before="0" w:after="0"/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  <w:t>Technology Used</w:t>
            </w:r>
          </w:p>
        </w:tc>
        <w:tc>
          <w:tcPr>
            <w:tcW w:w="3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86337" w:rsidRDefault="00C86337">
            <w:pPr>
              <w:pStyle w:val="Heading8"/>
              <w:keepNext/>
              <w:snapToGrid w:val="0"/>
              <w:spacing w:before="0" w:after="0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  <w:t>:</w:t>
            </w:r>
          </w:p>
        </w:tc>
        <w:tc>
          <w:tcPr>
            <w:tcW w:w="41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86337" w:rsidRDefault="00C86337">
            <w:pPr>
              <w:snapToGrid w:val="0"/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Html,Css</w:t>
            </w:r>
          </w:p>
        </w:tc>
        <w:tc>
          <w:tcPr>
            <w:tcW w:w="16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C86337" w:rsidRDefault="00C86337">
            <w:pPr>
              <w:snapToGrid w:val="0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AU"/>
              </w:rPr>
              <w:t>Team Size</w:t>
            </w:r>
          </w:p>
        </w:tc>
        <w:tc>
          <w:tcPr>
            <w:tcW w:w="3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86337" w:rsidRDefault="00C86337">
            <w:pPr>
              <w:snapToGrid w:val="0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:</w:t>
            </w:r>
          </w:p>
        </w:tc>
        <w:tc>
          <w:tcPr>
            <w:tcW w:w="120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C86337" w:rsidRDefault="00C86337">
            <w:pPr>
              <w:snapToGrid w:val="0"/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2</w:t>
            </w:r>
          </w:p>
        </w:tc>
      </w:tr>
      <w:tr w:rsidR="00C86337">
        <w:tblPrEx>
          <w:tblCellMar>
            <w:left w:w="108" w:type="dxa"/>
            <w:right w:w="108" w:type="dxa"/>
          </w:tblCellMar>
        </w:tblPrEx>
        <w:trPr>
          <w:trHeight w:val="209"/>
        </w:trPr>
        <w:tc>
          <w:tcPr>
            <w:tcW w:w="24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</w:tcPr>
          <w:p w:rsidR="00C86337" w:rsidRDefault="00C86337">
            <w:pPr>
              <w:pStyle w:val="Heading8"/>
              <w:keepNext/>
              <w:snapToGrid w:val="0"/>
              <w:spacing w:before="0" w:after="0"/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  <w:t>Description</w:t>
            </w:r>
          </w:p>
        </w:tc>
        <w:tc>
          <w:tcPr>
            <w:tcW w:w="3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86337" w:rsidRDefault="00C86337">
            <w:pPr>
              <w:pStyle w:val="Heading8"/>
              <w:keepNext/>
              <w:snapToGrid w:val="0"/>
              <w:spacing w:before="0" w:after="0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2"/>
                <w:szCs w:val="22"/>
              </w:rPr>
              <w:t>:</w:t>
            </w:r>
          </w:p>
        </w:tc>
        <w:tc>
          <w:tcPr>
            <w:tcW w:w="730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C86337" w:rsidRDefault="00C86337">
            <w:pPr>
              <w:snapToGrid w:val="0"/>
              <w:jc w:val="both"/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According to client requirement we made changes like icon design in photoshop ,some implementation work using basic html and css etc.</w:t>
            </w:r>
          </w:p>
        </w:tc>
      </w:tr>
    </w:tbl>
    <w:p w:rsidR="00C86337" w:rsidRDefault="00C86337">
      <w:pPr>
        <w:shd w:val="clear" w:color="auto" w:fill="E5E5E5"/>
        <w:rPr>
          <w:rFonts w:ascii="Arial" w:hAnsi="Arial" w:cs="Arial"/>
          <w:b/>
          <w:sz w:val="28"/>
          <w:szCs w:val="28"/>
          <w:u w:val="single"/>
        </w:rPr>
      </w:pPr>
    </w:p>
    <w:p w:rsidR="00C86337" w:rsidRDefault="00C86337">
      <w:pPr>
        <w:rPr>
          <w:rFonts w:ascii="Arial" w:hAnsi="Arial" w:cs="Arial"/>
          <w:sz w:val="10"/>
        </w:rPr>
      </w:pPr>
    </w:p>
    <w:p w:rsidR="00C86337" w:rsidRDefault="00C86337">
      <w:pPr>
        <w:rPr>
          <w:rFonts w:ascii="Arial" w:hAnsi="Arial" w:cs="Arial"/>
          <w:sz w:val="10"/>
        </w:rPr>
      </w:pPr>
    </w:p>
    <w:p w:rsidR="00C86337" w:rsidRDefault="00C86337">
      <w:pPr>
        <w:rPr>
          <w:rFonts w:ascii="Arial" w:hAnsi="Arial" w:cs="Arial"/>
          <w:sz w:val="1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20"/>
        <w:gridCol w:w="360"/>
        <w:gridCol w:w="10"/>
        <w:gridCol w:w="7020"/>
        <w:gridCol w:w="40"/>
      </w:tblGrid>
      <w:tr w:rsidR="00C86337">
        <w:trPr>
          <w:trHeight w:val="290"/>
        </w:trPr>
        <w:tc>
          <w:tcPr>
            <w:tcW w:w="289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C86337" w:rsidRDefault="00C86337">
            <w:pPr>
              <w:snapToGrid w:val="0"/>
              <w:spacing w:line="264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PERSONAL  DETAILS:</w:t>
            </w:r>
          </w:p>
        </w:tc>
        <w:tc>
          <w:tcPr>
            <w:tcW w:w="7020" w:type="dxa"/>
            <w:tcBorders>
              <w:left w:val="single" w:sz="4" w:space="0" w:color="808080"/>
            </w:tcBorders>
            <w:shd w:val="clear" w:color="auto" w:fill="auto"/>
          </w:tcPr>
          <w:p w:rsidR="00C86337" w:rsidRDefault="00C86337">
            <w:pPr>
              <w:snapToGrid w:val="0"/>
              <w:rPr>
                <w:rFonts w:ascii="Arial" w:hAnsi="Arial" w:cs="Arial"/>
                <w:sz w:val="22"/>
              </w:rPr>
            </w:pPr>
          </w:p>
        </w:tc>
        <w:tc>
          <w:tcPr>
            <w:tcW w:w="40" w:type="dxa"/>
            <w:shd w:val="clear" w:color="auto" w:fill="auto"/>
          </w:tcPr>
          <w:p w:rsidR="00C86337" w:rsidRDefault="00C86337">
            <w:pPr>
              <w:snapToGrid w:val="0"/>
            </w:pPr>
          </w:p>
        </w:tc>
      </w:tr>
      <w:tr w:rsidR="00C86337">
        <w:tblPrEx>
          <w:tblCellMar>
            <w:left w:w="108" w:type="dxa"/>
            <w:right w:w="108" w:type="dxa"/>
          </w:tblCellMar>
        </w:tblPrEx>
        <w:trPr>
          <w:trHeight w:val="305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C86337" w:rsidRDefault="00C86337">
            <w:pPr>
              <w:snapToGrid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Name </w:t>
            </w:r>
          </w:p>
        </w:tc>
        <w:tc>
          <w:tcPr>
            <w:tcW w:w="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86337" w:rsidRDefault="00C86337">
            <w:pPr>
              <w:pStyle w:val="FootnoteText"/>
              <w:snapToGrid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:</w:t>
            </w:r>
          </w:p>
        </w:tc>
        <w:tc>
          <w:tcPr>
            <w:tcW w:w="707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86337" w:rsidRDefault="00C86337">
            <w:pPr>
              <w:pStyle w:val="FootnoteText"/>
              <w:snapToGrid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Pallavi R Patil.</w:t>
            </w:r>
          </w:p>
          <w:p w:rsidR="00C86337" w:rsidRDefault="00C86337">
            <w:pPr>
              <w:pStyle w:val="FootnoteText"/>
              <w:rPr>
                <w:rFonts w:ascii="Arial" w:hAnsi="Arial" w:cs="Arial"/>
                <w:b/>
                <w:sz w:val="22"/>
              </w:rPr>
            </w:pPr>
          </w:p>
        </w:tc>
      </w:tr>
      <w:tr w:rsidR="00C86337">
        <w:tblPrEx>
          <w:tblCellMar>
            <w:left w:w="108" w:type="dxa"/>
            <w:right w:w="108" w:type="dxa"/>
          </w:tblCellMar>
        </w:tblPrEx>
        <w:trPr>
          <w:trHeight w:val="305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C86337" w:rsidRDefault="00C86337">
            <w:pPr>
              <w:snapToGrid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Address </w:t>
            </w:r>
          </w:p>
        </w:tc>
        <w:tc>
          <w:tcPr>
            <w:tcW w:w="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86337" w:rsidRDefault="00C86337">
            <w:pPr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:</w:t>
            </w:r>
          </w:p>
        </w:tc>
        <w:tc>
          <w:tcPr>
            <w:tcW w:w="707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86337" w:rsidRDefault="002F3FC5">
            <w:pPr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Shaniwar peth</w:t>
            </w:r>
            <w:r w:rsidR="00871CF5">
              <w:rPr>
                <w:rFonts w:ascii="Arial" w:hAnsi="Arial" w:cs="Arial"/>
                <w:sz w:val="22"/>
              </w:rPr>
              <w:t xml:space="preserve"> </w:t>
            </w:r>
            <w:r w:rsidR="00C86337">
              <w:rPr>
                <w:rFonts w:ascii="Arial" w:hAnsi="Arial" w:cs="Arial"/>
                <w:sz w:val="22"/>
              </w:rPr>
              <w:t>, pune,</w:t>
            </w:r>
          </w:p>
          <w:p w:rsidR="00C86337" w:rsidRDefault="00C86337">
            <w:pPr>
              <w:rPr>
                <w:rFonts w:ascii="Arial" w:hAnsi="Arial" w:cs="Arial"/>
                <w:sz w:val="22"/>
              </w:rPr>
            </w:pPr>
          </w:p>
        </w:tc>
      </w:tr>
      <w:tr w:rsidR="00C86337">
        <w:tblPrEx>
          <w:tblCellMar>
            <w:left w:w="108" w:type="dxa"/>
            <w:right w:w="108" w:type="dxa"/>
          </w:tblCellMar>
        </w:tblPrEx>
        <w:trPr>
          <w:trHeight w:val="305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C86337" w:rsidRDefault="00C86337">
            <w:pPr>
              <w:snapToGrid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Nationality </w:t>
            </w:r>
          </w:p>
        </w:tc>
        <w:tc>
          <w:tcPr>
            <w:tcW w:w="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86337" w:rsidRDefault="00C86337">
            <w:pPr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:</w:t>
            </w:r>
          </w:p>
        </w:tc>
        <w:tc>
          <w:tcPr>
            <w:tcW w:w="707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86337" w:rsidRDefault="00C86337">
            <w:pPr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Indian.</w:t>
            </w:r>
          </w:p>
          <w:p w:rsidR="00C86337" w:rsidRDefault="00C86337">
            <w:pPr>
              <w:rPr>
                <w:rFonts w:ascii="Arial" w:hAnsi="Arial" w:cs="Arial"/>
                <w:sz w:val="22"/>
              </w:rPr>
            </w:pPr>
          </w:p>
        </w:tc>
      </w:tr>
      <w:tr w:rsidR="00C86337">
        <w:tblPrEx>
          <w:tblCellMar>
            <w:left w:w="108" w:type="dxa"/>
            <w:right w:w="108" w:type="dxa"/>
          </w:tblCellMar>
        </w:tblPrEx>
        <w:trPr>
          <w:trHeight w:val="305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C86337" w:rsidRDefault="00C86337">
            <w:pPr>
              <w:snapToGrid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Gender</w:t>
            </w:r>
          </w:p>
        </w:tc>
        <w:tc>
          <w:tcPr>
            <w:tcW w:w="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86337" w:rsidRDefault="00C86337">
            <w:pPr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:</w:t>
            </w:r>
          </w:p>
        </w:tc>
        <w:tc>
          <w:tcPr>
            <w:tcW w:w="707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86337" w:rsidRDefault="00C86337">
            <w:pPr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Female</w:t>
            </w:r>
          </w:p>
          <w:p w:rsidR="00C86337" w:rsidRDefault="00C86337">
            <w:pPr>
              <w:rPr>
                <w:rFonts w:ascii="Arial" w:hAnsi="Arial" w:cs="Arial"/>
                <w:sz w:val="22"/>
              </w:rPr>
            </w:pPr>
          </w:p>
        </w:tc>
      </w:tr>
      <w:tr w:rsidR="00C86337">
        <w:tblPrEx>
          <w:tblCellMar>
            <w:left w:w="108" w:type="dxa"/>
            <w:right w:w="108" w:type="dxa"/>
          </w:tblCellMar>
        </w:tblPrEx>
        <w:trPr>
          <w:trHeight w:val="305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C86337" w:rsidRDefault="00C86337">
            <w:pPr>
              <w:snapToGrid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Languages known</w:t>
            </w:r>
          </w:p>
        </w:tc>
        <w:tc>
          <w:tcPr>
            <w:tcW w:w="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86337" w:rsidRDefault="00C86337">
            <w:pPr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:</w:t>
            </w:r>
          </w:p>
        </w:tc>
        <w:tc>
          <w:tcPr>
            <w:tcW w:w="707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86337" w:rsidRDefault="00C86337">
            <w:pPr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English, Hindi, Marathi.</w:t>
            </w:r>
          </w:p>
          <w:p w:rsidR="00C86337" w:rsidRDefault="00C86337">
            <w:pPr>
              <w:rPr>
                <w:rFonts w:ascii="Arial" w:hAnsi="Arial" w:cs="Arial"/>
                <w:sz w:val="22"/>
              </w:rPr>
            </w:pPr>
          </w:p>
        </w:tc>
      </w:tr>
      <w:tr w:rsidR="00C86337">
        <w:tblPrEx>
          <w:tblCellMar>
            <w:left w:w="108" w:type="dxa"/>
            <w:right w:w="108" w:type="dxa"/>
          </w:tblCellMar>
        </w:tblPrEx>
        <w:trPr>
          <w:trHeight w:val="305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C86337" w:rsidRDefault="00C86337">
            <w:pPr>
              <w:snapToGrid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Contact Number</w:t>
            </w:r>
          </w:p>
        </w:tc>
        <w:tc>
          <w:tcPr>
            <w:tcW w:w="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86337" w:rsidRDefault="00C86337">
            <w:pPr>
              <w:snapToGrid w:val="0"/>
              <w:rPr>
                <w:rFonts w:ascii="Arial" w:hAnsi="Arial" w:cs="Arial"/>
                <w:color w:val="000000"/>
                <w:spacing w:val="6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</w:rPr>
              <w:t>:</w:t>
            </w:r>
          </w:p>
        </w:tc>
        <w:tc>
          <w:tcPr>
            <w:tcW w:w="707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86337" w:rsidRDefault="00C86337">
            <w:pPr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color w:val="000000"/>
                <w:spacing w:val="6"/>
                <w:sz w:val="22"/>
                <w:szCs w:val="22"/>
              </w:rPr>
              <w:t>+918793981787</w:t>
            </w:r>
          </w:p>
          <w:p w:rsidR="00C86337" w:rsidRDefault="00C86337">
            <w:pPr>
              <w:rPr>
                <w:rFonts w:ascii="Arial" w:hAnsi="Arial" w:cs="Arial"/>
                <w:sz w:val="22"/>
              </w:rPr>
            </w:pPr>
          </w:p>
        </w:tc>
      </w:tr>
      <w:tr w:rsidR="00C86337">
        <w:tblPrEx>
          <w:tblCellMar>
            <w:left w:w="108" w:type="dxa"/>
            <w:right w:w="108" w:type="dxa"/>
          </w:tblCellMar>
        </w:tblPrEx>
        <w:trPr>
          <w:trHeight w:val="305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C86337" w:rsidRDefault="00C86337">
            <w:pPr>
              <w:snapToGrid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Email ID</w:t>
            </w:r>
          </w:p>
        </w:tc>
        <w:tc>
          <w:tcPr>
            <w:tcW w:w="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86337" w:rsidRDefault="00C86337">
            <w:pPr>
              <w:snapToGrid w:val="0"/>
            </w:pPr>
            <w:r>
              <w:rPr>
                <w:rFonts w:ascii="Arial" w:hAnsi="Arial" w:cs="Arial"/>
                <w:b/>
                <w:sz w:val="22"/>
              </w:rPr>
              <w:t>:</w:t>
            </w:r>
          </w:p>
        </w:tc>
        <w:tc>
          <w:tcPr>
            <w:tcW w:w="707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86337" w:rsidRDefault="00E10822">
            <w:pPr>
              <w:snapToGrid w:val="0"/>
              <w:rPr>
                <w:rFonts w:ascii="Arial" w:hAnsi="Arial" w:cs="Arial"/>
                <w:sz w:val="22"/>
              </w:rPr>
            </w:pPr>
            <w:hyperlink r:id="rId15" w:history="1">
              <w:r w:rsidR="00C86337">
                <w:rPr>
                  <w:rStyle w:val="Hyperlink"/>
                  <w:rFonts w:ascii="Arial" w:hAnsi="Arial" w:cs="Arial"/>
                </w:rPr>
                <w:t>Pallavi.patil1008@gmail.com</w:t>
              </w:r>
            </w:hyperlink>
          </w:p>
          <w:p w:rsidR="00C86337" w:rsidRDefault="00C86337">
            <w:pPr>
              <w:rPr>
                <w:rFonts w:ascii="Arial" w:hAnsi="Arial" w:cs="Arial"/>
                <w:sz w:val="22"/>
              </w:rPr>
            </w:pPr>
          </w:p>
        </w:tc>
      </w:tr>
      <w:tr w:rsidR="00C86337">
        <w:tblPrEx>
          <w:tblCellMar>
            <w:left w:w="108" w:type="dxa"/>
            <w:right w:w="108" w:type="dxa"/>
          </w:tblCellMar>
        </w:tblPrEx>
        <w:trPr>
          <w:trHeight w:val="305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C86337" w:rsidRDefault="00C86337">
            <w:pPr>
              <w:snapToGrid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Hobbies</w:t>
            </w:r>
          </w:p>
        </w:tc>
        <w:tc>
          <w:tcPr>
            <w:tcW w:w="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86337" w:rsidRDefault="00C86337">
            <w:pPr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:</w:t>
            </w:r>
          </w:p>
        </w:tc>
        <w:tc>
          <w:tcPr>
            <w:tcW w:w="707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86337" w:rsidRDefault="00C863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Listening Songs</w:t>
            </w:r>
          </w:p>
          <w:p w:rsidR="00C86337" w:rsidRDefault="00C86337">
            <w:pPr>
              <w:rPr>
                <w:rFonts w:ascii="Arial" w:hAnsi="Arial" w:cs="Arial"/>
                <w:sz w:val="22"/>
              </w:rPr>
            </w:pPr>
          </w:p>
        </w:tc>
      </w:tr>
      <w:tr w:rsidR="00C86337">
        <w:tblPrEx>
          <w:tblCellMar>
            <w:left w:w="108" w:type="dxa"/>
            <w:right w:w="108" w:type="dxa"/>
          </w:tblCellMar>
        </w:tblPrEx>
        <w:trPr>
          <w:trHeight w:val="305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C86337" w:rsidRDefault="00C86337">
            <w:pPr>
              <w:snapToGrid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Key Strength</w:t>
            </w:r>
          </w:p>
        </w:tc>
        <w:tc>
          <w:tcPr>
            <w:tcW w:w="3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C86337" w:rsidRDefault="00C8633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</w:rPr>
              <w:t>:</w:t>
            </w:r>
          </w:p>
        </w:tc>
        <w:tc>
          <w:tcPr>
            <w:tcW w:w="707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86337" w:rsidRDefault="00C86337">
            <w:pPr>
              <w:pStyle w:val="Heading8"/>
              <w:keepNext/>
              <w:snapToGrid w:val="0"/>
              <w:spacing w:before="0" w:after="0" w:line="276" w:lineRule="auto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Communication.</w:t>
            </w:r>
          </w:p>
          <w:p w:rsidR="00C86337" w:rsidRDefault="00C86337">
            <w:pPr>
              <w:pStyle w:val="Heading8"/>
              <w:keepNext/>
              <w:snapToGrid w:val="0"/>
              <w:spacing w:before="0" w:after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Positive Attitude</w:t>
            </w:r>
          </w:p>
          <w:p w:rsidR="00C86337" w:rsidRDefault="00C863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Accept the challenges &amp; complete it within time with quality.</w:t>
            </w:r>
          </w:p>
          <w:p w:rsidR="00C86337" w:rsidRDefault="00C86337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Quick Learner.</w:t>
            </w:r>
          </w:p>
          <w:p w:rsidR="00C86337" w:rsidRDefault="00C86337">
            <w:pPr>
              <w:rPr>
                <w:rFonts w:ascii="Arial" w:hAnsi="Arial" w:cs="Arial"/>
                <w:sz w:val="22"/>
              </w:rPr>
            </w:pPr>
          </w:p>
        </w:tc>
      </w:tr>
    </w:tbl>
    <w:p w:rsidR="00C86337" w:rsidRDefault="00C86337">
      <w:pPr>
        <w:rPr>
          <w:rFonts w:ascii="Arial" w:hAnsi="Arial" w:cs="Arial"/>
          <w:sz w:val="10"/>
        </w:rPr>
      </w:pPr>
    </w:p>
    <w:p w:rsidR="00C86337" w:rsidRDefault="00C86337">
      <w:pPr>
        <w:rPr>
          <w:rFonts w:ascii="Arial" w:hAnsi="Arial" w:cs="Arial"/>
          <w:sz w:val="10"/>
        </w:rPr>
      </w:pPr>
    </w:p>
    <w:p w:rsidR="00C86337" w:rsidRDefault="00C86337">
      <w:pPr>
        <w:rPr>
          <w:rFonts w:ascii="Arial" w:hAnsi="Arial" w:cs="Arial"/>
          <w:sz w:val="10"/>
        </w:rPr>
      </w:pPr>
    </w:p>
    <w:p w:rsidR="00C86337" w:rsidRDefault="00C86337">
      <w:pPr>
        <w:rPr>
          <w:sz w:val="2"/>
        </w:rPr>
      </w:pPr>
    </w:p>
    <w:tbl>
      <w:tblPr>
        <w:tblW w:w="0" w:type="auto"/>
        <w:tblInd w:w="-40" w:type="dxa"/>
        <w:tblLayout w:type="fixed"/>
        <w:tblLook w:val="0000"/>
      </w:tblPr>
      <w:tblGrid>
        <w:gridCol w:w="2485"/>
        <w:gridCol w:w="7620"/>
        <w:gridCol w:w="35"/>
        <w:gridCol w:w="20"/>
      </w:tblGrid>
      <w:tr w:rsidR="00C86337">
        <w:trPr>
          <w:trHeight w:val="405"/>
        </w:trPr>
        <w:tc>
          <w:tcPr>
            <w:tcW w:w="10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337" w:rsidRDefault="00C86337">
            <w:pPr>
              <w:tabs>
                <w:tab w:val="left" w:pos="1080"/>
              </w:tabs>
              <w:snapToGrid w:val="0"/>
              <w:spacing w:line="10" w:lineRule="atLeast"/>
              <w:ind w:left="180"/>
              <w:jc w:val="both"/>
              <w:rPr>
                <w:rFonts w:ascii="Arial" w:hAnsi="Arial" w:cs="Arial"/>
                <w:sz w:val="10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 hereby declare that all the above given information’s are correct and appropriate as per my knowledge and belief.</w:t>
            </w:r>
          </w:p>
          <w:p w:rsidR="00C86337" w:rsidRDefault="00C86337">
            <w:pPr>
              <w:ind w:left="123"/>
              <w:rPr>
                <w:rFonts w:ascii="Arial" w:hAnsi="Arial" w:cs="Arial"/>
                <w:sz w:val="10"/>
              </w:rPr>
            </w:pPr>
          </w:p>
        </w:tc>
      </w:tr>
      <w:tr w:rsidR="00C86337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203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C86337" w:rsidRDefault="00C86337">
            <w:pPr>
              <w:snapToGrid w:val="0"/>
              <w:rPr>
                <w:rFonts w:ascii="Arial" w:hAnsi="Arial" w:cs="Arial"/>
                <w:sz w:val="10"/>
              </w:rPr>
            </w:pPr>
          </w:p>
        </w:tc>
        <w:tc>
          <w:tcPr>
            <w:tcW w:w="7620" w:type="dxa"/>
            <w:tcBorders>
              <w:left w:val="single" w:sz="4" w:space="0" w:color="808080"/>
            </w:tcBorders>
            <w:shd w:val="clear" w:color="auto" w:fill="auto"/>
          </w:tcPr>
          <w:p w:rsidR="00C86337" w:rsidRDefault="00C86337">
            <w:pPr>
              <w:snapToGrid w:val="0"/>
            </w:pPr>
          </w:p>
        </w:tc>
        <w:tc>
          <w:tcPr>
            <w:tcW w:w="35" w:type="dxa"/>
            <w:shd w:val="clear" w:color="auto" w:fill="auto"/>
          </w:tcPr>
          <w:p w:rsidR="00C86337" w:rsidRDefault="00C86337">
            <w:pPr>
              <w:snapToGrid w:val="0"/>
            </w:pPr>
          </w:p>
        </w:tc>
      </w:tr>
    </w:tbl>
    <w:p w:rsidR="00C86337" w:rsidRDefault="00E10822">
      <w:pPr>
        <w:rPr>
          <w:rFonts w:ascii="Arial" w:hAnsi="Arial" w:cs="Arial"/>
          <w:sz w:val="10"/>
        </w:rPr>
      </w:pPr>
      <w:r w:rsidRPr="00E10822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5.65pt;margin-top:-.95pt;width:124pt;height:14.55pt;z-index:251657728;mso-wrap-distance-left:0;mso-wrap-distance-right:9.05pt;mso-position-horizontal-relative:margin;mso-position-vertical-relative:text" o:preferrelative="t" stroked="f">
            <v:fill opacity="0"/>
            <v:textbox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2525"/>
                  </w:tblGrid>
                  <w:tr w:rsidR="00C86337">
                    <w:trPr>
                      <w:trHeight w:val="203"/>
                    </w:trPr>
                    <w:tc>
                      <w:tcPr>
                        <w:tcW w:w="2525" w:type="dxa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  <w:shd w:val="clear" w:color="auto" w:fill="DFDFDF"/>
                        <w:vAlign w:val="center"/>
                      </w:tcPr>
                      <w:p w:rsidR="00C86337" w:rsidRDefault="00C86337">
                        <w:pPr>
                          <w:snapToGrid w:val="0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DECLARATION</w:t>
                        </w:r>
                      </w:p>
                    </w:tc>
                  </w:tr>
                </w:tbl>
                <w:p w:rsidR="00C86337" w:rsidRDefault="00C86337">
                  <w:r>
                    <w:t xml:space="preserve"> </w:t>
                  </w:r>
                </w:p>
              </w:txbxContent>
            </v:textbox>
            <w10:wrap type="square" side="largest" anchorx="margin"/>
          </v:shape>
        </w:pict>
      </w:r>
    </w:p>
    <w:p w:rsidR="00C86337" w:rsidRDefault="00C86337">
      <w:pPr>
        <w:pStyle w:val="NormalWeb1"/>
        <w:spacing w:before="0" w:after="0"/>
        <w:rPr>
          <w:rFonts w:ascii="Arial" w:hAnsi="Arial" w:cs="Arial"/>
          <w:b/>
          <w:sz w:val="2"/>
          <w:u w:val="single"/>
        </w:rPr>
      </w:pPr>
    </w:p>
    <w:p w:rsidR="00C86337" w:rsidRDefault="00C86337">
      <w:pPr>
        <w:tabs>
          <w:tab w:val="left" w:pos="1080"/>
        </w:tabs>
        <w:spacing w:line="10" w:lineRule="atLeast"/>
        <w:ind w:left="360"/>
        <w:jc w:val="both"/>
        <w:rPr>
          <w:rFonts w:ascii="Arial" w:hAnsi="Arial" w:cs="Arial"/>
          <w:bCs/>
          <w:sz w:val="24"/>
          <w:szCs w:val="24"/>
        </w:rPr>
      </w:pPr>
    </w:p>
    <w:p w:rsidR="00C86337" w:rsidRDefault="00C86337">
      <w:pPr>
        <w:tabs>
          <w:tab w:val="left" w:pos="1080"/>
        </w:tabs>
        <w:spacing w:line="10" w:lineRule="atLeast"/>
        <w:ind w:left="360"/>
        <w:jc w:val="both"/>
        <w:rPr>
          <w:rFonts w:ascii="Arial" w:hAnsi="Arial" w:cs="Arial"/>
          <w:bCs/>
        </w:rPr>
      </w:pPr>
    </w:p>
    <w:p w:rsidR="00C86337" w:rsidRDefault="00C86337">
      <w:pPr>
        <w:tabs>
          <w:tab w:val="left" w:pos="1080"/>
        </w:tabs>
        <w:spacing w:line="10" w:lineRule="atLeast"/>
        <w:ind w:left="360"/>
        <w:jc w:val="both"/>
        <w:rPr>
          <w:rFonts w:ascii="Arial" w:hAnsi="Arial" w:cs="Arial"/>
          <w:bCs/>
        </w:rPr>
      </w:pPr>
    </w:p>
    <w:p w:rsidR="00C86337" w:rsidRDefault="00C86337">
      <w:pPr>
        <w:tabs>
          <w:tab w:val="left" w:pos="1080"/>
        </w:tabs>
        <w:spacing w:line="10" w:lineRule="atLeast"/>
        <w:ind w:left="360"/>
        <w:jc w:val="both"/>
        <w:rPr>
          <w:rFonts w:ascii="Arial" w:hAnsi="Arial" w:cs="Arial"/>
          <w:bCs/>
        </w:rPr>
      </w:pPr>
    </w:p>
    <w:p w:rsidR="00C86337" w:rsidRDefault="00C86337">
      <w:pPr>
        <w:rPr>
          <w:rFonts w:ascii="Arial" w:hAnsi="Arial" w:cs="Arial"/>
          <w:sz w:val="14"/>
        </w:rPr>
      </w:pPr>
      <w:r>
        <w:rPr>
          <w:rFonts w:ascii="Arial" w:hAnsi="Arial" w:cs="Arial"/>
          <w:sz w:val="24"/>
          <w:szCs w:val="24"/>
        </w:rPr>
        <w:t>Date:      \       \</w:t>
      </w:r>
    </w:p>
    <w:p w:rsidR="00C86337" w:rsidRDefault="00C86337">
      <w:pPr>
        <w:rPr>
          <w:rFonts w:ascii="Arial" w:hAnsi="Arial" w:cs="Arial"/>
          <w:sz w:val="14"/>
        </w:rPr>
      </w:pPr>
    </w:p>
    <w:p w:rsidR="00C86337" w:rsidRDefault="00C86337">
      <w:pPr>
        <w:tabs>
          <w:tab w:val="left" w:pos="720"/>
          <w:tab w:val="left" w:pos="1440"/>
          <w:tab w:val="left" w:pos="8325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                                                                                                     </w:t>
      </w:r>
      <w:r>
        <w:rPr>
          <w:rFonts w:ascii="Arial" w:hAnsi="Arial" w:cs="Arial"/>
          <w:bCs/>
          <w:sz w:val="22"/>
          <w:szCs w:val="22"/>
          <w:u w:val="single"/>
        </w:rPr>
        <w:t>Yours Sincerely,</w:t>
      </w:r>
    </w:p>
    <w:p w:rsidR="00C86337" w:rsidRDefault="00C86337">
      <w:pPr>
        <w:tabs>
          <w:tab w:val="left" w:pos="720"/>
          <w:tab w:val="left" w:pos="1440"/>
          <w:tab w:val="left" w:pos="8325"/>
        </w:tabs>
        <w:rPr>
          <w:rFonts w:ascii="Arial" w:hAnsi="Arial" w:cs="Arial"/>
          <w:sz w:val="22"/>
        </w:rPr>
      </w:pPr>
    </w:p>
    <w:p w:rsidR="00C86337" w:rsidRDefault="00C86337">
      <w:pPr>
        <w:tabs>
          <w:tab w:val="right" w:pos="10037"/>
        </w:tabs>
      </w:pPr>
      <w:r>
        <w:rPr>
          <w:rFonts w:ascii="Arial" w:hAnsi="Arial" w:cs="Arial"/>
          <w:b/>
          <w:sz w:val="22"/>
        </w:rPr>
        <w:t xml:space="preserve">Place:  Pune                                                                                                   Pallavi R Patil.  </w:t>
      </w:r>
    </w:p>
    <w:p w:rsidR="00C86337" w:rsidRDefault="00C86337"/>
    <w:sectPr w:rsidR="00C86337" w:rsidSect="00083733">
      <w:headerReference w:type="default" r:id="rId16"/>
      <w:footerReference w:type="even" r:id="rId17"/>
      <w:footerReference w:type="default" r:id="rId18"/>
      <w:headerReference w:type="first" r:id="rId19"/>
      <w:pgSz w:w="11906" w:h="16838"/>
      <w:pgMar w:top="720" w:right="1568" w:bottom="720" w:left="390" w:header="432" w:footer="432" w:gutter="0"/>
      <w:pgBorders>
        <w:top w:val="single" w:sz="4" w:space="0" w:color="C0C0C0"/>
        <w:left w:val="single" w:sz="4" w:space="26" w:color="C0C0C0"/>
        <w:bottom w:val="single" w:sz="4" w:space="0" w:color="C0C0C0"/>
        <w:right w:val="single" w:sz="4" w:space="19" w:color="C0C0C0"/>
      </w:pgBorders>
      <w:cols w:space="720"/>
      <w:docGrid w:linePitch="600" w:charSpace="409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3A7" w:rsidRDefault="003B13A7">
      <w:r>
        <w:separator/>
      </w:r>
    </w:p>
  </w:endnote>
  <w:endnote w:type="continuationSeparator" w:id="1">
    <w:p w:rsidR="003B13A7" w:rsidRDefault="003B13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337" w:rsidRDefault="00C8633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337" w:rsidRDefault="00C863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3A7" w:rsidRDefault="003B13A7">
      <w:r>
        <w:separator/>
      </w:r>
    </w:p>
  </w:footnote>
  <w:footnote w:type="continuationSeparator" w:id="1">
    <w:p w:rsidR="003B13A7" w:rsidRDefault="003B13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337" w:rsidRDefault="00C86337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337" w:rsidRDefault="00C8633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balanceSingleByteDoubleByteWidth/>
    <w:doNotLeaveBackslashAlone/>
    <w:ulTrailSpace/>
    <w:doNotExpandShiftReturn/>
  </w:compat>
  <w:rsids>
    <w:rsidRoot w:val="00172A27"/>
    <w:rsid w:val="00013592"/>
    <w:rsid w:val="000612CF"/>
    <w:rsid w:val="00077C8A"/>
    <w:rsid w:val="00083733"/>
    <w:rsid w:val="000900AC"/>
    <w:rsid w:val="00124430"/>
    <w:rsid w:val="00172A27"/>
    <w:rsid w:val="00181432"/>
    <w:rsid w:val="001F7B48"/>
    <w:rsid w:val="00217B70"/>
    <w:rsid w:val="00221A2E"/>
    <w:rsid w:val="0026275E"/>
    <w:rsid w:val="002809DE"/>
    <w:rsid w:val="002C41FA"/>
    <w:rsid w:val="002F3FC5"/>
    <w:rsid w:val="00322862"/>
    <w:rsid w:val="00375986"/>
    <w:rsid w:val="003B13A7"/>
    <w:rsid w:val="003E3B3A"/>
    <w:rsid w:val="0042030D"/>
    <w:rsid w:val="00423036"/>
    <w:rsid w:val="00500550"/>
    <w:rsid w:val="00507BB3"/>
    <w:rsid w:val="00533583"/>
    <w:rsid w:val="005560CF"/>
    <w:rsid w:val="005B643D"/>
    <w:rsid w:val="0060680A"/>
    <w:rsid w:val="00611434"/>
    <w:rsid w:val="0064656E"/>
    <w:rsid w:val="006C430E"/>
    <w:rsid w:val="006C5191"/>
    <w:rsid w:val="00714527"/>
    <w:rsid w:val="007379B6"/>
    <w:rsid w:val="00753EC4"/>
    <w:rsid w:val="007B4C29"/>
    <w:rsid w:val="00814267"/>
    <w:rsid w:val="00855FEF"/>
    <w:rsid w:val="00871CF5"/>
    <w:rsid w:val="00883CC9"/>
    <w:rsid w:val="00887025"/>
    <w:rsid w:val="00890B35"/>
    <w:rsid w:val="008B1891"/>
    <w:rsid w:val="00906C20"/>
    <w:rsid w:val="00926568"/>
    <w:rsid w:val="00927982"/>
    <w:rsid w:val="0098790D"/>
    <w:rsid w:val="009E7153"/>
    <w:rsid w:val="00A13100"/>
    <w:rsid w:val="00A73D13"/>
    <w:rsid w:val="00AB61C8"/>
    <w:rsid w:val="00B31843"/>
    <w:rsid w:val="00BC18B5"/>
    <w:rsid w:val="00C86337"/>
    <w:rsid w:val="00E04237"/>
    <w:rsid w:val="00E10822"/>
    <w:rsid w:val="00E4110E"/>
    <w:rsid w:val="00E6751D"/>
    <w:rsid w:val="00F474D0"/>
    <w:rsid w:val="00F74E99"/>
    <w:rsid w:val="00FB703E"/>
    <w:rsid w:val="00FE1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733"/>
    <w:pPr>
      <w:suppressAutoHyphens/>
    </w:pPr>
    <w:rPr>
      <w:rFonts w:cs="Calibri"/>
      <w:lang w:eastAsia="zh-CN"/>
    </w:rPr>
  </w:style>
  <w:style w:type="paragraph" w:styleId="Heading3">
    <w:name w:val="heading 3"/>
    <w:basedOn w:val="Normal"/>
    <w:next w:val="Normal"/>
    <w:qFormat/>
    <w:rsid w:val="00083733"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paragraph" w:styleId="Heading8">
    <w:name w:val="heading 8"/>
    <w:aliases w:val="Footnote Text Char1"/>
    <w:basedOn w:val="Normal"/>
    <w:next w:val="Normal"/>
    <w:qFormat/>
    <w:rsid w:val="00083733"/>
    <w:pPr>
      <w:tabs>
        <w:tab w:val="num" w:pos="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83733"/>
    <w:rPr>
      <w:rFonts w:ascii="Symbol" w:hAnsi="Symbol" w:cs="Symbol"/>
    </w:rPr>
  </w:style>
  <w:style w:type="character" w:customStyle="1" w:styleId="WW8Num1z1">
    <w:name w:val="WW8Num1z1"/>
    <w:rsid w:val="00083733"/>
  </w:style>
  <w:style w:type="character" w:customStyle="1" w:styleId="WW8Num1z2">
    <w:name w:val="WW8Num1z2"/>
    <w:rsid w:val="00083733"/>
    <w:rPr>
      <w:rFonts w:ascii="Wingdings" w:hAnsi="Wingdings" w:cs="Wingdings"/>
    </w:rPr>
  </w:style>
  <w:style w:type="character" w:customStyle="1" w:styleId="WW8Num1z3">
    <w:name w:val="WW8Num1z3"/>
    <w:rsid w:val="00083733"/>
  </w:style>
  <w:style w:type="character" w:customStyle="1" w:styleId="WW8Num1z4">
    <w:name w:val="WW8Num1z4"/>
    <w:rsid w:val="00083733"/>
    <w:rPr>
      <w:rFonts w:ascii="Courier New" w:hAnsi="Courier New" w:cs="Courier New"/>
    </w:rPr>
  </w:style>
  <w:style w:type="character" w:customStyle="1" w:styleId="WW8Num1z5">
    <w:name w:val="WW8Num1z5"/>
    <w:rsid w:val="00083733"/>
  </w:style>
  <w:style w:type="character" w:customStyle="1" w:styleId="WW8Num1z6">
    <w:name w:val="WW8Num1z6"/>
    <w:rsid w:val="00083733"/>
  </w:style>
  <w:style w:type="character" w:customStyle="1" w:styleId="WW8Num1z7">
    <w:name w:val="WW8Num1z7"/>
    <w:rsid w:val="00083733"/>
  </w:style>
  <w:style w:type="character" w:customStyle="1" w:styleId="WW8Num1z8">
    <w:name w:val="WW8Num1z8"/>
    <w:rsid w:val="00083733"/>
  </w:style>
  <w:style w:type="character" w:customStyle="1" w:styleId="WW8Num2z0">
    <w:name w:val="WW8Num2z0"/>
    <w:rsid w:val="00083733"/>
    <w:rPr>
      <w:rFonts w:ascii="Symbol" w:hAnsi="Symbol" w:cs="Symbol"/>
      <w:sz w:val="24"/>
      <w:szCs w:val="24"/>
    </w:rPr>
  </w:style>
  <w:style w:type="character" w:customStyle="1" w:styleId="WW8Num3z0">
    <w:name w:val="WW8Num3z0"/>
    <w:rsid w:val="00083733"/>
    <w:rPr>
      <w:rFonts w:ascii="Symbol" w:hAnsi="Symbol" w:cs="Symbol"/>
      <w:sz w:val="24"/>
      <w:szCs w:val="24"/>
    </w:rPr>
  </w:style>
  <w:style w:type="character" w:customStyle="1" w:styleId="WW8Num4z0">
    <w:name w:val="WW8Num4z0"/>
    <w:rsid w:val="00083733"/>
    <w:rPr>
      <w:rFonts w:ascii="Symbol" w:hAnsi="Symbol" w:cs="Symbol"/>
      <w:sz w:val="24"/>
    </w:rPr>
  </w:style>
  <w:style w:type="character" w:customStyle="1" w:styleId="DefaultParagraphFont1">
    <w:name w:val="Default Paragraph Font1"/>
    <w:rsid w:val="00083733"/>
  </w:style>
  <w:style w:type="character" w:customStyle="1" w:styleId="WW-DefaultParagraphFont">
    <w:name w:val="WW-Default Paragraph Font"/>
    <w:rsid w:val="00083733"/>
  </w:style>
  <w:style w:type="character" w:customStyle="1" w:styleId="WW8Num2z1">
    <w:name w:val="WW8Num2z1"/>
    <w:rsid w:val="00083733"/>
    <w:rPr>
      <w:rFonts w:ascii="Courier New" w:hAnsi="Courier New" w:cs="Courier New"/>
    </w:rPr>
  </w:style>
  <w:style w:type="character" w:customStyle="1" w:styleId="WW8Num2z2">
    <w:name w:val="WW8Num2z2"/>
    <w:rsid w:val="00083733"/>
    <w:rPr>
      <w:rFonts w:ascii="Wingdings" w:hAnsi="Wingdings" w:cs="Wingdings"/>
    </w:rPr>
  </w:style>
  <w:style w:type="character" w:customStyle="1" w:styleId="WW8Num4z1">
    <w:name w:val="WW8Num4z1"/>
    <w:rsid w:val="00083733"/>
    <w:rPr>
      <w:rFonts w:ascii="Courier New" w:hAnsi="Courier New" w:cs="Courier New"/>
    </w:rPr>
  </w:style>
  <w:style w:type="character" w:customStyle="1" w:styleId="WW8Num4z2">
    <w:name w:val="WW8Num4z2"/>
    <w:rsid w:val="00083733"/>
    <w:rPr>
      <w:rFonts w:ascii="Wingdings" w:hAnsi="Wingdings" w:cs="Wingdings"/>
    </w:rPr>
  </w:style>
  <w:style w:type="character" w:customStyle="1" w:styleId="WW8Num5z0">
    <w:name w:val="WW8Num5z0"/>
    <w:rsid w:val="00083733"/>
    <w:rPr>
      <w:rFonts w:ascii="Symbol" w:hAnsi="Symbol" w:cs="Symbol"/>
    </w:rPr>
  </w:style>
  <w:style w:type="character" w:customStyle="1" w:styleId="WW8Num5z1">
    <w:name w:val="WW8Num5z1"/>
    <w:rsid w:val="00083733"/>
    <w:rPr>
      <w:rFonts w:ascii="Courier New" w:hAnsi="Courier New" w:cs="Courier New"/>
    </w:rPr>
  </w:style>
  <w:style w:type="character" w:customStyle="1" w:styleId="WW8Num5z2">
    <w:name w:val="WW8Num5z2"/>
    <w:rsid w:val="00083733"/>
    <w:rPr>
      <w:rFonts w:ascii="Wingdings" w:hAnsi="Wingdings" w:cs="Wingdings"/>
    </w:rPr>
  </w:style>
  <w:style w:type="character" w:customStyle="1" w:styleId="WW8Num6z0">
    <w:name w:val="WW8Num6z0"/>
    <w:rsid w:val="00083733"/>
    <w:rPr>
      <w:rFonts w:ascii="Symbol" w:hAnsi="Symbol" w:cs="Symbol"/>
    </w:rPr>
  </w:style>
  <w:style w:type="character" w:customStyle="1" w:styleId="WW8Num6z1">
    <w:name w:val="WW8Num6z1"/>
    <w:rsid w:val="00083733"/>
    <w:rPr>
      <w:rFonts w:ascii="Courier New" w:hAnsi="Courier New" w:cs="Courier New"/>
    </w:rPr>
  </w:style>
  <w:style w:type="character" w:customStyle="1" w:styleId="WW8Num6z2">
    <w:name w:val="WW8Num6z2"/>
    <w:rsid w:val="00083733"/>
    <w:rPr>
      <w:rFonts w:ascii="Wingdings" w:hAnsi="Wingdings" w:cs="Wingdings"/>
    </w:rPr>
  </w:style>
  <w:style w:type="character" w:customStyle="1" w:styleId="WW8Num7z0">
    <w:name w:val="WW8Num7z0"/>
    <w:rsid w:val="00083733"/>
    <w:rPr>
      <w:rFonts w:ascii="Symbol" w:hAnsi="Symbol" w:cs="Symbol"/>
    </w:rPr>
  </w:style>
  <w:style w:type="character" w:customStyle="1" w:styleId="WW8Num7z1">
    <w:name w:val="WW8Num7z1"/>
    <w:rsid w:val="00083733"/>
    <w:rPr>
      <w:rFonts w:ascii="Courier New" w:hAnsi="Courier New" w:cs="Courier New"/>
    </w:rPr>
  </w:style>
  <w:style w:type="character" w:customStyle="1" w:styleId="WW8Num7z2">
    <w:name w:val="WW8Num7z2"/>
    <w:rsid w:val="00083733"/>
    <w:rPr>
      <w:rFonts w:ascii="Wingdings" w:hAnsi="Wingdings" w:cs="Wingdings"/>
    </w:rPr>
  </w:style>
  <w:style w:type="character" w:customStyle="1" w:styleId="WW8Num8z0">
    <w:name w:val="WW8Num8z0"/>
    <w:rsid w:val="00083733"/>
    <w:rPr>
      <w:rFonts w:ascii="Symbol" w:hAnsi="Symbol" w:cs="Symbol"/>
    </w:rPr>
  </w:style>
  <w:style w:type="character" w:customStyle="1" w:styleId="WW8Num8z1">
    <w:name w:val="WW8Num8z1"/>
    <w:rsid w:val="00083733"/>
    <w:rPr>
      <w:rFonts w:ascii="Courier New" w:hAnsi="Courier New" w:cs="Courier New"/>
    </w:rPr>
  </w:style>
  <w:style w:type="character" w:customStyle="1" w:styleId="WW8Num8z2">
    <w:name w:val="WW8Num8z2"/>
    <w:rsid w:val="00083733"/>
    <w:rPr>
      <w:rFonts w:ascii="Wingdings" w:hAnsi="Wingdings" w:cs="Wingdings"/>
    </w:rPr>
  </w:style>
  <w:style w:type="character" w:customStyle="1" w:styleId="WW8Num9z0">
    <w:name w:val="WW8Num9z0"/>
    <w:rsid w:val="00083733"/>
    <w:rPr>
      <w:rFonts w:ascii="Symbol" w:hAnsi="Symbol" w:cs="Symbol"/>
    </w:rPr>
  </w:style>
  <w:style w:type="character" w:customStyle="1" w:styleId="WW8Num9z1">
    <w:name w:val="WW8Num9z1"/>
    <w:rsid w:val="00083733"/>
    <w:rPr>
      <w:rFonts w:ascii="Courier New" w:hAnsi="Courier New" w:cs="Courier New"/>
    </w:rPr>
  </w:style>
  <w:style w:type="character" w:customStyle="1" w:styleId="WW8Num9z2">
    <w:name w:val="WW8Num9z2"/>
    <w:rsid w:val="00083733"/>
    <w:rPr>
      <w:rFonts w:ascii="Wingdings" w:hAnsi="Wingdings" w:cs="Wingdings"/>
    </w:rPr>
  </w:style>
  <w:style w:type="character" w:customStyle="1" w:styleId="WW8Num10z0">
    <w:name w:val="WW8Num10z0"/>
    <w:rsid w:val="00083733"/>
    <w:rPr>
      <w:rFonts w:ascii="Symbol" w:hAnsi="Symbol" w:cs="Symbol"/>
    </w:rPr>
  </w:style>
  <w:style w:type="character" w:customStyle="1" w:styleId="WW8Num10z1">
    <w:name w:val="WW8Num10z1"/>
    <w:rsid w:val="00083733"/>
    <w:rPr>
      <w:rFonts w:ascii="Courier New" w:hAnsi="Courier New" w:cs="Courier New"/>
    </w:rPr>
  </w:style>
  <w:style w:type="character" w:customStyle="1" w:styleId="WW8Num10z2">
    <w:name w:val="WW8Num10z2"/>
    <w:rsid w:val="00083733"/>
    <w:rPr>
      <w:rFonts w:ascii="Wingdings" w:hAnsi="Wingdings" w:cs="Wingdings"/>
    </w:rPr>
  </w:style>
  <w:style w:type="character" w:customStyle="1" w:styleId="WW8Num11z0">
    <w:name w:val="WW8Num11z0"/>
    <w:rsid w:val="00083733"/>
    <w:rPr>
      <w:rFonts w:ascii="Symbol" w:hAnsi="Symbol" w:cs="Symbol"/>
    </w:rPr>
  </w:style>
  <w:style w:type="character" w:customStyle="1" w:styleId="WW8Num11z1">
    <w:name w:val="WW8Num11z1"/>
    <w:rsid w:val="00083733"/>
    <w:rPr>
      <w:rFonts w:ascii="Courier New" w:hAnsi="Courier New" w:cs="Courier New"/>
    </w:rPr>
  </w:style>
  <w:style w:type="character" w:customStyle="1" w:styleId="WW8Num11z2">
    <w:name w:val="WW8Num11z2"/>
    <w:rsid w:val="00083733"/>
    <w:rPr>
      <w:rFonts w:ascii="Wingdings" w:hAnsi="Wingdings" w:cs="Wingdings"/>
    </w:rPr>
  </w:style>
  <w:style w:type="character" w:customStyle="1" w:styleId="WW-DefaultParagraphFont1">
    <w:name w:val="WW-Default Paragraph Font1"/>
    <w:rsid w:val="00083733"/>
  </w:style>
  <w:style w:type="character" w:customStyle="1" w:styleId="Heading8Char">
    <w:name w:val="Heading 8 Char"/>
    <w:rsid w:val="0008373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BodyTextChar">
    <w:name w:val="Body Text Char"/>
    <w:rsid w:val="00083733"/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FootnoteTextChar">
    <w:name w:val="Footnote Text Char"/>
    <w:rsid w:val="0008373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rsid w:val="00083733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WW-DefaultParagraphFont1"/>
    <w:rsid w:val="00083733"/>
  </w:style>
  <w:style w:type="character" w:customStyle="1" w:styleId="FooterChar">
    <w:name w:val="Footer Char"/>
    <w:rsid w:val="00083733"/>
    <w:rPr>
      <w:rFonts w:ascii="Times New Roman" w:eastAsia="Times New Roman" w:hAnsi="Times New Roman" w:cs="Times New Roman"/>
    </w:rPr>
  </w:style>
  <w:style w:type="character" w:styleId="Hyperlink">
    <w:name w:val="Hyperlink"/>
    <w:rsid w:val="00083733"/>
    <w:rPr>
      <w:color w:val="0000FF"/>
      <w:u w:val="single"/>
    </w:rPr>
  </w:style>
  <w:style w:type="character" w:styleId="FollowedHyperlink">
    <w:name w:val="FollowedHyperlink"/>
    <w:rsid w:val="00083733"/>
    <w:rPr>
      <w:color w:val="800080"/>
      <w:u w:val="single"/>
    </w:rPr>
  </w:style>
  <w:style w:type="character" w:customStyle="1" w:styleId="Heading3Char">
    <w:name w:val="Heading 3 Char"/>
    <w:rsid w:val="00083733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BalloonTextChar">
    <w:name w:val="Balloon Text Char"/>
    <w:rsid w:val="00083733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rsid w:val="0008373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083733"/>
    <w:rPr>
      <w:rFonts w:ascii="Arial" w:hAnsi="Arial" w:cs="Arial"/>
      <w:color w:val="000000"/>
    </w:rPr>
  </w:style>
  <w:style w:type="paragraph" w:styleId="List">
    <w:name w:val="List"/>
    <w:basedOn w:val="BodyText"/>
    <w:rsid w:val="00083733"/>
    <w:rPr>
      <w:rFonts w:cs="Mangal"/>
    </w:rPr>
  </w:style>
  <w:style w:type="paragraph" w:customStyle="1" w:styleId="Caption1">
    <w:name w:val="Caption1"/>
    <w:basedOn w:val="Normal"/>
    <w:rsid w:val="0008373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083733"/>
    <w:pPr>
      <w:suppressLineNumbers/>
    </w:pPr>
    <w:rPr>
      <w:rFonts w:cs="Mangal"/>
    </w:rPr>
  </w:style>
  <w:style w:type="paragraph" w:customStyle="1" w:styleId="NormalWeb1">
    <w:name w:val="Normal (Web)1"/>
    <w:basedOn w:val="Normal"/>
    <w:rsid w:val="00083733"/>
    <w:pPr>
      <w:spacing w:before="280" w:after="280"/>
    </w:pPr>
    <w:rPr>
      <w:sz w:val="24"/>
      <w:szCs w:val="24"/>
    </w:rPr>
  </w:style>
  <w:style w:type="paragraph" w:styleId="FootnoteText">
    <w:name w:val="footnote text"/>
    <w:basedOn w:val="Normal"/>
    <w:rsid w:val="00083733"/>
  </w:style>
  <w:style w:type="paragraph" w:styleId="Header">
    <w:name w:val="header"/>
    <w:basedOn w:val="Normal"/>
    <w:rsid w:val="0008373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083733"/>
    <w:pPr>
      <w:ind w:left="720"/>
    </w:pPr>
    <w:rPr>
      <w:sz w:val="28"/>
      <w:szCs w:val="24"/>
    </w:rPr>
  </w:style>
  <w:style w:type="paragraph" w:styleId="Footer">
    <w:name w:val="footer"/>
    <w:basedOn w:val="Normal"/>
    <w:rsid w:val="00083733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rsid w:val="00083733"/>
    <w:pPr>
      <w:suppressLineNumbers/>
    </w:pPr>
  </w:style>
  <w:style w:type="paragraph" w:customStyle="1" w:styleId="TableHeading">
    <w:name w:val="Table Heading"/>
    <w:basedOn w:val="TableContents"/>
    <w:rsid w:val="00083733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083733"/>
  </w:style>
  <w:style w:type="paragraph" w:customStyle="1" w:styleId="BalloonText1">
    <w:name w:val="Balloon Text1"/>
    <w:basedOn w:val="Normal"/>
    <w:rsid w:val="000837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zzykpi.com/" TargetMode="External"/><Relationship Id="rId13" Type="http://schemas.openxmlformats.org/officeDocument/2006/relationships/hyperlink" Target="https://www.ezzykpi.com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otax.biz/" TargetMode="External"/><Relationship Id="rId12" Type="http://schemas.openxmlformats.org/officeDocument/2006/relationships/hyperlink" Target="https://www.gotax.biz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uyabiz.biz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allavi.patil1008@gmail.com" TargetMode="External"/><Relationship Id="rId10" Type="http://schemas.openxmlformats.org/officeDocument/2006/relationships/hyperlink" Target="https://www.kpers.org/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buyabiz.biz/" TargetMode="External"/><Relationship Id="rId14" Type="http://schemas.openxmlformats.org/officeDocument/2006/relationships/hyperlink" Target="https://www.kpers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10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4349</CharactersWithSpaces>
  <SharedDoc>false</SharedDoc>
  <HLinks>
    <vt:vector size="6" baseType="variant">
      <vt:variant>
        <vt:i4>7471123</vt:i4>
      </vt:variant>
      <vt:variant>
        <vt:i4>0</vt:i4>
      </vt:variant>
      <vt:variant>
        <vt:i4>0</vt:i4>
      </vt:variant>
      <vt:variant>
        <vt:i4>5</vt:i4>
      </vt:variant>
      <vt:variant>
        <vt:lpwstr>mailto:Pallavi.patil1008@gmail.com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Kedarnath</dc:creator>
  <cp:lastModifiedBy>admin</cp:lastModifiedBy>
  <cp:revision>49</cp:revision>
  <cp:lastPrinted>2017-04-20T07:47:00Z</cp:lastPrinted>
  <dcterms:created xsi:type="dcterms:W3CDTF">2019-05-06T05:44:00Z</dcterms:created>
  <dcterms:modified xsi:type="dcterms:W3CDTF">2019-05-18T05:25:00Z</dcterms:modified>
</cp:coreProperties>
</file>