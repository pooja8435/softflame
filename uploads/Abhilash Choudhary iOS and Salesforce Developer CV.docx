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489" w:rsidRDefault="002D0B14">
      <w:pPr>
        <w:tabs>
          <w:tab w:val="left" w:pos="5640"/>
          <w:tab w:val="left" w:pos="5730"/>
        </w:tabs>
        <w:spacing w:after="0"/>
        <w:rPr>
          <w:rFonts w:ascii="Times New Roman" w:hAnsi="Times New Roman" w:cs="Times New Roman"/>
          <w:sz w:val="24"/>
          <w:szCs w:val="24"/>
        </w:rPr>
      </w:pPr>
      <w:r>
        <w:rPr>
          <w:rFonts w:ascii="Times New Roman" w:hAnsi="Times New Roman" w:cs="Times New Roman"/>
          <w:b/>
          <w:sz w:val="24"/>
          <w:szCs w:val="24"/>
        </w:rPr>
        <w:t>ABHILASH CHOUDHARY</w:t>
      </w:r>
      <w:r w:rsidR="00F408A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408A8">
        <w:rPr>
          <w:rFonts w:ascii="Times New Roman" w:hAnsi="Times New Roman" w:cs="Times New Roman"/>
          <w:b/>
          <w:sz w:val="24"/>
          <w:szCs w:val="24"/>
        </w:rPr>
        <w:t xml:space="preserve">        </w:t>
      </w:r>
      <w:r>
        <w:rPr>
          <w:rFonts w:ascii="Times New Roman" w:hAnsi="Times New Roman" w:cs="Times New Roman"/>
          <w:sz w:val="24"/>
          <w:szCs w:val="24"/>
        </w:rPr>
        <w:t>Charta</w:t>
      </w:r>
      <w:r w:rsidR="00F408A8">
        <w:rPr>
          <w:rFonts w:ascii="Times New Roman" w:hAnsi="Times New Roman" w:cs="Times New Roman"/>
          <w:sz w:val="24"/>
          <w:szCs w:val="24"/>
        </w:rPr>
        <w:t xml:space="preserve"> Singh Colony, Chakala,                                     </w:t>
      </w:r>
      <w:r w:rsidR="00F408A8">
        <w:rPr>
          <w:rFonts w:ascii="Times New Roman" w:hAnsi="Times New Roman" w:cs="Times New Roman"/>
          <w:sz w:val="24"/>
          <w:szCs w:val="24"/>
        </w:rPr>
        <w:tab/>
        <w:t xml:space="preserve">          </w:t>
      </w:r>
      <w:hyperlink r:id="rId7" w:history="1">
        <w:r w:rsidR="00F408A8">
          <w:rPr>
            <w:rStyle w:val="Hyperlink"/>
            <w:rFonts w:ascii="Times New Roman" w:hAnsi="Times New Roman" w:cs="Times New Roman"/>
            <w:sz w:val="24"/>
            <w:szCs w:val="24"/>
          </w:rPr>
          <w:t>abhilash311993@gmail.com</w:t>
        </w:r>
      </w:hyperlink>
    </w:p>
    <w:p w:rsidR="00491489" w:rsidRDefault="00F408A8" w:rsidP="002B1AA3">
      <w:pPr>
        <w:spacing w:after="0" w:line="100" w:lineRule="atLeast"/>
        <w:rPr>
          <w:rFonts w:ascii="Times New Roman" w:hAnsi="Times New Roman" w:cs="Times New Roman"/>
          <w:sz w:val="24"/>
          <w:szCs w:val="24"/>
        </w:rPr>
      </w:pPr>
      <w:r>
        <w:rPr>
          <w:rFonts w:ascii="Times New Roman" w:hAnsi="Times New Roman" w:cs="Times New Roman"/>
          <w:sz w:val="24"/>
          <w:szCs w:val="24"/>
        </w:rPr>
        <w:t>Andheri (E) 400 093.                                                                    Contact No: +91-8779496857</w:t>
      </w:r>
    </w:p>
    <w:p w:rsidR="002B1AA3" w:rsidRPr="002B1AA3" w:rsidRDefault="002B1AA3" w:rsidP="002B1AA3">
      <w:pPr>
        <w:spacing w:after="0" w:line="100" w:lineRule="atLeast"/>
        <w:rPr>
          <w:rFonts w:ascii="Times New Roman" w:hAnsi="Times New Roman" w:cs="Times New Roman"/>
          <w:sz w:val="24"/>
          <w:szCs w:val="24"/>
        </w:rPr>
      </w:pPr>
    </w:p>
    <w:tbl>
      <w:tblPr>
        <w:tblW w:w="0" w:type="auto"/>
        <w:tblLayout w:type="fixed"/>
        <w:tblLook w:val="0000"/>
      </w:tblPr>
      <w:tblGrid>
        <w:gridCol w:w="9257"/>
      </w:tblGrid>
      <w:tr w:rsidR="00491489">
        <w:trPr>
          <w:trHeight w:val="403"/>
        </w:trPr>
        <w:tc>
          <w:tcPr>
            <w:tcW w:w="9257" w:type="dxa"/>
            <w:tcBorders>
              <w:top w:val="single" w:sz="4" w:space="0" w:color="FFFFFF"/>
              <w:bottom w:val="single" w:sz="4" w:space="0" w:color="FFFFFF"/>
            </w:tcBorders>
            <w:shd w:val="clear" w:color="auto" w:fill="B6DDE8"/>
          </w:tcPr>
          <w:p w:rsidR="00491489" w:rsidRDefault="00F408A8">
            <w:pPr>
              <w:spacing w:after="0" w:line="100" w:lineRule="atLeast"/>
              <w:jc w:val="both"/>
            </w:pPr>
            <w:r>
              <w:rPr>
                <w:rFonts w:ascii="Times New Roman" w:hAnsi="Times New Roman" w:cs="Times New Roman"/>
                <w:b/>
                <w:bCs/>
                <w:color w:val="000000"/>
                <w:sz w:val="24"/>
                <w:szCs w:val="24"/>
              </w:rPr>
              <w:t>Career Objective :</w:t>
            </w:r>
          </w:p>
        </w:tc>
      </w:tr>
    </w:tbl>
    <w:p w:rsidR="00491489" w:rsidRDefault="00F408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enhance my knowledge, skills and experience by getting involved in challenging work environment and utilise them for personal and organisational growth to the best of my ability.</w:t>
      </w:r>
    </w:p>
    <w:p w:rsidR="000C513A" w:rsidRDefault="002B1AA3">
      <w:pPr>
        <w:spacing w:after="0" w:line="360" w:lineRule="auto"/>
        <w:jc w:val="both"/>
        <w:rPr>
          <w:rFonts w:ascii="Times New Roman" w:hAnsi="Times New Roman" w:cs="Times New Roman"/>
          <w:sz w:val="24"/>
          <w:szCs w:val="24"/>
        </w:rPr>
      </w:pPr>
      <w:r w:rsidRPr="002B1AA3">
        <w:rPr>
          <w:rFonts w:ascii="Times New Roman" w:hAnsi="Times New Roman" w:cs="Times New Roman"/>
          <w:sz w:val="24"/>
          <w:szCs w:val="24"/>
        </w:rPr>
        <w:t>Seeking a position that will offer me excellent opportunity and challenge in software development.</w:t>
      </w:r>
    </w:p>
    <w:tbl>
      <w:tblPr>
        <w:tblW w:w="0" w:type="auto"/>
        <w:tblLayout w:type="fixed"/>
        <w:tblLook w:val="0000"/>
      </w:tblPr>
      <w:tblGrid>
        <w:gridCol w:w="9322"/>
      </w:tblGrid>
      <w:tr w:rsidR="00491489">
        <w:trPr>
          <w:trHeight w:val="426"/>
        </w:trPr>
        <w:tc>
          <w:tcPr>
            <w:tcW w:w="9322" w:type="dxa"/>
            <w:tcBorders>
              <w:top w:val="single" w:sz="4" w:space="0" w:color="FFFFFF"/>
              <w:bottom w:val="single" w:sz="4" w:space="0" w:color="FFFFFF"/>
            </w:tcBorders>
            <w:shd w:val="clear" w:color="auto" w:fill="B6DDE8"/>
          </w:tcPr>
          <w:p w:rsidR="00491489" w:rsidRDefault="00F408A8">
            <w:pPr>
              <w:tabs>
                <w:tab w:val="left" w:pos="3823"/>
              </w:tabs>
              <w:spacing w:after="0" w:line="100" w:lineRule="atLeast"/>
            </w:pPr>
            <w:r>
              <w:rPr>
                <w:rFonts w:ascii="Times New Roman" w:hAnsi="Times New Roman" w:cs="Times New Roman"/>
                <w:b/>
                <w:bCs/>
                <w:color w:val="000000"/>
                <w:sz w:val="24"/>
                <w:szCs w:val="24"/>
              </w:rPr>
              <w:t>Academic Qualification :</w:t>
            </w:r>
          </w:p>
        </w:tc>
      </w:tr>
    </w:tbl>
    <w:p w:rsidR="002B1AA3" w:rsidRDefault="002B1AA3">
      <w:pPr>
        <w:tabs>
          <w:tab w:val="left" w:pos="3823"/>
        </w:tabs>
        <w:spacing w:after="0" w:line="100" w:lineRule="atLeast"/>
        <w:jc w:val="both"/>
        <w:rPr>
          <w:rFonts w:ascii="Times New Roman" w:hAnsi="Times New Roman" w:cs="Times New Roman"/>
          <w:sz w:val="24"/>
          <w:szCs w:val="24"/>
        </w:rPr>
      </w:pPr>
    </w:p>
    <w:p w:rsidR="00491489" w:rsidRDefault="00F408A8">
      <w:pPr>
        <w:tabs>
          <w:tab w:val="left" w:pos="3823"/>
        </w:tabs>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B.E in Information Technology (Pune </w:t>
      </w:r>
      <w:r w:rsidR="002D0B14">
        <w:rPr>
          <w:rFonts w:ascii="Times New Roman" w:hAnsi="Times New Roman" w:cs="Times New Roman"/>
          <w:sz w:val="24"/>
          <w:szCs w:val="24"/>
        </w:rPr>
        <w:t>University</w:t>
      </w:r>
      <w:r>
        <w:rPr>
          <w:rFonts w:ascii="Times New Roman" w:hAnsi="Times New Roman" w:cs="Times New Roman"/>
          <w:sz w:val="24"/>
          <w:szCs w:val="24"/>
        </w:rPr>
        <w:t xml:space="preserve">) 63.00%, 2016 </w:t>
      </w:r>
      <w:r w:rsidR="002D0B14">
        <w:rPr>
          <w:rFonts w:ascii="Times New Roman" w:hAnsi="Times New Roman" w:cs="Times New Roman"/>
          <w:sz w:val="24"/>
          <w:szCs w:val="24"/>
        </w:rPr>
        <w:t>pass out</w:t>
      </w:r>
    </w:p>
    <w:p w:rsidR="00491489" w:rsidRDefault="00F408A8">
      <w:pPr>
        <w:tabs>
          <w:tab w:val="left" w:pos="3823"/>
        </w:tabs>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Diploma </w:t>
      </w:r>
      <w:r w:rsidR="002D0B14">
        <w:rPr>
          <w:rFonts w:ascii="Times New Roman" w:hAnsi="Times New Roman" w:cs="Times New Roman"/>
          <w:sz w:val="24"/>
          <w:szCs w:val="24"/>
        </w:rPr>
        <w:t>in Information</w:t>
      </w:r>
      <w:r>
        <w:rPr>
          <w:rFonts w:ascii="Times New Roman" w:hAnsi="Times New Roman" w:cs="Times New Roman"/>
          <w:sz w:val="24"/>
          <w:szCs w:val="24"/>
        </w:rPr>
        <w:t xml:space="preserve"> Technology (MSBTE) 62.19%, 2013 </w:t>
      </w:r>
      <w:r w:rsidR="002D0B14">
        <w:rPr>
          <w:rFonts w:ascii="Times New Roman" w:hAnsi="Times New Roman" w:cs="Times New Roman"/>
          <w:sz w:val="24"/>
          <w:szCs w:val="24"/>
        </w:rPr>
        <w:t>pass out</w:t>
      </w:r>
    </w:p>
    <w:p w:rsidR="00491489" w:rsidRDefault="00F408A8">
      <w:pPr>
        <w:tabs>
          <w:tab w:val="left" w:pos="3823"/>
        </w:tabs>
        <w:spacing w:after="0" w:line="100" w:lineRule="atLeast"/>
        <w:jc w:val="both"/>
        <w:rPr>
          <w:rFonts w:ascii="Times New Roman" w:hAnsi="Times New Roman" w:cs="Times New Roman"/>
          <w:sz w:val="24"/>
          <w:szCs w:val="24"/>
        </w:rPr>
      </w:pPr>
      <w:r>
        <w:rPr>
          <w:rFonts w:ascii="Times New Roman" w:hAnsi="Times New Roman" w:cs="Times New Roman"/>
          <w:sz w:val="24"/>
          <w:szCs w:val="24"/>
        </w:rPr>
        <w:t xml:space="preserve">S.S.C (Maharashtra Board) 82.19%, 2010 </w:t>
      </w:r>
      <w:r w:rsidR="002D0B14">
        <w:rPr>
          <w:rFonts w:ascii="Times New Roman" w:hAnsi="Times New Roman" w:cs="Times New Roman"/>
          <w:sz w:val="24"/>
          <w:szCs w:val="24"/>
        </w:rPr>
        <w:t>pass out</w:t>
      </w:r>
    </w:p>
    <w:p w:rsidR="002B1AA3" w:rsidRDefault="002B1AA3">
      <w:pPr>
        <w:tabs>
          <w:tab w:val="left" w:pos="3823"/>
        </w:tabs>
        <w:spacing w:after="0" w:line="100" w:lineRule="atLeast"/>
        <w:jc w:val="both"/>
        <w:rPr>
          <w:rFonts w:ascii="Times New Roman" w:hAnsi="Times New Roman" w:cs="Times New Roman"/>
          <w:sz w:val="24"/>
          <w:szCs w:val="24"/>
        </w:rPr>
      </w:pPr>
    </w:p>
    <w:tbl>
      <w:tblPr>
        <w:tblW w:w="0" w:type="auto"/>
        <w:tblLayout w:type="fixed"/>
        <w:tblLook w:val="0000"/>
      </w:tblPr>
      <w:tblGrid>
        <w:gridCol w:w="9309"/>
      </w:tblGrid>
      <w:tr w:rsidR="00491489">
        <w:trPr>
          <w:trHeight w:val="409"/>
        </w:trPr>
        <w:tc>
          <w:tcPr>
            <w:tcW w:w="9309" w:type="dxa"/>
            <w:tcBorders>
              <w:top w:val="single" w:sz="4" w:space="0" w:color="FFFFFF"/>
              <w:bottom w:val="single" w:sz="4" w:space="0" w:color="FFFFFF"/>
            </w:tcBorders>
            <w:shd w:val="clear" w:color="auto" w:fill="B6DDE8"/>
          </w:tcPr>
          <w:p w:rsidR="00491489" w:rsidRDefault="00F408A8">
            <w:pPr>
              <w:spacing w:after="0" w:line="100" w:lineRule="atLeast"/>
              <w:jc w:val="both"/>
            </w:pPr>
            <w:r>
              <w:rPr>
                <w:rFonts w:ascii="Times New Roman" w:hAnsi="Times New Roman" w:cs="Times New Roman"/>
                <w:b/>
                <w:bCs/>
                <w:color w:val="000000"/>
                <w:sz w:val="24"/>
                <w:szCs w:val="24"/>
              </w:rPr>
              <w:t>Organizational Experience :</w:t>
            </w:r>
          </w:p>
        </w:tc>
      </w:tr>
    </w:tbl>
    <w:p w:rsidR="00506EE0" w:rsidRDefault="00506EE0">
      <w:pPr>
        <w:spacing w:after="0" w:line="100" w:lineRule="atLeast"/>
        <w:rPr>
          <w:rFonts w:ascii="Times New Roman" w:hAnsi="Times New Roman" w:cs="Times New Roman"/>
          <w:b/>
          <w:color w:val="000000"/>
          <w:sz w:val="24"/>
          <w:szCs w:val="24"/>
        </w:rPr>
      </w:pPr>
    </w:p>
    <w:p w:rsidR="00491489" w:rsidRDefault="00F408A8">
      <w:pPr>
        <w:spacing w:after="0" w:line="100" w:lineRule="atLeast"/>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Since Feb </w:t>
      </w:r>
      <w:r w:rsidR="002D0B14">
        <w:rPr>
          <w:rFonts w:ascii="Times New Roman" w:hAnsi="Times New Roman" w:cs="Times New Roman"/>
          <w:b/>
          <w:color w:val="000000"/>
          <w:sz w:val="24"/>
          <w:szCs w:val="24"/>
        </w:rPr>
        <w:t>14,</w:t>
      </w:r>
      <w:r>
        <w:rPr>
          <w:rFonts w:ascii="Times New Roman" w:hAnsi="Times New Roman" w:cs="Times New Roman"/>
          <w:b/>
          <w:color w:val="000000"/>
          <w:sz w:val="24"/>
          <w:szCs w:val="24"/>
        </w:rPr>
        <w:t xml:space="preserve"> 2017 working in a VXL Software </w:t>
      </w:r>
      <w:r w:rsidR="002D0B14">
        <w:rPr>
          <w:rFonts w:ascii="Times New Roman" w:hAnsi="Times New Roman" w:cs="Times New Roman"/>
          <w:b/>
          <w:color w:val="000000"/>
          <w:sz w:val="24"/>
          <w:szCs w:val="24"/>
        </w:rPr>
        <w:t>solutions,</w:t>
      </w:r>
      <w:r>
        <w:rPr>
          <w:rFonts w:ascii="Times New Roman" w:hAnsi="Times New Roman" w:cs="Times New Roman"/>
          <w:b/>
          <w:color w:val="000000"/>
          <w:sz w:val="24"/>
          <w:szCs w:val="24"/>
        </w:rPr>
        <w:t xml:space="preserve"> Andheri as a IOS Developer.</w:t>
      </w:r>
    </w:p>
    <w:p w:rsidR="008573D1" w:rsidRDefault="00F408A8">
      <w:pPr>
        <w:spacing w:after="0" w:line="100" w:lineRule="atLeast"/>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Total </w:t>
      </w:r>
      <w:r w:rsidR="002D0B14">
        <w:rPr>
          <w:rFonts w:ascii="Times New Roman" w:hAnsi="Times New Roman" w:cs="Times New Roman"/>
          <w:b/>
          <w:color w:val="000000"/>
          <w:sz w:val="24"/>
          <w:szCs w:val="24"/>
        </w:rPr>
        <w:t>Experience:</w:t>
      </w:r>
      <w:r>
        <w:rPr>
          <w:rFonts w:ascii="Times New Roman" w:hAnsi="Times New Roman" w:cs="Times New Roman"/>
          <w:b/>
          <w:color w:val="000000"/>
          <w:sz w:val="24"/>
          <w:szCs w:val="24"/>
        </w:rPr>
        <w:t xml:space="preserve"> </w:t>
      </w:r>
      <w:r w:rsidR="007000C9">
        <w:rPr>
          <w:rFonts w:ascii="Times New Roman" w:hAnsi="Times New Roman" w:cs="Times New Roman"/>
          <w:b/>
          <w:color w:val="000000"/>
          <w:sz w:val="24"/>
          <w:szCs w:val="24"/>
        </w:rPr>
        <w:t>3</w:t>
      </w:r>
      <w:r w:rsidR="002D0B14">
        <w:rPr>
          <w:rFonts w:ascii="Times New Roman" w:hAnsi="Times New Roman" w:cs="Times New Roman"/>
          <w:b/>
          <w:color w:val="000000"/>
          <w:sz w:val="24"/>
          <w:szCs w:val="24"/>
        </w:rPr>
        <w:t xml:space="preserve"> </w:t>
      </w:r>
      <w:r w:rsidR="007000C9">
        <w:rPr>
          <w:rFonts w:ascii="Times New Roman" w:hAnsi="Times New Roman" w:cs="Times New Roman"/>
          <w:b/>
          <w:color w:val="000000"/>
          <w:sz w:val="24"/>
          <w:szCs w:val="24"/>
        </w:rPr>
        <w:t>Year's .</w:t>
      </w:r>
    </w:p>
    <w:p w:rsidR="00491489" w:rsidRDefault="00491489">
      <w:pPr>
        <w:spacing w:after="0" w:line="100" w:lineRule="atLeast"/>
        <w:rPr>
          <w:rFonts w:ascii="Times New Roman" w:hAnsi="Times New Roman" w:cs="Times New Roman"/>
          <w:b/>
          <w:color w:val="000000"/>
          <w:sz w:val="24"/>
          <w:szCs w:val="24"/>
        </w:rPr>
      </w:pPr>
    </w:p>
    <w:tbl>
      <w:tblPr>
        <w:tblW w:w="0" w:type="auto"/>
        <w:tblLayout w:type="fixed"/>
        <w:tblLook w:val="0000"/>
      </w:tblPr>
      <w:tblGrid>
        <w:gridCol w:w="9309"/>
      </w:tblGrid>
      <w:tr w:rsidR="00491489">
        <w:trPr>
          <w:trHeight w:val="409"/>
        </w:trPr>
        <w:tc>
          <w:tcPr>
            <w:tcW w:w="9309" w:type="dxa"/>
            <w:tcBorders>
              <w:top w:val="single" w:sz="4" w:space="0" w:color="FFFFFF"/>
              <w:bottom w:val="single" w:sz="4" w:space="0" w:color="FFFFFF"/>
            </w:tcBorders>
            <w:shd w:val="clear" w:color="auto" w:fill="B6DDE8"/>
          </w:tcPr>
          <w:p w:rsidR="00491489" w:rsidRDefault="00F408A8">
            <w:pPr>
              <w:spacing w:after="0" w:line="100" w:lineRule="atLeast"/>
              <w:jc w:val="both"/>
            </w:pPr>
            <w:r>
              <w:rPr>
                <w:rFonts w:ascii="Times New Roman" w:hAnsi="Times New Roman" w:cs="Times New Roman"/>
                <w:b/>
                <w:bCs/>
                <w:color w:val="000000"/>
                <w:sz w:val="24"/>
                <w:szCs w:val="24"/>
              </w:rPr>
              <w:t>Project Details :</w:t>
            </w:r>
          </w:p>
        </w:tc>
      </w:tr>
    </w:tbl>
    <w:p w:rsidR="002B1AA3" w:rsidRDefault="002B1AA3">
      <w:pPr>
        <w:rPr>
          <w:rFonts w:ascii="Times New Roman" w:hAnsi="Times New Roman" w:cs="Times New Roman"/>
          <w:b/>
          <w:color w:val="000000"/>
          <w:sz w:val="24"/>
          <w:szCs w:val="24"/>
          <w:u w:val="single"/>
        </w:rPr>
      </w:pPr>
    </w:p>
    <w:p w:rsidR="000C513A" w:rsidRPr="000C513A" w:rsidRDefault="00F408A8">
      <w:pPr>
        <w:rPr>
          <w:rFonts w:ascii="Times New Roman" w:hAnsi="Times New Roman" w:cs="Times New Roman"/>
          <w:b/>
          <w:color w:val="000000"/>
          <w:sz w:val="24"/>
          <w:szCs w:val="24"/>
        </w:rPr>
      </w:pPr>
      <w:r>
        <w:rPr>
          <w:rFonts w:ascii="Times New Roman" w:hAnsi="Times New Roman" w:cs="Times New Roman"/>
          <w:b/>
          <w:color w:val="000000"/>
          <w:sz w:val="24"/>
          <w:szCs w:val="24"/>
          <w:u w:val="single"/>
        </w:rPr>
        <w:t>Project 1</w:t>
      </w:r>
      <w:r>
        <w:rPr>
          <w:rFonts w:ascii="Times New Roman" w:hAnsi="Times New Roman" w:cs="Times New Roman"/>
          <w:b/>
          <w:color w:val="000000"/>
          <w:sz w:val="24"/>
          <w:szCs w:val="24"/>
        </w:rPr>
        <w:t>:-</w:t>
      </w:r>
    </w:p>
    <w:tbl>
      <w:tblPr>
        <w:tblW w:w="0" w:type="auto"/>
        <w:tblLayout w:type="fixed"/>
        <w:tblLook w:val="0000"/>
      </w:tblPr>
      <w:tblGrid>
        <w:gridCol w:w="2234"/>
        <w:gridCol w:w="7230"/>
      </w:tblGrid>
      <w:tr w:rsidR="00491489">
        <w:trPr>
          <w:trHeight w:val="372"/>
        </w:trPr>
        <w:tc>
          <w:tcPr>
            <w:tcW w:w="2234"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rPr>
                <w:rFonts w:ascii="Times New Roman" w:hAnsi="Times New Roman" w:cs="Times New Roman"/>
                <w:color w:val="000000"/>
                <w:sz w:val="24"/>
                <w:szCs w:val="24"/>
              </w:rPr>
            </w:pPr>
            <w:r>
              <w:rPr>
                <w:rFonts w:ascii="Times New Roman" w:hAnsi="Times New Roman" w:cs="Times New Roman"/>
                <w:b/>
                <w:sz w:val="24"/>
                <w:szCs w:val="24"/>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Illumineyes</w:t>
            </w:r>
            <w:r w:rsidR="008573D1">
              <w:rPr>
                <w:rFonts w:ascii="Times New Roman" w:hAnsi="Times New Roman" w:cs="Times New Roman"/>
                <w:color w:val="000000"/>
                <w:sz w:val="24"/>
                <w:szCs w:val="24"/>
              </w:rPr>
              <w:t xml:space="preserve"> </w:t>
            </w:r>
            <w:r>
              <w:rPr>
                <w:rFonts w:ascii="Times New Roman" w:hAnsi="Times New Roman" w:cs="Times New Roman"/>
                <w:color w:val="000000"/>
                <w:sz w:val="24"/>
                <w:szCs w:val="24"/>
              </w:rPr>
              <w:t>DS Suite (</w:t>
            </w:r>
            <w:r w:rsidR="002D0B14">
              <w:rPr>
                <w:rFonts w:ascii="Times New Roman" w:hAnsi="Times New Roman" w:cs="Times New Roman"/>
                <w:color w:val="000000"/>
                <w:sz w:val="24"/>
                <w:szCs w:val="24"/>
              </w:rPr>
              <w:t>iOS</w:t>
            </w:r>
            <w:r>
              <w:rPr>
                <w:rFonts w:ascii="Times New Roman" w:hAnsi="Times New Roman" w:cs="Times New Roman"/>
                <w:color w:val="000000"/>
                <w:sz w:val="24"/>
                <w:szCs w:val="24"/>
              </w:rPr>
              <w:t>)</w:t>
            </w:r>
          </w:p>
          <w:p w:rsidR="00491489" w:rsidRDefault="00491489">
            <w:pPr>
              <w:spacing w:after="0"/>
              <w:rPr>
                <w:rFonts w:ascii="Times New Roman" w:hAnsi="Times New Roman" w:cs="Times New Roman"/>
                <w:color w:val="000000"/>
                <w:sz w:val="24"/>
                <w:szCs w:val="24"/>
              </w:rPr>
            </w:pPr>
          </w:p>
        </w:tc>
      </w:tr>
      <w:tr w:rsidR="00491489">
        <w:trPr>
          <w:trHeight w:val="807"/>
        </w:trPr>
        <w:tc>
          <w:tcPr>
            <w:tcW w:w="2234"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rPr>
                <w:rFonts w:ascii="Times New Roman" w:eastAsia="Arial Unicode MS" w:hAnsi="Times New Roman" w:cs="Times New Roman"/>
                <w:color w:val="000000"/>
                <w:sz w:val="24"/>
                <w:szCs w:val="24"/>
              </w:rPr>
            </w:pPr>
            <w:r>
              <w:rPr>
                <w:rFonts w:ascii="Times New Roman" w:hAnsi="Times New Roman" w:cs="Times New Roman"/>
                <w:b/>
                <w:sz w:val="24"/>
                <w:szCs w:val="24"/>
              </w:rPr>
              <w:t>Project Description: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2D0B14">
            <w:pPr>
              <w:spacing w:after="0"/>
            </w:pPr>
            <w:r>
              <w:rPr>
                <w:rFonts w:ascii="Times New Roman" w:eastAsia="Arial Unicode MS" w:hAnsi="Times New Roman" w:cs="Times New Roman"/>
                <w:color w:val="000000"/>
                <w:sz w:val="24"/>
                <w:szCs w:val="24"/>
              </w:rPr>
              <w:t>Illumineyes</w:t>
            </w:r>
            <w:r w:rsidR="00F408A8">
              <w:rPr>
                <w:rFonts w:ascii="Times New Roman" w:eastAsia="Arial Unicode MS" w:hAnsi="Times New Roman" w:cs="Times New Roman"/>
                <w:color w:val="000000"/>
                <w:sz w:val="24"/>
                <w:szCs w:val="24"/>
              </w:rPr>
              <w:t xml:space="preserve"> DS Suite is complete digital Signage solution mainly used for advertisement purpose.</w:t>
            </w:r>
            <w:r w:rsidR="00F408A8">
              <w:rPr>
                <w:rFonts w:ascii="Times New Roman" w:eastAsia="Times New Roman" w:hAnsi="Times New Roman" w:cs="Times New Roman"/>
                <w:sz w:val="24"/>
                <w:szCs w:val="24"/>
              </w:rPr>
              <w:t xml:space="preserve"> User creates a playlist consist of different media components e.g. </w:t>
            </w:r>
            <w:r>
              <w:rPr>
                <w:rFonts w:ascii="Times New Roman" w:eastAsia="Times New Roman" w:hAnsi="Times New Roman" w:cs="Times New Roman"/>
                <w:sz w:val="24"/>
                <w:szCs w:val="24"/>
              </w:rPr>
              <w:t>image,</w:t>
            </w:r>
            <w:r w:rsidR="00F408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video,</w:t>
            </w:r>
            <w:r w:rsidR="00F408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flash,</w:t>
            </w:r>
            <w:r w:rsidR="00F408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w:t>
            </w:r>
            <w:r w:rsidR="00F408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Table, ticker</w:t>
            </w:r>
            <w:r w:rsidR="00C72B09">
              <w:rPr>
                <w:rFonts w:ascii="Times New Roman" w:eastAsia="Times New Roman" w:hAnsi="Times New Roman" w:cs="Times New Roman"/>
                <w:sz w:val="24"/>
                <w:szCs w:val="24"/>
              </w:rPr>
              <w:t xml:space="preserve"> etc according to requirement</w:t>
            </w:r>
            <w:r w:rsidR="00F408A8">
              <w:rPr>
                <w:rFonts w:ascii="Times New Roman" w:eastAsia="Times New Roman" w:hAnsi="Times New Roman" w:cs="Times New Roman"/>
                <w:sz w:val="24"/>
                <w:szCs w:val="24"/>
              </w:rPr>
              <w:t>. Layouts are made using</w:t>
            </w:r>
            <w:r w:rsidR="008573D1">
              <w:rPr>
                <w:rFonts w:ascii="Times New Roman" w:eastAsia="Times New Roman" w:hAnsi="Times New Roman" w:cs="Times New Roman"/>
                <w:sz w:val="24"/>
                <w:szCs w:val="24"/>
              </w:rPr>
              <w:t xml:space="preserve"> </w:t>
            </w:r>
            <w:r w:rsidR="00F408A8">
              <w:rPr>
                <w:rFonts w:ascii="Times New Roman" w:eastAsia="Times New Roman" w:hAnsi="Times New Roman" w:cs="Times New Roman"/>
                <w:sz w:val="24"/>
                <w:szCs w:val="24"/>
              </w:rPr>
              <w:t xml:space="preserve">Illumineye creator application and played on Thin clients.  Using this application user can remotely view the playlists playing on Thin clients by providing its IP address.  </w:t>
            </w:r>
          </w:p>
          <w:p w:rsidR="00491489" w:rsidRDefault="00491489">
            <w:pPr>
              <w:spacing w:after="0"/>
            </w:pPr>
          </w:p>
        </w:tc>
      </w:tr>
      <w:tr w:rsidR="00491489">
        <w:trPr>
          <w:trHeight w:val="807"/>
        </w:trPr>
        <w:tc>
          <w:tcPr>
            <w:tcW w:w="2234" w:type="dxa"/>
            <w:tcBorders>
              <w:left w:val="single" w:sz="4" w:space="0" w:color="000000"/>
              <w:bottom w:val="single" w:sz="4" w:space="0" w:color="000000"/>
              <w:right w:val="single" w:sz="4" w:space="0" w:color="000000"/>
            </w:tcBorders>
            <w:shd w:val="clear" w:color="auto" w:fill="auto"/>
          </w:tcPr>
          <w:p w:rsidR="00491489" w:rsidRDefault="00F408A8">
            <w:pPr>
              <w:spacing w:after="0"/>
              <w:rPr>
                <w:rFonts w:ascii="Times New Roman" w:eastAsia="Times New Roman" w:hAnsi="Times New Roman" w:cs="Times New Roman"/>
                <w:sz w:val="24"/>
                <w:szCs w:val="24"/>
              </w:rPr>
            </w:pPr>
            <w:r>
              <w:rPr>
                <w:rFonts w:ascii="Times New Roman" w:hAnsi="Times New Roman" w:cs="Times New Roman"/>
                <w:b/>
                <w:sz w:val="24"/>
                <w:szCs w:val="24"/>
              </w:rPr>
              <w:t>My Role:</w:t>
            </w:r>
          </w:p>
        </w:tc>
        <w:tc>
          <w:tcPr>
            <w:tcW w:w="7230" w:type="dxa"/>
            <w:tcBorders>
              <w:left w:val="single" w:sz="4" w:space="0" w:color="000000"/>
              <w:bottom w:val="single" w:sz="4" w:space="0" w:color="000000"/>
              <w:right w:val="single" w:sz="4" w:space="0" w:color="000000"/>
            </w:tcBorders>
            <w:shd w:val="clear" w:color="auto" w:fill="auto"/>
          </w:tcPr>
          <w:p w:rsidR="00C72B09" w:rsidRDefault="00F408A8" w:rsidP="00C72B09">
            <w:pPr>
              <w:pStyle w:val="ListParagraph"/>
              <w:numPr>
                <w:ilvl w:val="0"/>
                <w:numId w:val="8"/>
              </w:numPr>
              <w:spacing w:after="0"/>
              <w:rPr>
                <w:rFonts w:ascii="Times New Roman" w:eastAsia="Times New Roman" w:hAnsi="Times New Roman" w:cs="Times New Roman"/>
                <w:sz w:val="24"/>
                <w:szCs w:val="24"/>
              </w:rPr>
            </w:pPr>
            <w:r w:rsidRPr="00C72B09">
              <w:rPr>
                <w:rFonts w:ascii="Times New Roman" w:eastAsia="Times New Roman" w:hAnsi="Times New Roman" w:cs="Times New Roman"/>
                <w:sz w:val="24"/>
                <w:szCs w:val="24"/>
              </w:rPr>
              <w:t xml:space="preserve">My Role was to create </w:t>
            </w:r>
            <w:r w:rsidR="002D0B14" w:rsidRPr="00C72B09">
              <w:rPr>
                <w:rFonts w:ascii="Times New Roman" w:eastAsia="Times New Roman" w:hAnsi="Times New Roman" w:cs="Times New Roman"/>
                <w:sz w:val="24"/>
                <w:szCs w:val="24"/>
              </w:rPr>
              <w:t>a List</w:t>
            </w:r>
            <w:r w:rsidRPr="00C72B09">
              <w:rPr>
                <w:rFonts w:ascii="Times New Roman" w:eastAsia="Times New Roman" w:hAnsi="Times New Roman" w:cs="Times New Roman"/>
                <w:sz w:val="24"/>
                <w:szCs w:val="24"/>
              </w:rPr>
              <w:t xml:space="preserve"> of all the iPAddress like </w:t>
            </w:r>
            <w:r w:rsidR="002D0B14" w:rsidRPr="00C72B09">
              <w:rPr>
                <w:rFonts w:ascii="Times New Roman" w:eastAsia="Times New Roman" w:hAnsi="Times New Roman" w:cs="Times New Roman"/>
                <w:sz w:val="24"/>
                <w:szCs w:val="24"/>
              </w:rPr>
              <w:t>To-do</w:t>
            </w:r>
            <w:r w:rsidRPr="00C72B09">
              <w:rPr>
                <w:rFonts w:ascii="Times New Roman" w:eastAsia="Times New Roman" w:hAnsi="Times New Roman" w:cs="Times New Roman"/>
                <w:sz w:val="24"/>
                <w:szCs w:val="24"/>
              </w:rPr>
              <w:t xml:space="preserve"> list</w:t>
            </w:r>
            <w:r w:rsidR="00C72B09">
              <w:rPr>
                <w:rFonts w:ascii="Times New Roman" w:eastAsia="Times New Roman" w:hAnsi="Times New Roman" w:cs="Times New Roman"/>
                <w:sz w:val="24"/>
                <w:szCs w:val="24"/>
              </w:rPr>
              <w:t>.</w:t>
            </w:r>
          </w:p>
          <w:p w:rsidR="00A544AC" w:rsidRDefault="00A544AC" w:rsidP="00C72B09">
            <w:pPr>
              <w:pStyle w:val="ListParagraph"/>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Ip address were saved </w:t>
            </w:r>
            <w:r w:rsidR="00F408A8" w:rsidRPr="00C72B09">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User</w:t>
            </w:r>
            <w:r w:rsidRPr="00C72B09">
              <w:rPr>
                <w:rFonts w:ascii="Times New Roman" w:eastAsia="Times New Roman" w:hAnsi="Times New Roman" w:cs="Times New Roman"/>
                <w:sz w:val="24"/>
                <w:szCs w:val="24"/>
              </w:rPr>
              <w:t xml:space="preserve"> Default</w:t>
            </w:r>
            <w:r>
              <w:rPr>
                <w:rFonts w:ascii="Times New Roman" w:eastAsia="Times New Roman" w:hAnsi="Times New Roman" w:cs="Times New Roman"/>
                <w:sz w:val="24"/>
                <w:szCs w:val="24"/>
              </w:rPr>
              <w:t>,</w:t>
            </w:r>
            <w:r w:rsidR="00F408A8" w:rsidRPr="00C72B09">
              <w:rPr>
                <w:rFonts w:ascii="Times New Roman" w:eastAsia="Times New Roman" w:hAnsi="Times New Roman" w:cs="Times New Roman"/>
                <w:sz w:val="24"/>
                <w:szCs w:val="24"/>
              </w:rPr>
              <w:t xml:space="preserve"> </w:t>
            </w:r>
            <w:r w:rsidR="002D0B14" w:rsidRPr="00C72B09">
              <w:rPr>
                <w:rFonts w:ascii="Times New Roman" w:eastAsia="Times New Roman" w:hAnsi="Times New Roman" w:cs="Times New Roman"/>
                <w:sz w:val="24"/>
                <w:szCs w:val="24"/>
              </w:rPr>
              <w:t>I</w:t>
            </w:r>
            <w:r w:rsidR="00F408A8" w:rsidRPr="00C72B09">
              <w:rPr>
                <w:rFonts w:ascii="Times New Roman" w:eastAsia="Times New Roman" w:hAnsi="Times New Roman" w:cs="Times New Roman"/>
                <w:sz w:val="24"/>
                <w:szCs w:val="24"/>
              </w:rPr>
              <w:t>p address</w:t>
            </w:r>
            <w:r>
              <w:rPr>
                <w:rFonts w:ascii="Times New Roman" w:eastAsia="Times New Roman" w:hAnsi="Times New Roman" w:cs="Times New Roman"/>
                <w:sz w:val="24"/>
                <w:szCs w:val="24"/>
              </w:rPr>
              <w:t xml:space="preserve"> validation functionality to check valid Ip address</w:t>
            </w:r>
            <w:r w:rsidR="00F408A8" w:rsidRPr="00C72B09">
              <w:rPr>
                <w:rFonts w:ascii="Times New Roman" w:eastAsia="Times New Roman" w:hAnsi="Times New Roman" w:cs="Times New Roman"/>
                <w:sz w:val="24"/>
                <w:szCs w:val="24"/>
              </w:rPr>
              <w:t>.</w:t>
            </w:r>
          </w:p>
          <w:p w:rsidR="00A544AC" w:rsidRDefault="00F408A8" w:rsidP="00C72B09">
            <w:pPr>
              <w:pStyle w:val="ListParagraph"/>
              <w:numPr>
                <w:ilvl w:val="0"/>
                <w:numId w:val="8"/>
              </w:numPr>
              <w:spacing w:after="0"/>
              <w:rPr>
                <w:rFonts w:ascii="Times New Roman" w:eastAsia="Times New Roman" w:hAnsi="Times New Roman" w:cs="Times New Roman"/>
                <w:sz w:val="24"/>
                <w:szCs w:val="24"/>
              </w:rPr>
            </w:pPr>
            <w:r w:rsidRPr="00C72B09">
              <w:rPr>
                <w:rFonts w:ascii="Times New Roman" w:eastAsia="Times New Roman" w:hAnsi="Times New Roman" w:cs="Times New Roman"/>
                <w:sz w:val="24"/>
                <w:szCs w:val="24"/>
              </w:rPr>
              <w:t xml:space="preserve"> And on click of any of the list cell, it should open a </w:t>
            </w:r>
            <w:r w:rsidR="002D0B14" w:rsidRPr="00C72B09">
              <w:rPr>
                <w:rFonts w:ascii="Times New Roman" w:eastAsia="Times New Roman" w:hAnsi="Times New Roman" w:cs="Times New Roman"/>
                <w:sz w:val="24"/>
                <w:szCs w:val="24"/>
              </w:rPr>
              <w:t>web View</w:t>
            </w:r>
            <w:r w:rsidRPr="00C72B09">
              <w:rPr>
                <w:rFonts w:ascii="Times New Roman" w:eastAsia="Times New Roman" w:hAnsi="Times New Roman" w:cs="Times New Roman"/>
                <w:sz w:val="24"/>
                <w:szCs w:val="24"/>
              </w:rPr>
              <w:t xml:space="preserve"> and play the Media </w:t>
            </w:r>
            <w:r w:rsidR="002D0B14" w:rsidRPr="00C72B09">
              <w:rPr>
                <w:rFonts w:ascii="Times New Roman" w:eastAsia="Times New Roman" w:hAnsi="Times New Roman" w:cs="Times New Roman"/>
                <w:sz w:val="24"/>
                <w:szCs w:val="24"/>
              </w:rPr>
              <w:t>Playlist</w:t>
            </w:r>
            <w:r w:rsidRPr="00C72B09">
              <w:rPr>
                <w:rFonts w:ascii="Times New Roman" w:eastAsia="Times New Roman" w:hAnsi="Times New Roman" w:cs="Times New Roman"/>
                <w:sz w:val="24"/>
                <w:szCs w:val="24"/>
              </w:rPr>
              <w:t xml:space="preserve"> of a particular </w:t>
            </w:r>
            <w:r w:rsidR="002D0B14" w:rsidRPr="00C72B09">
              <w:rPr>
                <w:rFonts w:ascii="Times New Roman" w:eastAsia="Times New Roman" w:hAnsi="Times New Roman" w:cs="Times New Roman"/>
                <w:sz w:val="24"/>
                <w:szCs w:val="24"/>
              </w:rPr>
              <w:t>I</w:t>
            </w:r>
            <w:r w:rsidRPr="00C72B09">
              <w:rPr>
                <w:rFonts w:ascii="Times New Roman" w:eastAsia="Times New Roman" w:hAnsi="Times New Roman" w:cs="Times New Roman"/>
                <w:sz w:val="24"/>
                <w:szCs w:val="24"/>
              </w:rPr>
              <w:t xml:space="preserve">p </w:t>
            </w:r>
            <w:r w:rsidR="002D0B14" w:rsidRPr="00C72B09">
              <w:rPr>
                <w:rFonts w:ascii="Times New Roman" w:eastAsia="Times New Roman" w:hAnsi="Times New Roman" w:cs="Times New Roman"/>
                <w:sz w:val="24"/>
                <w:szCs w:val="24"/>
              </w:rPr>
              <w:t xml:space="preserve">Address. </w:t>
            </w:r>
          </w:p>
          <w:p w:rsidR="00A544AC" w:rsidRPr="003E5A2D" w:rsidRDefault="002D0B14" w:rsidP="003E5A2D">
            <w:pPr>
              <w:pStyle w:val="ListParagraph"/>
              <w:numPr>
                <w:ilvl w:val="0"/>
                <w:numId w:val="8"/>
              </w:numPr>
              <w:spacing w:after="0"/>
              <w:rPr>
                <w:rFonts w:ascii="Times New Roman" w:eastAsia="Times New Roman" w:hAnsi="Times New Roman" w:cs="Times New Roman"/>
                <w:sz w:val="24"/>
                <w:szCs w:val="24"/>
              </w:rPr>
            </w:pPr>
            <w:r w:rsidRPr="00C72B09">
              <w:rPr>
                <w:rFonts w:ascii="Times New Roman" w:eastAsia="Times New Roman" w:hAnsi="Times New Roman" w:cs="Times New Roman"/>
                <w:sz w:val="24"/>
                <w:szCs w:val="24"/>
              </w:rPr>
              <w:t>This</w:t>
            </w:r>
            <w:r w:rsidR="008573D1" w:rsidRPr="00C72B09">
              <w:rPr>
                <w:rFonts w:ascii="Times New Roman" w:eastAsia="Times New Roman" w:hAnsi="Times New Roman" w:cs="Times New Roman"/>
                <w:sz w:val="24"/>
                <w:szCs w:val="24"/>
              </w:rPr>
              <w:t xml:space="preserve"> playlist files were made on Illumineye creator</w:t>
            </w:r>
            <w:r w:rsidR="00643B27" w:rsidRPr="00C72B09">
              <w:rPr>
                <w:rFonts w:ascii="Times New Roman" w:eastAsia="Times New Roman" w:hAnsi="Times New Roman" w:cs="Times New Roman"/>
                <w:sz w:val="24"/>
                <w:szCs w:val="24"/>
              </w:rPr>
              <w:t xml:space="preserve"> &amp; were saved using .html/</w:t>
            </w:r>
            <w:r w:rsidR="008573D1" w:rsidRPr="00C72B09">
              <w:rPr>
                <w:rFonts w:ascii="Times New Roman" w:eastAsia="Times New Roman" w:hAnsi="Times New Roman" w:cs="Times New Roman"/>
                <w:sz w:val="24"/>
                <w:szCs w:val="24"/>
              </w:rPr>
              <w:t xml:space="preserve"> DS.php over ip addresses.</w:t>
            </w:r>
          </w:p>
          <w:p w:rsidR="00491489" w:rsidRDefault="00491489">
            <w:pPr>
              <w:spacing w:after="0"/>
            </w:pPr>
          </w:p>
        </w:tc>
      </w:tr>
      <w:tr w:rsidR="00491489">
        <w:trPr>
          <w:trHeight w:val="807"/>
        </w:trPr>
        <w:tc>
          <w:tcPr>
            <w:tcW w:w="2234" w:type="dxa"/>
            <w:tcBorders>
              <w:left w:val="single" w:sz="4" w:space="0" w:color="000000"/>
              <w:bottom w:val="single" w:sz="4" w:space="0" w:color="000000"/>
              <w:right w:val="single" w:sz="4" w:space="0" w:color="000000"/>
            </w:tcBorders>
            <w:shd w:val="clear" w:color="auto" w:fill="auto"/>
          </w:tcPr>
          <w:p w:rsidR="00921509" w:rsidRDefault="00921509" w:rsidP="00921509">
            <w:pPr>
              <w:pStyle w:val="NormalWeb"/>
              <w:spacing w:after="0"/>
            </w:pPr>
            <w:r>
              <w:rPr>
                <w:b/>
                <w:bCs/>
                <w:color w:val="000000"/>
              </w:rPr>
              <w:t xml:space="preserve">Technologies Used And </w:t>
            </w:r>
            <w:r>
              <w:rPr>
                <w:b/>
                <w:bCs/>
                <w:color w:val="C00000"/>
                <w:sz w:val="20"/>
                <w:szCs w:val="20"/>
              </w:rPr>
              <w:t xml:space="preserve"> </w:t>
            </w:r>
            <w:r>
              <w:rPr>
                <w:b/>
                <w:bCs/>
              </w:rPr>
              <w:t>Duration:</w:t>
            </w:r>
          </w:p>
          <w:p w:rsidR="00491489" w:rsidRDefault="00491489">
            <w:pPr>
              <w:spacing w:after="0"/>
              <w:rPr>
                <w:rFonts w:ascii="Times New Roman" w:eastAsia="Times New Roman" w:hAnsi="Times New Roman" w:cs="Times New Roman"/>
                <w:sz w:val="24"/>
                <w:szCs w:val="24"/>
              </w:rPr>
            </w:pPr>
          </w:p>
        </w:tc>
        <w:tc>
          <w:tcPr>
            <w:tcW w:w="7230" w:type="dxa"/>
            <w:tcBorders>
              <w:left w:val="single" w:sz="4" w:space="0" w:color="000000"/>
              <w:bottom w:val="single" w:sz="4" w:space="0" w:color="000000"/>
              <w:right w:val="single" w:sz="4" w:space="0" w:color="000000"/>
            </w:tcBorders>
            <w:shd w:val="clear" w:color="auto" w:fill="auto"/>
          </w:tcPr>
          <w:p w:rsidR="005362BE" w:rsidRPr="005362BE" w:rsidRDefault="00921509" w:rsidP="009215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Git and 4 months.</w:t>
            </w:r>
          </w:p>
        </w:tc>
      </w:tr>
    </w:tbl>
    <w:p w:rsidR="00333E3B" w:rsidRDefault="00333E3B">
      <w:pPr>
        <w:spacing w:after="0" w:line="360" w:lineRule="auto"/>
        <w:rPr>
          <w:rFonts w:ascii="Times New Roman" w:hAnsi="Times New Roman" w:cs="Times New Roman"/>
          <w:b/>
          <w:color w:val="000000"/>
          <w:sz w:val="24"/>
          <w:szCs w:val="24"/>
          <w:u w:val="single"/>
        </w:rPr>
      </w:pPr>
    </w:p>
    <w:p w:rsidR="00491489" w:rsidRDefault="00F408A8">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lastRenderedPageBreak/>
        <w:t xml:space="preserve">Project </w:t>
      </w:r>
      <w:r w:rsidR="00013873">
        <w:rPr>
          <w:rFonts w:ascii="Times New Roman" w:hAnsi="Times New Roman" w:cs="Times New Roman"/>
          <w:b/>
          <w:color w:val="000000"/>
          <w:sz w:val="24"/>
          <w:szCs w:val="24"/>
          <w:u w:val="single"/>
        </w:rPr>
        <w:t>2</w:t>
      </w:r>
      <w:r w:rsidR="00013873">
        <w:rPr>
          <w:rFonts w:ascii="Times New Roman" w:hAnsi="Times New Roman" w:cs="Times New Roman"/>
          <w:b/>
          <w:color w:val="000000"/>
          <w:sz w:val="24"/>
          <w:szCs w:val="24"/>
        </w:rPr>
        <w:t>:</w:t>
      </w:r>
      <w:r>
        <w:rPr>
          <w:rFonts w:ascii="Times New Roman" w:hAnsi="Times New Roman" w:cs="Times New Roman"/>
          <w:b/>
          <w:color w:val="000000"/>
          <w:sz w:val="24"/>
          <w:szCs w:val="24"/>
        </w:rPr>
        <w:t>-</w:t>
      </w:r>
    </w:p>
    <w:p w:rsidR="00013873" w:rsidRDefault="00013873">
      <w:pPr>
        <w:spacing w:after="0" w:line="360" w:lineRule="auto"/>
        <w:rPr>
          <w:rFonts w:ascii="Times New Roman" w:hAnsi="Times New Roman" w:cs="Times New Roman"/>
          <w:b/>
          <w:sz w:val="24"/>
          <w:szCs w:val="24"/>
        </w:rPr>
      </w:pPr>
    </w:p>
    <w:tbl>
      <w:tblPr>
        <w:tblW w:w="0" w:type="auto"/>
        <w:tblLayout w:type="fixed"/>
        <w:tblLook w:val="0000"/>
      </w:tblPr>
      <w:tblGrid>
        <w:gridCol w:w="2234"/>
        <w:gridCol w:w="7230"/>
      </w:tblGrid>
      <w:tr w:rsidR="00491489">
        <w:tc>
          <w:tcPr>
            <w:tcW w:w="2234"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line="100" w:lineRule="atLeast"/>
              <w:rPr>
                <w:rFonts w:ascii="Times New Roman" w:hAnsi="Times New Roman" w:cs="Times New Roman"/>
                <w:sz w:val="24"/>
                <w:szCs w:val="24"/>
              </w:rPr>
            </w:pPr>
            <w:r>
              <w:rPr>
                <w:rFonts w:ascii="Times New Roman" w:hAnsi="Times New Roman" w:cs="Times New Roman"/>
                <w:b/>
                <w:sz w:val="24"/>
                <w:szCs w:val="24"/>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line="100" w:lineRule="atLeast"/>
              <w:rPr>
                <w:rFonts w:ascii="Times New Roman" w:hAnsi="Times New Roman" w:cs="Times New Roman"/>
                <w:sz w:val="24"/>
                <w:szCs w:val="24"/>
              </w:rPr>
            </w:pPr>
            <w:r>
              <w:rPr>
                <w:rFonts w:ascii="Times New Roman" w:hAnsi="Times New Roman" w:cs="Times New Roman"/>
                <w:sz w:val="24"/>
                <w:szCs w:val="24"/>
              </w:rPr>
              <w:t xml:space="preserve">Feedback Application </w:t>
            </w:r>
            <w:r>
              <w:rPr>
                <w:rFonts w:ascii="Times New Roman" w:hAnsi="Times New Roman" w:cs="Times New Roman"/>
                <w:color w:val="000000"/>
                <w:sz w:val="24"/>
                <w:szCs w:val="24"/>
              </w:rPr>
              <w:t>(</w:t>
            </w:r>
            <w:r w:rsidR="00921509">
              <w:rPr>
                <w:rFonts w:ascii="Times New Roman" w:hAnsi="Times New Roman" w:cs="Times New Roman"/>
                <w:color w:val="000000"/>
                <w:sz w:val="24"/>
                <w:szCs w:val="24"/>
              </w:rPr>
              <w:t>Android/</w:t>
            </w:r>
            <w:r w:rsidR="002D0B14">
              <w:rPr>
                <w:rFonts w:ascii="Times New Roman" w:hAnsi="Times New Roman" w:cs="Times New Roman"/>
                <w:color w:val="000000"/>
                <w:sz w:val="24"/>
                <w:szCs w:val="24"/>
              </w:rPr>
              <w:t>iOS</w:t>
            </w:r>
            <w:r>
              <w:rPr>
                <w:rFonts w:ascii="Times New Roman" w:hAnsi="Times New Roman" w:cs="Times New Roman"/>
                <w:color w:val="000000"/>
                <w:sz w:val="24"/>
                <w:szCs w:val="24"/>
              </w:rPr>
              <w:t>)</w:t>
            </w:r>
          </w:p>
          <w:p w:rsidR="00491489" w:rsidRDefault="00491489">
            <w:pPr>
              <w:spacing w:after="0" w:line="100" w:lineRule="atLeast"/>
              <w:rPr>
                <w:rFonts w:ascii="Times New Roman" w:hAnsi="Times New Roman" w:cs="Times New Roman"/>
                <w:sz w:val="24"/>
                <w:szCs w:val="24"/>
              </w:rPr>
            </w:pPr>
          </w:p>
        </w:tc>
      </w:tr>
      <w:tr w:rsidR="00491489">
        <w:tc>
          <w:tcPr>
            <w:tcW w:w="2234"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line="100" w:lineRule="atLeast"/>
              <w:rPr>
                <w:rFonts w:ascii="Times New Roman" w:hAnsi="Times New Roman" w:cs="Times New Roman"/>
                <w:sz w:val="24"/>
                <w:szCs w:val="24"/>
              </w:rPr>
            </w:pPr>
            <w:r>
              <w:rPr>
                <w:rFonts w:ascii="Times New Roman" w:hAnsi="Times New Roman" w:cs="Times New Roman"/>
                <w:b/>
                <w:sz w:val="24"/>
                <w:szCs w:val="24"/>
              </w:rPr>
              <w:t>Project Description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line="100" w:lineRule="atLeast"/>
              <w:rPr>
                <w:rFonts w:ascii="Times New Roman" w:hAnsi="Times New Roman" w:cs="Times New Roman"/>
                <w:sz w:val="24"/>
                <w:szCs w:val="24"/>
              </w:rPr>
            </w:pPr>
            <w:r>
              <w:rPr>
                <w:rFonts w:ascii="Times New Roman" w:hAnsi="Times New Roman" w:cs="Times New Roman"/>
                <w:sz w:val="24"/>
                <w:szCs w:val="24"/>
              </w:rPr>
              <w:t xml:space="preserve">This Application is designed to collect the feedback from customers on services </w:t>
            </w:r>
            <w:r w:rsidR="002D0B14">
              <w:rPr>
                <w:rFonts w:ascii="Times New Roman" w:hAnsi="Times New Roman" w:cs="Times New Roman"/>
                <w:sz w:val="24"/>
                <w:szCs w:val="24"/>
              </w:rPr>
              <w:t xml:space="preserve">provided. </w:t>
            </w:r>
            <w:r>
              <w:rPr>
                <w:rFonts w:ascii="Times New Roman" w:hAnsi="Times New Roman" w:cs="Times New Roman"/>
                <w:sz w:val="24"/>
                <w:szCs w:val="24"/>
              </w:rPr>
              <w:t>Customers can give ratings to the services based on different factors which are given in questions format.</w:t>
            </w:r>
          </w:p>
          <w:p w:rsidR="00491489" w:rsidRDefault="00491489">
            <w:pPr>
              <w:spacing w:after="0" w:line="100" w:lineRule="atLeast"/>
              <w:rPr>
                <w:rFonts w:ascii="Times New Roman" w:hAnsi="Times New Roman" w:cs="Times New Roman"/>
                <w:sz w:val="24"/>
                <w:szCs w:val="24"/>
              </w:rPr>
            </w:pPr>
          </w:p>
        </w:tc>
      </w:tr>
      <w:tr w:rsidR="00491489">
        <w:tc>
          <w:tcPr>
            <w:tcW w:w="2234" w:type="dxa"/>
            <w:tcBorders>
              <w:left w:val="single" w:sz="4" w:space="0" w:color="000000"/>
              <w:bottom w:val="single" w:sz="4" w:space="0" w:color="000000"/>
              <w:right w:val="single" w:sz="4" w:space="0" w:color="000000"/>
            </w:tcBorders>
            <w:shd w:val="clear" w:color="auto" w:fill="auto"/>
          </w:tcPr>
          <w:p w:rsidR="00491489" w:rsidRDefault="00F408A8">
            <w:pPr>
              <w:spacing w:after="0"/>
              <w:rPr>
                <w:rFonts w:ascii="Times New Roman" w:eastAsia="Times New Roman" w:hAnsi="Times New Roman" w:cs="Times New Roman"/>
                <w:sz w:val="24"/>
                <w:szCs w:val="24"/>
              </w:rPr>
            </w:pPr>
            <w:r>
              <w:rPr>
                <w:rFonts w:ascii="Times New Roman" w:hAnsi="Times New Roman" w:cs="Times New Roman"/>
                <w:b/>
                <w:sz w:val="24"/>
                <w:szCs w:val="24"/>
              </w:rPr>
              <w:t>My Role:</w:t>
            </w:r>
          </w:p>
        </w:tc>
        <w:tc>
          <w:tcPr>
            <w:tcW w:w="7230" w:type="dxa"/>
            <w:tcBorders>
              <w:left w:val="single" w:sz="4" w:space="0" w:color="000000"/>
              <w:bottom w:val="single" w:sz="4" w:space="0" w:color="000000"/>
              <w:right w:val="single" w:sz="4" w:space="0" w:color="000000"/>
            </w:tcBorders>
            <w:shd w:val="clear" w:color="auto" w:fill="auto"/>
          </w:tcPr>
          <w:p w:rsidR="00491489" w:rsidRPr="003E5A2D" w:rsidRDefault="00F408A8" w:rsidP="003E5A2D">
            <w:pPr>
              <w:pStyle w:val="ListParagraph"/>
              <w:numPr>
                <w:ilvl w:val="0"/>
                <w:numId w:val="9"/>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 xml:space="preserve">Designing of application in 2 different ways </w:t>
            </w:r>
            <w:r w:rsidR="002D0B14" w:rsidRPr="003E5A2D">
              <w:rPr>
                <w:rFonts w:ascii="Times New Roman" w:eastAsia="Times New Roman" w:hAnsi="Times New Roman" w:cs="Times New Roman"/>
                <w:sz w:val="24"/>
                <w:szCs w:val="24"/>
              </w:rPr>
              <w:t>using (table View</w:t>
            </w:r>
            <w:r w:rsidRPr="003E5A2D">
              <w:rPr>
                <w:rFonts w:ascii="Times New Roman" w:eastAsia="Times New Roman" w:hAnsi="Times New Roman" w:cs="Times New Roman"/>
                <w:sz w:val="24"/>
                <w:szCs w:val="24"/>
              </w:rPr>
              <w:t xml:space="preserve"> and Single View) as per requirement, using </w:t>
            </w:r>
            <w:r w:rsidR="002D0B14" w:rsidRPr="003E5A2D">
              <w:rPr>
                <w:rFonts w:ascii="Times New Roman" w:eastAsia="Times New Roman" w:hAnsi="Times New Roman" w:cs="Times New Roman"/>
                <w:sz w:val="24"/>
                <w:szCs w:val="24"/>
              </w:rPr>
              <w:t>on the</w:t>
            </w:r>
            <w:r w:rsidRPr="003E5A2D">
              <w:rPr>
                <w:rFonts w:ascii="Times New Roman" w:eastAsia="Times New Roman" w:hAnsi="Times New Roman" w:cs="Times New Roman"/>
                <w:sz w:val="24"/>
                <w:szCs w:val="24"/>
              </w:rPr>
              <w:t xml:space="preserve"> fly user can use any of the design.</w:t>
            </w:r>
          </w:p>
          <w:p w:rsidR="00491489" w:rsidRPr="003E5A2D" w:rsidRDefault="00F408A8" w:rsidP="003E5A2D">
            <w:pPr>
              <w:pStyle w:val="ListParagraph"/>
              <w:numPr>
                <w:ilvl w:val="0"/>
                <w:numId w:val="9"/>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 xml:space="preserve">Showing user </w:t>
            </w:r>
            <w:r w:rsidR="002D0B14" w:rsidRPr="003E5A2D">
              <w:rPr>
                <w:rFonts w:ascii="Times New Roman" w:eastAsia="Times New Roman" w:hAnsi="Times New Roman" w:cs="Times New Roman"/>
                <w:sz w:val="24"/>
                <w:szCs w:val="24"/>
              </w:rPr>
              <w:t>feedback</w:t>
            </w:r>
            <w:r w:rsidRPr="003E5A2D">
              <w:rPr>
                <w:rFonts w:ascii="Times New Roman" w:eastAsia="Times New Roman" w:hAnsi="Times New Roman" w:cs="Times New Roman"/>
                <w:sz w:val="24"/>
                <w:szCs w:val="24"/>
              </w:rPr>
              <w:t xml:space="preserve">, Editing of </w:t>
            </w:r>
            <w:r w:rsidR="002D0B14" w:rsidRPr="003E5A2D">
              <w:rPr>
                <w:rFonts w:ascii="Times New Roman" w:eastAsia="Times New Roman" w:hAnsi="Times New Roman" w:cs="Times New Roman"/>
                <w:sz w:val="24"/>
                <w:szCs w:val="24"/>
              </w:rPr>
              <w:t>feedback</w:t>
            </w:r>
            <w:r w:rsidRPr="003E5A2D">
              <w:rPr>
                <w:rFonts w:ascii="Times New Roman" w:eastAsia="Times New Roman" w:hAnsi="Times New Roman" w:cs="Times New Roman"/>
                <w:sz w:val="24"/>
                <w:szCs w:val="24"/>
              </w:rPr>
              <w:t xml:space="preserve"> and Saving of </w:t>
            </w:r>
            <w:r w:rsidR="002D0B14" w:rsidRPr="003E5A2D">
              <w:rPr>
                <w:rFonts w:ascii="Times New Roman" w:eastAsia="Times New Roman" w:hAnsi="Times New Roman" w:cs="Times New Roman"/>
                <w:sz w:val="24"/>
                <w:szCs w:val="24"/>
              </w:rPr>
              <w:t>feedback</w:t>
            </w:r>
            <w:r w:rsidRPr="003E5A2D">
              <w:rPr>
                <w:rFonts w:ascii="Times New Roman" w:eastAsia="Times New Roman" w:hAnsi="Times New Roman" w:cs="Times New Roman"/>
                <w:sz w:val="24"/>
                <w:szCs w:val="24"/>
              </w:rPr>
              <w:t xml:space="preserve"> over </w:t>
            </w:r>
            <w:r w:rsidR="002D0B14" w:rsidRPr="003E5A2D">
              <w:rPr>
                <w:rFonts w:ascii="Times New Roman" w:eastAsia="Times New Roman" w:hAnsi="Times New Roman" w:cs="Times New Roman"/>
                <w:sz w:val="24"/>
                <w:szCs w:val="24"/>
              </w:rPr>
              <w:t>database</w:t>
            </w:r>
            <w:r w:rsidRPr="003E5A2D">
              <w:rPr>
                <w:rFonts w:ascii="Times New Roman" w:eastAsia="Times New Roman" w:hAnsi="Times New Roman" w:cs="Times New Roman"/>
                <w:sz w:val="24"/>
                <w:szCs w:val="24"/>
              </w:rPr>
              <w:t xml:space="preserve"> all this Functionality were developed.</w:t>
            </w:r>
          </w:p>
          <w:p w:rsidR="002D0B14" w:rsidRPr="003E5A2D" w:rsidRDefault="002D0B14" w:rsidP="003E5A2D">
            <w:pPr>
              <w:pStyle w:val="ListParagraph"/>
              <w:numPr>
                <w:ilvl w:val="0"/>
                <w:numId w:val="9"/>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Saving feedback data over database of particular user using he’s/her mobile number.</w:t>
            </w:r>
          </w:p>
          <w:p w:rsidR="002D0B14" w:rsidRDefault="00013873" w:rsidP="003E5A2D">
            <w:pPr>
              <w:pStyle w:val="ListParagraph"/>
              <w:numPr>
                <w:ilvl w:val="0"/>
                <w:numId w:val="9"/>
              </w:numPr>
              <w:spacing w:after="0"/>
            </w:pPr>
            <w:r w:rsidRPr="003E5A2D">
              <w:rPr>
                <w:rFonts w:ascii="Times New Roman" w:eastAsia="Times New Roman" w:hAnsi="Times New Roman" w:cs="Times New Roman"/>
                <w:sz w:val="24"/>
                <w:szCs w:val="24"/>
              </w:rPr>
              <w:t xml:space="preserve">On the fly hiding of forms and fields required for User Login, like Username Mobile Email-Id. </w:t>
            </w:r>
          </w:p>
          <w:p w:rsidR="00491489" w:rsidRDefault="00491489">
            <w:pPr>
              <w:spacing w:after="0"/>
            </w:pPr>
          </w:p>
        </w:tc>
      </w:tr>
      <w:tr w:rsidR="00491489">
        <w:tc>
          <w:tcPr>
            <w:tcW w:w="2234" w:type="dxa"/>
            <w:tcBorders>
              <w:left w:val="single" w:sz="4" w:space="0" w:color="000000"/>
              <w:bottom w:val="single" w:sz="4" w:space="0" w:color="000000"/>
              <w:right w:val="single" w:sz="4" w:space="0" w:color="000000"/>
            </w:tcBorders>
            <w:shd w:val="clear" w:color="auto" w:fill="auto"/>
          </w:tcPr>
          <w:p w:rsidR="00921509" w:rsidRDefault="00921509" w:rsidP="00921509">
            <w:pPr>
              <w:pStyle w:val="NormalWeb"/>
              <w:spacing w:after="0"/>
            </w:pPr>
            <w:r>
              <w:rPr>
                <w:b/>
                <w:bCs/>
                <w:color w:val="000000"/>
              </w:rPr>
              <w:t xml:space="preserve">Technologies Used And </w:t>
            </w:r>
            <w:r>
              <w:rPr>
                <w:b/>
                <w:bCs/>
                <w:color w:val="C00000"/>
                <w:sz w:val="20"/>
                <w:szCs w:val="20"/>
              </w:rPr>
              <w:t xml:space="preserve"> </w:t>
            </w:r>
            <w:r>
              <w:rPr>
                <w:b/>
                <w:bCs/>
              </w:rPr>
              <w:t>Duration:</w:t>
            </w:r>
          </w:p>
          <w:p w:rsidR="00491489" w:rsidRDefault="00491489">
            <w:pPr>
              <w:spacing w:after="0"/>
              <w:rPr>
                <w:rFonts w:ascii="Times New Roman" w:eastAsia="Times New Roman" w:hAnsi="Times New Roman" w:cs="Times New Roman"/>
                <w:sz w:val="24"/>
                <w:szCs w:val="24"/>
              </w:rPr>
            </w:pPr>
          </w:p>
        </w:tc>
        <w:tc>
          <w:tcPr>
            <w:tcW w:w="7230" w:type="dxa"/>
            <w:tcBorders>
              <w:left w:val="single" w:sz="4" w:space="0" w:color="000000"/>
              <w:bottom w:val="single" w:sz="4" w:space="0" w:color="000000"/>
              <w:right w:val="single" w:sz="4" w:space="0" w:color="000000"/>
            </w:tcBorders>
            <w:shd w:val="clear" w:color="auto" w:fill="auto"/>
          </w:tcPr>
          <w:p w:rsidR="00491489" w:rsidRDefault="009215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Xcode, Git, Animation implementation and 4 -5 months.</w:t>
            </w:r>
          </w:p>
          <w:p w:rsidR="00921509" w:rsidRDefault="00921509">
            <w:pPr>
              <w:spacing w:after="0"/>
            </w:pPr>
          </w:p>
        </w:tc>
      </w:tr>
    </w:tbl>
    <w:p w:rsidR="00921509" w:rsidRDefault="00921509">
      <w:pPr>
        <w:spacing w:after="0" w:line="360" w:lineRule="auto"/>
        <w:rPr>
          <w:rFonts w:ascii="Times New Roman" w:hAnsi="Times New Roman" w:cs="Times New Roman"/>
          <w:b/>
          <w:color w:val="000000"/>
          <w:sz w:val="24"/>
          <w:szCs w:val="24"/>
          <w:u w:val="single"/>
        </w:rPr>
      </w:pPr>
    </w:p>
    <w:p w:rsidR="00013873" w:rsidRDefault="00F408A8">
      <w:pPr>
        <w:spacing w:after="0"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u w:val="single"/>
        </w:rPr>
        <w:t xml:space="preserve">Project </w:t>
      </w:r>
      <w:r w:rsidR="00013873">
        <w:rPr>
          <w:rFonts w:ascii="Times New Roman" w:hAnsi="Times New Roman" w:cs="Times New Roman"/>
          <w:b/>
          <w:color w:val="000000"/>
          <w:sz w:val="24"/>
          <w:szCs w:val="24"/>
          <w:u w:val="single"/>
        </w:rPr>
        <w:t>3</w:t>
      </w:r>
      <w:r w:rsidR="00013873">
        <w:rPr>
          <w:rFonts w:ascii="Times New Roman" w:hAnsi="Times New Roman" w:cs="Times New Roman"/>
          <w:b/>
          <w:color w:val="000000"/>
          <w:sz w:val="24"/>
          <w:szCs w:val="24"/>
        </w:rPr>
        <w:t>:</w:t>
      </w:r>
      <w:r>
        <w:rPr>
          <w:rFonts w:ascii="Times New Roman" w:hAnsi="Times New Roman" w:cs="Times New Roman"/>
          <w:b/>
          <w:color w:val="000000"/>
          <w:sz w:val="24"/>
          <w:szCs w:val="24"/>
        </w:rPr>
        <w:t>-</w:t>
      </w:r>
    </w:p>
    <w:p w:rsidR="000C513A" w:rsidRPr="000C513A" w:rsidRDefault="000C513A">
      <w:pPr>
        <w:spacing w:after="0" w:line="360" w:lineRule="auto"/>
        <w:rPr>
          <w:rFonts w:ascii="Times New Roman" w:hAnsi="Times New Roman" w:cs="Times New Roman"/>
          <w:b/>
          <w:color w:val="000000"/>
          <w:sz w:val="24"/>
          <w:szCs w:val="24"/>
        </w:rPr>
      </w:pPr>
    </w:p>
    <w:tbl>
      <w:tblPr>
        <w:tblW w:w="0" w:type="auto"/>
        <w:tblLayout w:type="fixed"/>
        <w:tblLook w:val="0000"/>
      </w:tblPr>
      <w:tblGrid>
        <w:gridCol w:w="2234"/>
        <w:gridCol w:w="7230"/>
      </w:tblGrid>
      <w:tr w:rsidR="00491489">
        <w:tc>
          <w:tcPr>
            <w:tcW w:w="2234"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tabs>
                <w:tab w:val="left" w:pos="3286"/>
                <w:tab w:val="left" w:pos="3652"/>
              </w:tabs>
              <w:spacing w:after="0" w:line="100" w:lineRule="atLeast"/>
              <w:rPr>
                <w:rFonts w:ascii="Times New Roman" w:hAnsi="Times New Roman" w:cs="Times New Roman"/>
                <w:sz w:val="24"/>
                <w:szCs w:val="24"/>
              </w:rPr>
            </w:pPr>
            <w:r>
              <w:rPr>
                <w:rFonts w:ascii="Times New Roman" w:hAnsi="Times New Roman" w:cs="Times New Roman"/>
                <w:b/>
                <w:sz w:val="24"/>
                <w:szCs w:val="24"/>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tabs>
                <w:tab w:val="left" w:pos="3286"/>
                <w:tab w:val="left" w:pos="3652"/>
              </w:tabs>
              <w:spacing w:after="0" w:line="100" w:lineRule="atLeast"/>
              <w:rPr>
                <w:rFonts w:ascii="Times New Roman" w:hAnsi="Times New Roman" w:cs="Times New Roman"/>
                <w:sz w:val="24"/>
                <w:szCs w:val="24"/>
              </w:rPr>
            </w:pPr>
            <w:r>
              <w:rPr>
                <w:rFonts w:ascii="Times New Roman" w:hAnsi="Times New Roman" w:cs="Times New Roman"/>
                <w:sz w:val="24"/>
                <w:szCs w:val="24"/>
              </w:rPr>
              <w:t xml:space="preserve">Meeting Room </w:t>
            </w:r>
            <w:r>
              <w:rPr>
                <w:rFonts w:ascii="Times New Roman" w:hAnsi="Times New Roman" w:cs="Times New Roman"/>
                <w:color w:val="000000"/>
                <w:sz w:val="24"/>
                <w:szCs w:val="24"/>
              </w:rPr>
              <w:t>(iOS/Android)</w:t>
            </w:r>
          </w:p>
          <w:p w:rsidR="00491489" w:rsidRDefault="00491489">
            <w:pPr>
              <w:tabs>
                <w:tab w:val="left" w:pos="3286"/>
                <w:tab w:val="left" w:pos="3652"/>
              </w:tabs>
              <w:spacing w:after="0" w:line="100" w:lineRule="atLeast"/>
              <w:rPr>
                <w:rFonts w:ascii="Times New Roman" w:hAnsi="Times New Roman" w:cs="Times New Roman"/>
                <w:sz w:val="24"/>
                <w:szCs w:val="24"/>
              </w:rPr>
            </w:pPr>
          </w:p>
        </w:tc>
      </w:tr>
      <w:tr w:rsidR="00491489">
        <w:trPr>
          <w:trHeight w:val="762"/>
        </w:trPr>
        <w:tc>
          <w:tcPr>
            <w:tcW w:w="2234"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line="100" w:lineRule="atLeast"/>
              <w:rPr>
                <w:rFonts w:ascii="Times New Roman" w:eastAsia="Times New Roman" w:hAnsi="Times New Roman" w:cs="Times New Roman"/>
                <w:sz w:val="24"/>
                <w:szCs w:val="24"/>
              </w:rPr>
            </w:pPr>
            <w:r>
              <w:rPr>
                <w:rFonts w:ascii="Times New Roman" w:hAnsi="Times New Roman" w:cs="Times New Roman"/>
                <w:b/>
                <w:sz w:val="24"/>
                <w:szCs w:val="24"/>
              </w:rPr>
              <w:t>Project Description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491489" w:rsidRDefault="00F408A8">
            <w:pPr>
              <w:spacing w:after="0" w:line="1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is developed for an organization which is mainly used for scheduling online meetings. It eases the communication between employees, Project Manager and Clients.</w:t>
            </w:r>
          </w:p>
          <w:p w:rsidR="00491489" w:rsidRDefault="00491489">
            <w:pPr>
              <w:spacing w:after="0" w:line="100" w:lineRule="atLeast"/>
              <w:rPr>
                <w:rFonts w:ascii="Times New Roman" w:eastAsia="Times New Roman" w:hAnsi="Times New Roman" w:cs="Times New Roman"/>
                <w:sz w:val="24"/>
                <w:szCs w:val="24"/>
              </w:rPr>
            </w:pPr>
          </w:p>
        </w:tc>
      </w:tr>
      <w:tr w:rsidR="00491489">
        <w:trPr>
          <w:trHeight w:val="762"/>
        </w:trPr>
        <w:tc>
          <w:tcPr>
            <w:tcW w:w="2234" w:type="dxa"/>
            <w:tcBorders>
              <w:left w:val="single" w:sz="4" w:space="0" w:color="000000"/>
              <w:bottom w:val="single" w:sz="4" w:space="0" w:color="000000"/>
              <w:right w:val="single" w:sz="4" w:space="0" w:color="000000"/>
            </w:tcBorders>
            <w:shd w:val="clear" w:color="auto" w:fill="auto"/>
          </w:tcPr>
          <w:p w:rsidR="00491489" w:rsidRDefault="00F408A8">
            <w:pPr>
              <w:spacing w:after="0"/>
              <w:rPr>
                <w:rFonts w:ascii="Times New Roman" w:eastAsia="Times New Roman" w:hAnsi="Times New Roman" w:cs="Times New Roman"/>
                <w:sz w:val="24"/>
                <w:szCs w:val="24"/>
              </w:rPr>
            </w:pPr>
            <w:r>
              <w:rPr>
                <w:rFonts w:ascii="Times New Roman" w:hAnsi="Times New Roman" w:cs="Times New Roman"/>
                <w:b/>
                <w:sz w:val="24"/>
                <w:szCs w:val="24"/>
              </w:rPr>
              <w:t>My Role:</w:t>
            </w:r>
          </w:p>
        </w:tc>
        <w:tc>
          <w:tcPr>
            <w:tcW w:w="7230" w:type="dxa"/>
            <w:tcBorders>
              <w:left w:val="single" w:sz="4" w:space="0" w:color="000000"/>
              <w:bottom w:val="single" w:sz="4" w:space="0" w:color="000000"/>
              <w:right w:val="single" w:sz="4" w:space="0" w:color="000000"/>
            </w:tcBorders>
            <w:shd w:val="clear" w:color="auto" w:fill="auto"/>
          </w:tcPr>
          <w:p w:rsidR="003E5A2D" w:rsidRPr="003E5A2D" w:rsidRDefault="00F408A8" w:rsidP="003E5A2D">
            <w:pPr>
              <w:pStyle w:val="ListParagraph"/>
              <w:numPr>
                <w:ilvl w:val="0"/>
                <w:numId w:val="10"/>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 xml:space="preserve">My Role was to use </w:t>
            </w:r>
            <w:r w:rsidR="002D0B14" w:rsidRPr="003E5A2D">
              <w:rPr>
                <w:rFonts w:ascii="Times New Roman" w:eastAsia="Times New Roman" w:hAnsi="Times New Roman" w:cs="Times New Roman"/>
                <w:sz w:val="24"/>
                <w:szCs w:val="24"/>
              </w:rPr>
              <w:t>Google</w:t>
            </w:r>
            <w:r w:rsidRPr="003E5A2D">
              <w:rPr>
                <w:rFonts w:ascii="Times New Roman" w:eastAsia="Times New Roman" w:hAnsi="Times New Roman" w:cs="Times New Roman"/>
                <w:sz w:val="24"/>
                <w:szCs w:val="24"/>
              </w:rPr>
              <w:t xml:space="preserve"> </w:t>
            </w:r>
            <w:r w:rsidR="002D0B14" w:rsidRPr="003E5A2D">
              <w:rPr>
                <w:rFonts w:ascii="Times New Roman" w:eastAsia="Times New Roman" w:hAnsi="Times New Roman" w:cs="Times New Roman"/>
                <w:sz w:val="24"/>
                <w:szCs w:val="24"/>
              </w:rPr>
              <w:t>Gmail</w:t>
            </w:r>
            <w:r w:rsidRPr="003E5A2D">
              <w:rPr>
                <w:rFonts w:ascii="Times New Roman" w:eastAsia="Times New Roman" w:hAnsi="Times New Roman" w:cs="Times New Roman"/>
                <w:sz w:val="24"/>
                <w:szCs w:val="24"/>
              </w:rPr>
              <w:t xml:space="preserve"> Api's for user Registration and Login Form. </w:t>
            </w:r>
          </w:p>
          <w:p w:rsidR="00491489" w:rsidRPr="003E5A2D" w:rsidRDefault="00F408A8" w:rsidP="003E5A2D">
            <w:pPr>
              <w:pStyle w:val="ListParagraph"/>
              <w:numPr>
                <w:ilvl w:val="0"/>
                <w:numId w:val="10"/>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 xml:space="preserve">Validation and Authentication of user Registration and </w:t>
            </w:r>
            <w:r w:rsidR="002D0B14" w:rsidRPr="003E5A2D">
              <w:rPr>
                <w:rFonts w:ascii="Times New Roman" w:eastAsia="Times New Roman" w:hAnsi="Times New Roman" w:cs="Times New Roman"/>
                <w:sz w:val="24"/>
                <w:szCs w:val="24"/>
              </w:rPr>
              <w:t>Login</w:t>
            </w:r>
            <w:r w:rsidRPr="003E5A2D">
              <w:rPr>
                <w:rFonts w:ascii="Times New Roman" w:eastAsia="Times New Roman" w:hAnsi="Times New Roman" w:cs="Times New Roman"/>
                <w:sz w:val="24"/>
                <w:szCs w:val="24"/>
              </w:rPr>
              <w:t>.</w:t>
            </w:r>
          </w:p>
          <w:p w:rsidR="00443DA2" w:rsidRPr="00921509" w:rsidRDefault="002B1AA3" w:rsidP="002B1AA3">
            <w:pPr>
              <w:pStyle w:val="ListParagraph"/>
              <w:numPr>
                <w:ilvl w:val="0"/>
                <w:numId w:val="10"/>
              </w:numPr>
              <w:spacing w:after="0"/>
            </w:pPr>
            <w:r>
              <w:rPr>
                <w:rFonts w:ascii="Times New Roman" w:eastAsia="Times New Roman" w:hAnsi="Times New Roman" w:cs="Times New Roman"/>
                <w:sz w:val="24"/>
                <w:szCs w:val="24"/>
              </w:rPr>
              <w:t>Creating</w:t>
            </w:r>
            <w:r w:rsidR="00F408A8" w:rsidRPr="003E5A2D">
              <w:rPr>
                <w:rFonts w:ascii="Times New Roman" w:eastAsia="Times New Roman" w:hAnsi="Times New Roman" w:cs="Times New Roman"/>
                <w:sz w:val="24"/>
                <w:szCs w:val="24"/>
              </w:rPr>
              <w:t xml:space="preserve"> Meeting Form </w:t>
            </w:r>
            <w:r w:rsidR="002D0B14" w:rsidRPr="003E5A2D">
              <w:rPr>
                <w:rFonts w:ascii="Times New Roman" w:eastAsia="Times New Roman" w:hAnsi="Times New Roman" w:cs="Times New Roman"/>
                <w:sz w:val="24"/>
                <w:szCs w:val="24"/>
              </w:rPr>
              <w:t>with Member</w:t>
            </w:r>
            <w:r w:rsidR="00F408A8" w:rsidRPr="003E5A2D">
              <w:rPr>
                <w:rFonts w:ascii="Times New Roman" w:eastAsia="Times New Roman" w:hAnsi="Times New Roman" w:cs="Times New Roman"/>
                <w:sz w:val="24"/>
                <w:szCs w:val="24"/>
              </w:rPr>
              <w:t xml:space="preserve"> in meeting,</w:t>
            </w:r>
            <w:r>
              <w:rPr>
                <w:rFonts w:ascii="Times New Roman" w:eastAsia="Times New Roman" w:hAnsi="Times New Roman" w:cs="Times New Roman"/>
                <w:sz w:val="24"/>
                <w:szCs w:val="24"/>
              </w:rPr>
              <w:t xml:space="preserve"> Use of</w:t>
            </w:r>
            <w:r w:rsidR="00921509">
              <w:rPr>
                <w:rFonts w:ascii="Times New Roman" w:eastAsia="Times New Roman" w:hAnsi="Times New Roman" w:cs="Times New Roman"/>
                <w:sz w:val="24"/>
                <w:szCs w:val="24"/>
              </w:rPr>
              <w:t xml:space="preserve"> </w:t>
            </w:r>
            <w:r w:rsidR="00F408A8" w:rsidRPr="003E5A2D">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and time picker </w:t>
            </w:r>
            <w:r w:rsidR="00921509">
              <w:rPr>
                <w:rFonts w:ascii="Times New Roman" w:eastAsia="Times New Roman" w:hAnsi="Times New Roman" w:cs="Times New Roman"/>
                <w:sz w:val="24"/>
                <w:szCs w:val="24"/>
              </w:rPr>
              <w:t xml:space="preserve">librarys (pod’s). </w:t>
            </w:r>
          </w:p>
          <w:p w:rsidR="00921509" w:rsidRDefault="00921509" w:rsidP="002B1AA3">
            <w:pPr>
              <w:pStyle w:val="ListParagraph"/>
              <w:numPr>
                <w:ilvl w:val="0"/>
                <w:numId w:val="10"/>
              </w:numPr>
              <w:spacing w:after="0"/>
            </w:pPr>
            <w:r>
              <w:rPr>
                <w:rFonts w:ascii="Times New Roman" w:eastAsia="Times New Roman" w:hAnsi="Times New Roman" w:cs="Times New Roman"/>
                <w:sz w:val="24"/>
                <w:szCs w:val="24"/>
              </w:rPr>
              <w:t>Bug fixing</w:t>
            </w:r>
          </w:p>
        </w:tc>
      </w:tr>
      <w:tr w:rsidR="00491489">
        <w:trPr>
          <w:trHeight w:val="762"/>
        </w:trPr>
        <w:tc>
          <w:tcPr>
            <w:tcW w:w="2234" w:type="dxa"/>
            <w:tcBorders>
              <w:left w:val="single" w:sz="4" w:space="0" w:color="000000"/>
              <w:bottom w:val="single" w:sz="4" w:space="0" w:color="000000"/>
              <w:right w:val="single" w:sz="4" w:space="0" w:color="000000"/>
            </w:tcBorders>
            <w:shd w:val="clear" w:color="auto" w:fill="auto"/>
          </w:tcPr>
          <w:p w:rsidR="00921509" w:rsidRDefault="00921509" w:rsidP="00921509">
            <w:pPr>
              <w:pStyle w:val="NormalWeb"/>
              <w:spacing w:after="0"/>
            </w:pPr>
            <w:r>
              <w:rPr>
                <w:b/>
                <w:bCs/>
                <w:color w:val="000000"/>
              </w:rPr>
              <w:t xml:space="preserve">Technologies Used And </w:t>
            </w:r>
            <w:r>
              <w:rPr>
                <w:b/>
                <w:bCs/>
                <w:color w:val="C00000"/>
                <w:sz w:val="20"/>
                <w:szCs w:val="20"/>
              </w:rPr>
              <w:t xml:space="preserve"> </w:t>
            </w:r>
            <w:r>
              <w:rPr>
                <w:b/>
                <w:bCs/>
              </w:rPr>
              <w:t>Duration:</w:t>
            </w:r>
          </w:p>
          <w:p w:rsidR="00491489" w:rsidRDefault="00491489">
            <w:pPr>
              <w:spacing w:after="0"/>
              <w:rPr>
                <w:rFonts w:ascii="Times New Roman" w:eastAsia="Times New Roman" w:hAnsi="Times New Roman" w:cs="Times New Roman"/>
                <w:sz w:val="24"/>
                <w:szCs w:val="24"/>
              </w:rPr>
            </w:pPr>
          </w:p>
        </w:tc>
        <w:tc>
          <w:tcPr>
            <w:tcW w:w="7230" w:type="dxa"/>
            <w:tcBorders>
              <w:left w:val="single" w:sz="4" w:space="0" w:color="000000"/>
              <w:bottom w:val="single" w:sz="4" w:space="0" w:color="000000"/>
              <w:right w:val="single" w:sz="4" w:space="0" w:color="000000"/>
            </w:tcBorders>
            <w:shd w:val="clear" w:color="auto" w:fill="auto"/>
          </w:tcPr>
          <w:p w:rsidR="00491489" w:rsidRDefault="002B1AA3" w:rsidP="002B1AA3">
            <w:pPr>
              <w:spacing w:after="0"/>
            </w:pPr>
            <w:r>
              <w:rPr>
                <w:rFonts w:ascii="Times New Roman" w:eastAsia="Times New Roman" w:hAnsi="Times New Roman" w:cs="Times New Roman"/>
                <w:sz w:val="24"/>
                <w:szCs w:val="24"/>
              </w:rPr>
              <w:t>Android Studio, Git, 3</w:t>
            </w:r>
            <w:r w:rsidRPr="002B1AA3">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w:t>
            </w:r>
            <w:r w:rsidR="00921509">
              <w:rPr>
                <w:rFonts w:ascii="Times New Roman" w:eastAsia="Times New Roman" w:hAnsi="Times New Roman" w:cs="Times New Roman"/>
                <w:sz w:val="24"/>
                <w:szCs w:val="24"/>
              </w:rPr>
              <w:t>6 - 8</w:t>
            </w:r>
            <w:r w:rsidR="009C6F83">
              <w:rPr>
                <w:rFonts w:ascii="Times New Roman" w:eastAsia="Times New Roman" w:hAnsi="Times New Roman" w:cs="Times New Roman"/>
                <w:sz w:val="24"/>
                <w:szCs w:val="24"/>
              </w:rPr>
              <w:t xml:space="preserve"> months</w:t>
            </w:r>
          </w:p>
        </w:tc>
      </w:tr>
    </w:tbl>
    <w:p w:rsidR="005362BE" w:rsidRDefault="005362BE">
      <w:pPr>
        <w:spacing w:after="0" w:line="360" w:lineRule="exact"/>
        <w:rPr>
          <w:rFonts w:ascii="Times New Roman" w:eastAsia="Times New Roman" w:hAnsi="Times New Roman" w:cs="Times New Roman"/>
          <w:b/>
          <w:color w:val="000000"/>
          <w:sz w:val="24"/>
          <w:u w:val="single"/>
        </w:rPr>
      </w:pPr>
    </w:p>
    <w:p w:rsidR="00013873" w:rsidRDefault="00013873">
      <w:pPr>
        <w:spacing w:after="0" w:line="360" w:lineRule="exact"/>
        <w:rPr>
          <w:rFonts w:ascii="Times New Roman" w:eastAsia="Times New Roman" w:hAnsi="Times New Roman" w:cs="Times New Roman"/>
          <w:b/>
          <w:color w:val="000000"/>
          <w:sz w:val="24"/>
          <w:u w:val="single"/>
        </w:rPr>
      </w:pPr>
    </w:p>
    <w:p w:rsidR="00333E3B" w:rsidRDefault="00333E3B">
      <w:pPr>
        <w:spacing w:after="0" w:line="360" w:lineRule="exact"/>
        <w:rPr>
          <w:rFonts w:ascii="Times New Roman" w:eastAsia="Times New Roman" w:hAnsi="Times New Roman" w:cs="Times New Roman"/>
          <w:b/>
          <w:color w:val="000000"/>
          <w:sz w:val="24"/>
          <w:u w:val="single"/>
        </w:rPr>
      </w:pPr>
    </w:p>
    <w:p w:rsidR="00921509" w:rsidRDefault="00921509">
      <w:pPr>
        <w:spacing w:after="0" w:line="360" w:lineRule="exact"/>
        <w:rPr>
          <w:rFonts w:ascii="Times New Roman" w:eastAsia="Times New Roman" w:hAnsi="Times New Roman" w:cs="Times New Roman"/>
          <w:b/>
          <w:color w:val="000000"/>
          <w:sz w:val="24"/>
          <w:u w:val="single"/>
        </w:rPr>
      </w:pPr>
    </w:p>
    <w:p w:rsidR="00921509" w:rsidRDefault="00921509">
      <w:pPr>
        <w:spacing w:after="0" w:line="360" w:lineRule="exact"/>
        <w:rPr>
          <w:rFonts w:ascii="Times New Roman" w:eastAsia="Times New Roman" w:hAnsi="Times New Roman" w:cs="Times New Roman"/>
          <w:b/>
          <w:color w:val="000000"/>
          <w:sz w:val="24"/>
          <w:u w:val="single"/>
        </w:rPr>
      </w:pPr>
    </w:p>
    <w:p w:rsidR="00921509" w:rsidRDefault="00921509">
      <w:pPr>
        <w:spacing w:after="0" w:line="360" w:lineRule="exact"/>
        <w:rPr>
          <w:rFonts w:ascii="Times New Roman" w:eastAsia="Times New Roman" w:hAnsi="Times New Roman" w:cs="Times New Roman"/>
          <w:b/>
          <w:color w:val="000000"/>
          <w:sz w:val="24"/>
          <w:u w:val="single"/>
        </w:rPr>
      </w:pPr>
    </w:p>
    <w:p w:rsidR="00333E3B" w:rsidRDefault="00333E3B">
      <w:pPr>
        <w:spacing w:after="0" w:line="360" w:lineRule="exact"/>
        <w:rPr>
          <w:rFonts w:ascii="Times New Roman" w:eastAsia="Times New Roman" w:hAnsi="Times New Roman" w:cs="Times New Roman"/>
          <w:b/>
          <w:color w:val="000000"/>
          <w:sz w:val="24"/>
          <w:u w:val="single"/>
        </w:rPr>
      </w:pPr>
    </w:p>
    <w:p w:rsidR="000C513A" w:rsidRDefault="000C513A">
      <w:pPr>
        <w:spacing w:after="0" w:line="360" w:lineRule="exact"/>
        <w:rPr>
          <w:rFonts w:ascii="Times New Roman" w:eastAsia="Times New Roman" w:hAnsi="Times New Roman" w:cs="Times New Roman"/>
          <w:b/>
          <w:color w:val="000000"/>
          <w:sz w:val="24"/>
          <w:u w:val="single"/>
        </w:rPr>
      </w:pPr>
    </w:p>
    <w:p w:rsidR="008573D1" w:rsidRDefault="00F408A8">
      <w:pPr>
        <w:spacing w:after="0" w:line="360" w:lineRule="exac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 xml:space="preserve">Project </w:t>
      </w:r>
      <w:r w:rsidR="002D0B14">
        <w:rPr>
          <w:rFonts w:ascii="Times New Roman" w:eastAsia="Times New Roman" w:hAnsi="Times New Roman" w:cs="Times New Roman"/>
          <w:b/>
          <w:color w:val="000000"/>
          <w:sz w:val="24"/>
          <w:u w:val="single"/>
        </w:rPr>
        <w:t>4</w:t>
      </w:r>
      <w:r w:rsidR="002D0B14">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w:t>
      </w:r>
    </w:p>
    <w:p w:rsidR="00643B27" w:rsidRPr="008573D1" w:rsidRDefault="00643B27">
      <w:pPr>
        <w:spacing w:after="0" w:line="360" w:lineRule="exact"/>
        <w:rPr>
          <w:rFonts w:ascii="Times New Roman" w:eastAsia="Times New Roman" w:hAnsi="Times New Roman" w:cs="Times New Roman"/>
          <w:b/>
          <w:color w:val="000000"/>
          <w:sz w:val="24"/>
        </w:rPr>
      </w:pPr>
    </w:p>
    <w:tbl>
      <w:tblPr>
        <w:tblW w:w="0" w:type="auto"/>
        <w:tblLayout w:type="fixed"/>
        <w:tblLook w:val="0000"/>
      </w:tblPr>
      <w:tblGrid>
        <w:gridCol w:w="2234"/>
        <w:gridCol w:w="7230"/>
      </w:tblGrid>
      <w:tr w:rsidR="00491489">
        <w:trPr>
          <w:trHeight w:val="1"/>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tabs>
                <w:tab w:val="left" w:pos="3286"/>
                <w:tab w:val="left" w:pos="3652"/>
              </w:tabs>
              <w:spacing w:after="0" w:line="360" w:lineRule="exac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tabs>
                <w:tab w:val="left" w:pos="3286"/>
                <w:tab w:val="left" w:pos="3652"/>
              </w:tabs>
              <w:spacing w:after="0" w:line="360" w:lineRule="exact"/>
            </w:pPr>
            <w:r>
              <w:rPr>
                <w:rFonts w:ascii="Times New Roman" w:eastAsia="Times New Roman" w:hAnsi="Times New Roman" w:cs="Times New Roman"/>
                <w:color w:val="00000A"/>
                <w:sz w:val="24"/>
              </w:rPr>
              <w:t xml:space="preserve">Sion </w:t>
            </w:r>
            <w:r w:rsidR="002D0B14">
              <w:rPr>
                <w:rFonts w:ascii="Times New Roman" w:eastAsia="Times New Roman" w:hAnsi="Times New Roman" w:cs="Times New Roman"/>
                <w:color w:val="00000A"/>
                <w:sz w:val="24"/>
              </w:rPr>
              <w:t>TV</w:t>
            </w: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0"/>
                <w:sz w:val="24"/>
                <w:szCs w:val="24"/>
              </w:rPr>
              <w:t>(iOS/Android)</w:t>
            </w:r>
          </w:p>
          <w:p w:rsidR="00491489" w:rsidRDefault="00491489">
            <w:pPr>
              <w:tabs>
                <w:tab w:val="left" w:pos="3286"/>
                <w:tab w:val="left" w:pos="3652"/>
              </w:tabs>
              <w:spacing w:after="0" w:line="360" w:lineRule="exact"/>
            </w:pPr>
          </w:p>
        </w:tc>
      </w:tr>
      <w:tr w:rsidR="00491489">
        <w:trPr>
          <w:trHeight w:val="762"/>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spacing w:after="0" w:line="276" w:lineRule="exac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Project Description</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spacing w:after="0" w:line="276" w:lineRule="exact"/>
            </w:pPr>
            <w:r>
              <w:rPr>
                <w:rFonts w:ascii="Times New Roman" w:eastAsia="Times New Roman" w:hAnsi="Times New Roman" w:cs="Times New Roman"/>
                <w:color w:val="00000A"/>
                <w:sz w:val="24"/>
              </w:rPr>
              <w:t>Its Purpose is to show free channels with respective categories like Sports, Music, News, Movies many more.</w:t>
            </w:r>
          </w:p>
        </w:tc>
      </w:tr>
      <w:tr w:rsidR="00491489">
        <w:trPr>
          <w:trHeight w:val="762"/>
        </w:trPr>
        <w:tc>
          <w:tcPr>
            <w:tcW w:w="2234" w:type="dxa"/>
            <w:tcBorders>
              <w:left w:val="single" w:sz="4" w:space="0" w:color="000000"/>
              <w:bottom w:val="single" w:sz="4" w:space="0" w:color="000000"/>
              <w:right w:val="single" w:sz="4" w:space="0" w:color="000000"/>
            </w:tcBorders>
            <w:shd w:val="clear" w:color="auto" w:fill="FFFFFF"/>
          </w:tcPr>
          <w:p w:rsidR="00491489" w:rsidRDefault="00F408A8">
            <w:pPr>
              <w:spacing w:after="0"/>
              <w:rPr>
                <w:rFonts w:ascii="Times New Roman" w:eastAsia="Times New Roman" w:hAnsi="Times New Roman" w:cs="Times New Roman"/>
                <w:sz w:val="24"/>
                <w:szCs w:val="24"/>
              </w:rPr>
            </w:pPr>
            <w:r>
              <w:rPr>
                <w:rFonts w:ascii="Times New Roman" w:hAnsi="Times New Roman" w:cs="Times New Roman"/>
                <w:b/>
                <w:sz w:val="24"/>
                <w:szCs w:val="24"/>
              </w:rPr>
              <w:t>My Role</w:t>
            </w:r>
          </w:p>
        </w:tc>
        <w:tc>
          <w:tcPr>
            <w:tcW w:w="7230" w:type="dxa"/>
            <w:tcBorders>
              <w:left w:val="single" w:sz="4" w:space="0" w:color="000000"/>
              <w:bottom w:val="single" w:sz="4" w:space="0" w:color="000000"/>
              <w:right w:val="single" w:sz="4" w:space="0" w:color="000000"/>
            </w:tcBorders>
            <w:shd w:val="clear" w:color="auto" w:fill="FFFFFF"/>
          </w:tcPr>
          <w:p w:rsidR="003E5A2D" w:rsidRPr="003E5A2D" w:rsidRDefault="00F408A8" w:rsidP="003E5A2D">
            <w:pPr>
              <w:pStyle w:val="ListParagraph"/>
              <w:numPr>
                <w:ilvl w:val="0"/>
                <w:numId w:val="11"/>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 xml:space="preserve">Role was to collect a list of free </w:t>
            </w:r>
            <w:r w:rsidR="002D0B14" w:rsidRPr="003E5A2D">
              <w:rPr>
                <w:rFonts w:ascii="Times New Roman" w:eastAsia="Times New Roman" w:hAnsi="Times New Roman" w:cs="Times New Roman"/>
                <w:sz w:val="24"/>
                <w:szCs w:val="24"/>
              </w:rPr>
              <w:t>YouTube</w:t>
            </w:r>
            <w:r w:rsidRPr="003E5A2D">
              <w:rPr>
                <w:rFonts w:ascii="Times New Roman" w:eastAsia="Times New Roman" w:hAnsi="Times New Roman" w:cs="Times New Roman"/>
                <w:sz w:val="24"/>
                <w:szCs w:val="24"/>
              </w:rPr>
              <w:t xml:space="preserve"> channels Links and M3U8 </w:t>
            </w:r>
            <w:r w:rsidR="002D0B14" w:rsidRPr="003E5A2D">
              <w:rPr>
                <w:rFonts w:ascii="Times New Roman" w:eastAsia="Times New Roman" w:hAnsi="Times New Roman" w:cs="Times New Roman"/>
                <w:sz w:val="24"/>
                <w:szCs w:val="24"/>
              </w:rPr>
              <w:t>format</w:t>
            </w:r>
            <w:r w:rsidRPr="003E5A2D">
              <w:rPr>
                <w:rFonts w:ascii="Times New Roman" w:eastAsia="Times New Roman" w:hAnsi="Times New Roman" w:cs="Times New Roman"/>
                <w:sz w:val="24"/>
                <w:szCs w:val="24"/>
              </w:rPr>
              <w:t xml:space="preserve"> </w:t>
            </w:r>
            <w:r w:rsidR="002D0B14" w:rsidRPr="003E5A2D">
              <w:rPr>
                <w:rFonts w:ascii="Times New Roman" w:eastAsia="Times New Roman" w:hAnsi="Times New Roman" w:cs="Times New Roman"/>
                <w:sz w:val="24"/>
                <w:szCs w:val="24"/>
              </w:rPr>
              <w:t xml:space="preserve">links. </w:t>
            </w:r>
          </w:p>
          <w:p w:rsidR="00491489" w:rsidRPr="003E5A2D" w:rsidRDefault="002D0B14" w:rsidP="003E5A2D">
            <w:pPr>
              <w:pStyle w:val="ListParagraph"/>
              <w:numPr>
                <w:ilvl w:val="0"/>
                <w:numId w:val="11"/>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Mac</w:t>
            </w:r>
            <w:r w:rsidR="00F408A8" w:rsidRPr="003E5A2D">
              <w:rPr>
                <w:rFonts w:ascii="Times New Roman" w:eastAsia="Times New Roman" w:hAnsi="Times New Roman" w:cs="Times New Roman"/>
                <w:sz w:val="24"/>
                <w:szCs w:val="24"/>
              </w:rPr>
              <w:t xml:space="preserve"> address Authentication was </w:t>
            </w:r>
            <w:r w:rsidRPr="003E5A2D">
              <w:rPr>
                <w:rFonts w:ascii="Times New Roman" w:eastAsia="Times New Roman" w:hAnsi="Times New Roman" w:cs="Times New Roman"/>
                <w:sz w:val="24"/>
                <w:szCs w:val="24"/>
              </w:rPr>
              <w:t>provided</w:t>
            </w:r>
            <w:r w:rsidR="00F408A8" w:rsidRPr="003E5A2D">
              <w:rPr>
                <w:rFonts w:ascii="Times New Roman" w:eastAsia="Times New Roman" w:hAnsi="Times New Roman" w:cs="Times New Roman"/>
                <w:sz w:val="24"/>
                <w:szCs w:val="24"/>
              </w:rPr>
              <w:t xml:space="preserve"> so that authorize user can only access or use the application. </w:t>
            </w:r>
          </w:p>
          <w:p w:rsidR="003E5A2D" w:rsidRDefault="00F408A8" w:rsidP="003E5A2D">
            <w:pPr>
              <w:pStyle w:val="ListParagraph"/>
              <w:numPr>
                <w:ilvl w:val="0"/>
                <w:numId w:val="11"/>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Designing of application using navigation drawer, with categories of channels.</w:t>
            </w:r>
          </w:p>
          <w:p w:rsidR="002D0B14" w:rsidRPr="003E5A2D" w:rsidRDefault="00F408A8" w:rsidP="003E5A2D">
            <w:pPr>
              <w:pStyle w:val="ListParagraph"/>
              <w:numPr>
                <w:ilvl w:val="0"/>
                <w:numId w:val="11"/>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 xml:space="preserve"> And showing the channels list in collective view and playing the particular channels.  </w:t>
            </w:r>
          </w:p>
          <w:p w:rsidR="00491489" w:rsidRDefault="00491489">
            <w:pPr>
              <w:spacing w:after="0"/>
            </w:pPr>
          </w:p>
        </w:tc>
      </w:tr>
      <w:tr w:rsidR="00491489">
        <w:trPr>
          <w:trHeight w:val="762"/>
        </w:trPr>
        <w:tc>
          <w:tcPr>
            <w:tcW w:w="2234" w:type="dxa"/>
            <w:tcBorders>
              <w:left w:val="single" w:sz="4" w:space="0" w:color="000000"/>
              <w:bottom w:val="single" w:sz="4" w:space="0" w:color="000000"/>
              <w:right w:val="single" w:sz="4" w:space="0" w:color="000000"/>
            </w:tcBorders>
            <w:shd w:val="clear" w:color="auto" w:fill="FFFFFF"/>
          </w:tcPr>
          <w:p w:rsidR="00921509" w:rsidRDefault="00921509" w:rsidP="00921509">
            <w:pPr>
              <w:pStyle w:val="NormalWeb"/>
              <w:spacing w:after="0"/>
            </w:pPr>
            <w:r>
              <w:rPr>
                <w:b/>
                <w:bCs/>
                <w:color w:val="000000"/>
              </w:rPr>
              <w:t xml:space="preserve">Technologies Used And </w:t>
            </w:r>
            <w:r>
              <w:rPr>
                <w:b/>
                <w:bCs/>
                <w:color w:val="C00000"/>
                <w:sz w:val="20"/>
                <w:szCs w:val="20"/>
              </w:rPr>
              <w:t xml:space="preserve"> </w:t>
            </w:r>
            <w:r>
              <w:rPr>
                <w:b/>
                <w:bCs/>
              </w:rPr>
              <w:t>Duration:</w:t>
            </w:r>
          </w:p>
          <w:p w:rsidR="00491489" w:rsidRDefault="00491489">
            <w:pPr>
              <w:spacing w:after="0"/>
              <w:rPr>
                <w:rFonts w:ascii="Times New Roman" w:eastAsia="Times New Roman" w:hAnsi="Times New Roman" w:cs="Times New Roman"/>
                <w:sz w:val="24"/>
                <w:szCs w:val="24"/>
              </w:rPr>
            </w:pPr>
          </w:p>
        </w:tc>
        <w:tc>
          <w:tcPr>
            <w:tcW w:w="7230" w:type="dxa"/>
            <w:tcBorders>
              <w:left w:val="single" w:sz="4" w:space="0" w:color="000000"/>
              <w:bottom w:val="single" w:sz="4" w:space="0" w:color="000000"/>
              <w:right w:val="single" w:sz="4" w:space="0" w:color="000000"/>
            </w:tcBorders>
            <w:shd w:val="clear" w:color="auto" w:fill="FFFFFF"/>
          </w:tcPr>
          <w:p w:rsidR="00491489" w:rsidRDefault="002B1AA3" w:rsidP="00921509">
            <w:pPr>
              <w:spacing w:after="0"/>
            </w:pPr>
            <w:r>
              <w:rPr>
                <w:rFonts w:ascii="Times New Roman" w:eastAsia="Times New Roman" w:hAnsi="Times New Roman" w:cs="Times New Roman"/>
                <w:sz w:val="24"/>
                <w:szCs w:val="24"/>
              </w:rPr>
              <w:t xml:space="preserve">Android Studio, Xcode, Git and </w:t>
            </w:r>
            <w:r w:rsidR="00921509">
              <w:rPr>
                <w:rFonts w:ascii="Times New Roman" w:eastAsia="Times New Roman" w:hAnsi="Times New Roman" w:cs="Times New Roman"/>
                <w:sz w:val="24"/>
                <w:szCs w:val="24"/>
              </w:rPr>
              <w:t>3</w:t>
            </w:r>
            <w:r w:rsidR="00F408A8">
              <w:rPr>
                <w:rFonts w:ascii="Times New Roman" w:eastAsia="Times New Roman" w:hAnsi="Times New Roman" w:cs="Times New Roman"/>
                <w:sz w:val="24"/>
                <w:szCs w:val="24"/>
              </w:rPr>
              <w:t xml:space="preserve"> months.</w:t>
            </w:r>
          </w:p>
        </w:tc>
      </w:tr>
    </w:tbl>
    <w:p w:rsidR="00491489" w:rsidRDefault="00491489">
      <w:pPr>
        <w:spacing w:after="0" w:line="360" w:lineRule="exact"/>
      </w:pPr>
    </w:p>
    <w:p w:rsidR="00491489" w:rsidRDefault="00F408A8">
      <w:pPr>
        <w:spacing w:after="0" w:line="360" w:lineRule="exac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 xml:space="preserve">Project </w:t>
      </w:r>
      <w:r w:rsidR="00013873">
        <w:rPr>
          <w:rFonts w:ascii="Times New Roman" w:eastAsia="Times New Roman" w:hAnsi="Times New Roman" w:cs="Times New Roman"/>
          <w:b/>
          <w:color w:val="000000"/>
          <w:sz w:val="24"/>
          <w:u w:val="single"/>
        </w:rPr>
        <w:t>5</w:t>
      </w:r>
      <w:r w:rsidR="00013873">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w:t>
      </w:r>
    </w:p>
    <w:p w:rsidR="005362BE" w:rsidRDefault="005362BE">
      <w:pPr>
        <w:spacing w:after="0" w:line="360" w:lineRule="exact"/>
        <w:rPr>
          <w:rFonts w:ascii="Times New Roman" w:eastAsia="Times New Roman" w:hAnsi="Times New Roman" w:cs="Times New Roman"/>
          <w:b/>
          <w:color w:val="00000A"/>
          <w:sz w:val="24"/>
        </w:rPr>
      </w:pPr>
    </w:p>
    <w:tbl>
      <w:tblPr>
        <w:tblW w:w="0" w:type="auto"/>
        <w:tblLayout w:type="fixed"/>
        <w:tblLook w:val="0000"/>
      </w:tblPr>
      <w:tblGrid>
        <w:gridCol w:w="2234"/>
        <w:gridCol w:w="7230"/>
      </w:tblGrid>
      <w:tr w:rsidR="00491489">
        <w:trPr>
          <w:trHeight w:val="1"/>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tabs>
                <w:tab w:val="left" w:pos="3286"/>
                <w:tab w:val="left" w:pos="3652"/>
              </w:tabs>
              <w:spacing w:after="0" w:line="360" w:lineRule="exact"/>
              <w:rPr>
                <w:rFonts w:ascii="Times New Roman" w:eastAsia="Times New Roman" w:hAnsi="Times New Roman" w:cs="Times New Roman"/>
                <w:color w:val="00000A"/>
              </w:rPr>
            </w:pPr>
            <w:r>
              <w:rPr>
                <w:rFonts w:ascii="Times New Roman" w:eastAsia="Times New Roman" w:hAnsi="Times New Roman" w:cs="Times New Roman"/>
                <w:b/>
                <w:color w:val="00000A"/>
                <w:sz w:val="24"/>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tabs>
                <w:tab w:val="left" w:pos="3286"/>
                <w:tab w:val="left" w:pos="3652"/>
              </w:tabs>
              <w:spacing w:after="0" w:line="360" w:lineRule="exact"/>
            </w:pPr>
            <w:r>
              <w:rPr>
                <w:rFonts w:ascii="Times New Roman" w:eastAsia="Times New Roman" w:hAnsi="Times New Roman" w:cs="Times New Roman"/>
                <w:color w:val="00000A"/>
              </w:rPr>
              <w:t xml:space="preserve">TGU </w:t>
            </w:r>
            <w:r w:rsidR="002B1AA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Android)</w:t>
            </w:r>
          </w:p>
          <w:p w:rsidR="00491489" w:rsidRDefault="00491489">
            <w:pPr>
              <w:tabs>
                <w:tab w:val="left" w:pos="3286"/>
                <w:tab w:val="left" w:pos="3652"/>
              </w:tabs>
              <w:spacing w:after="0" w:line="360" w:lineRule="exact"/>
            </w:pPr>
          </w:p>
        </w:tc>
      </w:tr>
      <w:tr w:rsidR="00491489">
        <w:trPr>
          <w:trHeight w:val="762"/>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spacing w:after="0" w:line="276" w:lineRule="exac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Project Description</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spacing w:after="0" w:line="276" w:lineRule="exact"/>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TGU Token Generation Unit, </w:t>
            </w:r>
            <w:r w:rsidR="004521D9">
              <w:rPr>
                <w:rFonts w:ascii="Times New Roman" w:eastAsia="Times New Roman" w:hAnsi="Times New Roman" w:cs="Times New Roman"/>
                <w:color w:val="00000A"/>
                <w:sz w:val="24"/>
              </w:rPr>
              <w:t>it’s</w:t>
            </w:r>
            <w:r>
              <w:rPr>
                <w:rFonts w:ascii="Times New Roman" w:eastAsia="Times New Roman" w:hAnsi="Times New Roman" w:cs="Times New Roman"/>
                <w:color w:val="00000A"/>
                <w:sz w:val="24"/>
              </w:rPr>
              <w:t xml:space="preserve"> a application developed for sequencing of users arrived for types of services(categories) those were </w:t>
            </w:r>
            <w:r w:rsidR="002D0B14">
              <w:rPr>
                <w:rFonts w:ascii="Times New Roman" w:eastAsia="Times New Roman" w:hAnsi="Times New Roman" w:cs="Times New Roman"/>
                <w:color w:val="00000A"/>
                <w:sz w:val="24"/>
              </w:rPr>
              <w:t>defined</w:t>
            </w:r>
            <w:r>
              <w:rPr>
                <w:rFonts w:ascii="Times New Roman" w:eastAsia="Times New Roman" w:hAnsi="Times New Roman" w:cs="Times New Roman"/>
                <w:color w:val="00000A"/>
                <w:sz w:val="24"/>
              </w:rPr>
              <w:t xml:space="preserve"> and those token </w:t>
            </w:r>
            <w:r w:rsidR="002D0B14">
              <w:rPr>
                <w:rFonts w:ascii="Times New Roman" w:eastAsia="Times New Roman" w:hAnsi="Times New Roman" w:cs="Times New Roman"/>
                <w:color w:val="00000A"/>
                <w:sz w:val="24"/>
              </w:rPr>
              <w:t>categories</w:t>
            </w:r>
            <w:r>
              <w:rPr>
                <w:rFonts w:ascii="Times New Roman" w:eastAsia="Times New Roman" w:hAnsi="Times New Roman" w:cs="Times New Roman"/>
                <w:color w:val="00000A"/>
                <w:sz w:val="24"/>
              </w:rPr>
              <w:t xml:space="preserve"> name and its number were stored into database. And print the generated token. </w:t>
            </w:r>
          </w:p>
          <w:p w:rsidR="00491489" w:rsidRDefault="00491489">
            <w:pPr>
              <w:spacing w:after="0" w:line="276" w:lineRule="exact"/>
              <w:rPr>
                <w:rFonts w:ascii="Times New Roman" w:eastAsia="Times New Roman" w:hAnsi="Times New Roman" w:cs="Times New Roman"/>
                <w:color w:val="00000A"/>
                <w:sz w:val="24"/>
              </w:rPr>
            </w:pPr>
          </w:p>
        </w:tc>
      </w:tr>
      <w:tr w:rsidR="00491489">
        <w:trPr>
          <w:trHeight w:val="762"/>
        </w:trPr>
        <w:tc>
          <w:tcPr>
            <w:tcW w:w="2234" w:type="dxa"/>
            <w:tcBorders>
              <w:left w:val="single" w:sz="4" w:space="0" w:color="000000"/>
              <w:bottom w:val="single" w:sz="4" w:space="0" w:color="000000"/>
              <w:right w:val="single" w:sz="4" w:space="0" w:color="000000"/>
            </w:tcBorders>
            <w:shd w:val="clear" w:color="auto" w:fill="FFFFFF"/>
          </w:tcPr>
          <w:p w:rsidR="00491489" w:rsidRDefault="00F408A8">
            <w:pPr>
              <w:spacing w:after="0"/>
              <w:rPr>
                <w:rFonts w:ascii="Times New Roman" w:eastAsia="Times New Roman" w:hAnsi="Times New Roman" w:cs="Times New Roman"/>
                <w:sz w:val="24"/>
                <w:szCs w:val="24"/>
              </w:rPr>
            </w:pPr>
            <w:r>
              <w:rPr>
                <w:rFonts w:ascii="Times New Roman" w:hAnsi="Times New Roman" w:cs="Times New Roman"/>
                <w:b/>
                <w:sz w:val="24"/>
                <w:szCs w:val="24"/>
              </w:rPr>
              <w:t>My Role:</w:t>
            </w:r>
          </w:p>
        </w:tc>
        <w:tc>
          <w:tcPr>
            <w:tcW w:w="7230" w:type="dxa"/>
            <w:tcBorders>
              <w:left w:val="single" w:sz="4" w:space="0" w:color="000000"/>
              <w:bottom w:val="single" w:sz="4" w:space="0" w:color="000000"/>
              <w:right w:val="single" w:sz="4" w:space="0" w:color="000000"/>
            </w:tcBorders>
            <w:shd w:val="clear" w:color="auto" w:fill="FFFFFF"/>
          </w:tcPr>
          <w:p w:rsidR="00491489" w:rsidRPr="003E5A2D" w:rsidRDefault="00F408A8" w:rsidP="003E5A2D">
            <w:pPr>
              <w:pStyle w:val="ListParagraph"/>
              <w:numPr>
                <w:ilvl w:val="0"/>
                <w:numId w:val="12"/>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 xml:space="preserve">My Role was to create a view to display the </w:t>
            </w:r>
            <w:r w:rsidR="002D0B14" w:rsidRPr="003E5A2D">
              <w:rPr>
                <w:rFonts w:ascii="Times New Roman" w:eastAsia="Times New Roman" w:hAnsi="Times New Roman" w:cs="Times New Roman"/>
                <w:sz w:val="24"/>
                <w:szCs w:val="24"/>
              </w:rPr>
              <w:t>available</w:t>
            </w:r>
            <w:r w:rsidRPr="003E5A2D">
              <w:rPr>
                <w:rFonts w:ascii="Times New Roman" w:eastAsia="Times New Roman" w:hAnsi="Times New Roman" w:cs="Times New Roman"/>
                <w:sz w:val="24"/>
                <w:szCs w:val="24"/>
              </w:rPr>
              <w:t xml:space="preserve"> categories in database over a particular database </w:t>
            </w:r>
            <w:r w:rsidR="002D0B14" w:rsidRPr="003E5A2D">
              <w:rPr>
                <w:rFonts w:ascii="Times New Roman" w:eastAsia="Times New Roman" w:hAnsi="Times New Roman" w:cs="Times New Roman"/>
                <w:sz w:val="24"/>
                <w:szCs w:val="24"/>
              </w:rPr>
              <w:t>URL</w:t>
            </w:r>
            <w:r w:rsidRPr="003E5A2D">
              <w:rPr>
                <w:rFonts w:ascii="Times New Roman" w:eastAsia="Times New Roman" w:hAnsi="Times New Roman" w:cs="Times New Roman"/>
                <w:sz w:val="24"/>
                <w:szCs w:val="24"/>
              </w:rPr>
              <w:t>.</w:t>
            </w:r>
          </w:p>
          <w:p w:rsidR="00491489" w:rsidRPr="003E5A2D" w:rsidRDefault="002D0B14" w:rsidP="003E5A2D">
            <w:pPr>
              <w:pStyle w:val="ListParagraph"/>
              <w:numPr>
                <w:ilvl w:val="0"/>
                <w:numId w:val="12"/>
              </w:numPr>
              <w:spacing w:after="0"/>
              <w:rPr>
                <w:rFonts w:ascii="Times New Roman" w:eastAsia="Times New Roman" w:hAnsi="Times New Roman" w:cs="Times New Roman"/>
                <w:sz w:val="24"/>
                <w:szCs w:val="24"/>
              </w:rPr>
            </w:pPr>
            <w:r w:rsidRPr="003E5A2D">
              <w:rPr>
                <w:rFonts w:ascii="Times New Roman" w:eastAsia="Times New Roman" w:hAnsi="Times New Roman" w:cs="Times New Roman"/>
                <w:sz w:val="24"/>
                <w:szCs w:val="24"/>
              </w:rPr>
              <w:t>Another</w:t>
            </w:r>
            <w:r w:rsidR="00F408A8" w:rsidRPr="003E5A2D">
              <w:rPr>
                <w:rFonts w:ascii="Times New Roman" w:eastAsia="Times New Roman" w:hAnsi="Times New Roman" w:cs="Times New Roman"/>
                <w:sz w:val="24"/>
                <w:szCs w:val="24"/>
              </w:rPr>
              <w:t xml:space="preserve"> view was used to show </w:t>
            </w:r>
            <w:r w:rsidR="00333E3B" w:rsidRPr="003E5A2D">
              <w:rPr>
                <w:rFonts w:ascii="Times New Roman" w:eastAsia="Times New Roman" w:hAnsi="Times New Roman" w:cs="Times New Roman"/>
                <w:sz w:val="24"/>
                <w:szCs w:val="24"/>
              </w:rPr>
              <w:t>URL</w:t>
            </w:r>
            <w:r w:rsidR="00F408A8" w:rsidRPr="003E5A2D">
              <w:rPr>
                <w:rFonts w:ascii="Times New Roman" w:eastAsia="Times New Roman" w:hAnsi="Times New Roman" w:cs="Times New Roman"/>
                <w:sz w:val="24"/>
                <w:szCs w:val="24"/>
              </w:rPr>
              <w:t xml:space="preserve"> and branches list from were user </w:t>
            </w:r>
            <w:r w:rsidRPr="003E5A2D">
              <w:rPr>
                <w:rFonts w:ascii="Times New Roman" w:eastAsia="Times New Roman" w:hAnsi="Times New Roman" w:cs="Times New Roman"/>
                <w:sz w:val="24"/>
                <w:szCs w:val="24"/>
              </w:rPr>
              <w:t>fetch</w:t>
            </w:r>
            <w:r w:rsidR="00F408A8" w:rsidRPr="003E5A2D">
              <w:rPr>
                <w:rFonts w:ascii="Times New Roman" w:eastAsia="Times New Roman" w:hAnsi="Times New Roman" w:cs="Times New Roman"/>
                <w:sz w:val="24"/>
                <w:szCs w:val="24"/>
              </w:rPr>
              <w:t xml:space="preserve"> the categories of that </w:t>
            </w:r>
            <w:r w:rsidRPr="003E5A2D">
              <w:rPr>
                <w:rFonts w:ascii="Times New Roman" w:eastAsia="Times New Roman" w:hAnsi="Times New Roman" w:cs="Times New Roman"/>
                <w:sz w:val="24"/>
                <w:szCs w:val="24"/>
              </w:rPr>
              <w:t>particular</w:t>
            </w:r>
            <w:r w:rsidR="00F408A8" w:rsidRPr="003E5A2D">
              <w:rPr>
                <w:rFonts w:ascii="Times New Roman" w:eastAsia="Times New Roman" w:hAnsi="Times New Roman" w:cs="Times New Roman"/>
                <w:sz w:val="24"/>
                <w:szCs w:val="24"/>
              </w:rPr>
              <w:t xml:space="preserve"> </w:t>
            </w:r>
            <w:r w:rsidR="004521D9" w:rsidRPr="003E5A2D">
              <w:rPr>
                <w:rFonts w:ascii="Times New Roman" w:eastAsia="Times New Roman" w:hAnsi="Times New Roman" w:cs="Times New Roman"/>
                <w:sz w:val="24"/>
                <w:szCs w:val="24"/>
              </w:rPr>
              <w:t>URL</w:t>
            </w:r>
            <w:r w:rsidR="00F408A8" w:rsidRPr="003E5A2D">
              <w:rPr>
                <w:rFonts w:ascii="Times New Roman" w:eastAsia="Times New Roman" w:hAnsi="Times New Roman" w:cs="Times New Roman"/>
                <w:sz w:val="24"/>
                <w:szCs w:val="24"/>
              </w:rPr>
              <w:t xml:space="preserve"> and that particular branch. </w:t>
            </w:r>
          </w:p>
          <w:p w:rsidR="00491489" w:rsidRPr="004521D9" w:rsidRDefault="00F408A8" w:rsidP="003E5A2D">
            <w:pPr>
              <w:pStyle w:val="ListParagraph"/>
              <w:numPr>
                <w:ilvl w:val="0"/>
                <w:numId w:val="12"/>
              </w:numPr>
              <w:spacing w:after="0"/>
              <w:rPr>
                <w:rFonts w:ascii="Times New Roman" w:hAnsi="Times New Roman" w:cs="Times New Roman"/>
              </w:rPr>
            </w:pPr>
            <w:r w:rsidRPr="003E5A2D">
              <w:rPr>
                <w:rFonts w:ascii="Times New Roman" w:eastAsia="Times New Roman" w:hAnsi="Times New Roman" w:cs="Times New Roman"/>
                <w:sz w:val="24"/>
                <w:szCs w:val="24"/>
              </w:rPr>
              <w:t xml:space="preserve">Some </w:t>
            </w:r>
            <w:r w:rsidR="002D0B14" w:rsidRPr="003E5A2D">
              <w:rPr>
                <w:rFonts w:ascii="Times New Roman" w:eastAsia="Times New Roman" w:hAnsi="Times New Roman" w:cs="Times New Roman"/>
                <w:sz w:val="24"/>
                <w:szCs w:val="24"/>
              </w:rPr>
              <w:t>functionality</w:t>
            </w:r>
            <w:r w:rsidRPr="003E5A2D">
              <w:rPr>
                <w:rFonts w:ascii="Times New Roman" w:eastAsia="Times New Roman" w:hAnsi="Times New Roman" w:cs="Times New Roman"/>
                <w:sz w:val="24"/>
                <w:szCs w:val="24"/>
              </w:rPr>
              <w:t xml:space="preserve"> like before time after time </w:t>
            </w:r>
            <w:r w:rsidR="002D0B14" w:rsidRPr="003E5A2D">
              <w:rPr>
                <w:rFonts w:ascii="Times New Roman" w:eastAsia="Times New Roman" w:hAnsi="Times New Roman" w:cs="Times New Roman"/>
                <w:sz w:val="24"/>
                <w:szCs w:val="24"/>
              </w:rPr>
              <w:t>functionality</w:t>
            </w:r>
            <w:r w:rsidRPr="003E5A2D">
              <w:rPr>
                <w:rFonts w:ascii="Times New Roman" w:eastAsia="Times New Roman" w:hAnsi="Times New Roman" w:cs="Times New Roman"/>
                <w:sz w:val="24"/>
                <w:szCs w:val="24"/>
              </w:rPr>
              <w:t xml:space="preserve"> was </w:t>
            </w:r>
            <w:r w:rsidR="002D0B14" w:rsidRPr="003E5A2D">
              <w:rPr>
                <w:rFonts w:ascii="Times New Roman" w:eastAsia="Times New Roman" w:hAnsi="Times New Roman" w:cs="Times New Roman"/>
                <w:sz w:val="24"/>
                <w:szCs w:val="24"/>
              </w:rPr>
              <w:t>developed</w:t>
            </w:r>
            <w:r w:rsidRPr="003E5A2D">
              <w:rPr>
                <w:rFonts w:ascii="Times New Roman" w:eastAsia="Times New Roman" w:hAnsi="Times New Roman" w:cs="Times New Roman"/>
                <w:sz w:val="24"/>
                <w:szCs w:val="24"/>
              </w:rPr>
              <w:t xml:space="preserve"> means if particular token with before time was selected or after time was selected alert popup was used to show that the particular token is selected before its availability or it is unavailable.  </w:t>
            </w:r>
          </w:p>
          <w:p w:rsidR="004521D9" w:rsidRPr="004521D9" w:rsidRDefault="004521D9" w:rsidP="003E5A2D">
            <w:pPr>
              <w:pStyle w:val="ListParagraph"/>
              <w:numPr>
                <w:ilvl w:val="0"/>
                <w:numId w:val="12"/>
              </w:numPr>
              <w:spacing w:after="0"/>
              <w:rPr>
                <w:rFonts w:ascii="Times New Roman" w:hAnsi="Times New Roman" w:cs="Times New Roman"/>
                <w:sz w:val="24"/>
                <w:szCs w:val="24"/>
              </w:rPr>
            </w:pPr>
            <w:r w:rsidRPr="004521D9">
              <w:rPr>
                <w:rFonts w:ascii="Times New Roman" w:hAnsi="Times New Roman" w:cs="Times New Roman"/>
                <w:sz w:val="24"/>
                <w:szCs w:val="24"/>
              </w:rPr>
              <w:t>Alert Pop Up was show to display the token no with category name and timing of the token to be arrived.</w:t>
            </w:r>
          </w:p>
          <w:p w:rsidR="00491489" w:rsidRDefault="00491489">
            <w:pPr>
              <w:spacing w:after="0"/>
            </w:pPr>
          </w:p>
        </w:tc>
      </w:tr>
      <w:tr w:rsidR="00491489">
        <w:trPr>
          <w:trHeight w:val="762"/>
        </w:trPr>
        <w:tc>
          <w:tcPr>
            <w:tcW w:w="2234" w:type="dxa"/>
            <w:tcBorders>
              <w:left w:val="single" w:sz="4" w:space="0" w:color="000000"/>
              <w:bottom w:val="single" w:sz="4" w:space="0" w:color="000000"/>
              <w:right w:val="single" w:sz="4" w:space="0" w:color="000000"/>
            </w:tcBorders>
            <w:shd w:val="clear" w:color="auto" w:fill="FFFFFF"/>
          </w:tcPr>
          <w:p w:rsidR="00921509" w:rsidRDefault="00921509" w:rsidP="00921509">
            <w:pPr>
              <w:pStyle w:val="NormalWeb"/>
              <w:spacing w:after="0"/>
            </w:pPr>
            <w:r>
              <w:rPr>
                <w:b/>
                <w:bCs/>
                <w:color w:val="000000"/>
              </w:rPr>
              <w:t xml:space="preserve">Technologies Used And </w:t>
            </w:r>
            <w:r>
              <w:rPr>
                <w:b/>
                <w:bCs/>
                <w:color w:val="C00000"/>
                <w:sz w:val="20"/>
                <w:szCs w:val="20"/>
              </w:rPr>
              <w:t xml:space="preserve"> </w:t>
            </w:r>
            <w:r>
              <w:rPr>
                <w:b/>
                <w:bCs/>
              </w:rPr>
              <w:t>Duration:</w:t>
            </w:r>
          </w:p>
          <w:p w:rsidR="00491489" w:rsidRDefault="00491489">
            <w:pPr>
              <w:spacing w:after="0"/>
              <w:rPr>
                <w:rFonts w:ascii="Times New Roman" w:eastAsia="Times New Roman" w:hAnsi="Times New Roman" w:cs="Times New Roman"/>
                <w:sz w:val="24"/>
                <w:szCs w:val="24"/>
              </w:rPr>
            </w:pPr>
          </w:p>
        </w:tc>
        <w:tc>
          <w:tcPr>
            <w:tcW w:w="7230" w:type="dxa"/>
            <w:tcBorders>
              <w:left w:val="single" w:sz="4" w:space="0" w:color="000000"/>
              <w:bottom w:val="single" w:sz="4" w:space="0" w:color="000000"/>
              <w:right w:val="single" w:sz="4" w:space="0" w:color="000000"/>
            </w:tcBorders>
            <w:shd w:val="clear" w:color="auto" w:fill="FFFFFF"/>
          </w:tcPr>
          <w:p w:rsidR="00491489" w:rsidRDefault="002B1AA3" w:rsidP="002B1AA3">
            <w:pPr>
              <w:spacing w:after="0"/>
            </w:pPr>
            <w:r>
              <w:rPr>
                <w:rFonts w:ascii="Times New Roman" w:eastAsia="Times New Roman" w:hAnsi="Times New Roman" w:cs="Times New Roman"/>
                <w:sz w:val="24"/>
                <w:szCs w:val="24"/>
              </w:rPr>
              <w:t>Android Studio, Git, 3</w:t>
            </w:r>
            <w:r w:rsidRPr="002B1AA3">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Printing library and </w:t>
            </w:r>
            <w:r w:rsidR="00921509">
              <w:rPr>
                <w:rFonts w:ascii="Times New Roman" w:eastAsia="Times New Roman" w:hAnsi="Times New Roman" w:cs="Times New Roman"/>
                <w:sz w:val="24"/>
                <w:szCs w:val="24"/>
              </w:rPr>
              <w:t>5 - 6</w:t>
            </w:r>
            <w:r w:rsidR="00F408A8">
              <w:rPr>
                <w:rFonts w:ascii="Times New Roman" w:eastAsia="Times New Roman" w:hAnsi="Times New Roman" w:cs="Times New Roman"/>
                <w:sz w:val="24"/>
                <w:szCs w:val="24"/>
              </w:rPr>
              <w:t xml:space="preserve"> months.</w:t>
            </w:r>
          </w:p>
        </w:tc>
      </w:tr>
    </w:tbl>
    <w:p w:rsidR="002B1AA3" w:rsidRDefault="002B1AA3">
      <w:pPr>
        <w:spacing w:after="0" w:line="360" w:lineRule="exact"/>
        <w:rPr>
          <w:rFonts w:ascii="Times New Roman" w:eastAsia="Times New Roman" w:hAnsi="Times New Roman" w:cs="Times New Roman"/>
          <w:b/>
          <w:color w:val="000000"/>
          <w:sz w:val="24"/>
          <w:u w:val="single"/>
        </w:rPr>
      </w:pPr>
    </w:p>
    <w:p w:rsidR="00491489" w:rsidRDefault="00F408A8">
      <w:pPr>
        <w:spacing w:after="0" w:line="360" w:lineRule="exac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lastRenderedPageBreak/>
        <w:t xml:space="preserve">Project </w:t>
      </w:r>
      <w:r w:rsidR="002D0B14">
        <w:rPr>
          <w:rFonts w:ascii="Times New Roman" w:eastAsia="Times New Roman" w:hAnsi="Times New Roman" w:cs="Times New Roman"/>
          <w:b/>
          <w:color w:val="000000"/>
          <w:sz w:val="24"/>
          <w:u w:val="single"/>
        </w:rPr>
        <w:t>6</w:t>
      </w:r>
      <w:r w:rsidR="002D0B14">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w:t>
      </w:r>
    </w:p>
    <w:p w:rsidR="005362BE" w:rsidRDefault="005362BE">
      <w:pPr>
        <w:spacing w:after="0" w:line="360" w:lineRule="exact"/>
        <w:rPr>
          <w:rFonts w:ascii="Times New Roman" w:eastAsia="Times New Roman" w:hAnsi="Times New Roman" w:cs="Times New Roman"/>
          <w:b/>
          <w:color w:val="00000A"/>
          <w:sz w:val="24"/>
        </w:rPr>
      </w:pPr>
    </w:p>
    <w:tbl>
      <w:tblPr>
        <w:tblW w:w="0" w:type="auto"/>
        <w:tblLayout w:type="fixed"/>
        <w:tblLook w:val="0000"/>
      </w:tblPr>
      <w:tblGrid>
        <w:gridCol w:w="2234"/>
        <w:gridCol w:w="7230"/>
      </w:tblGrid>
      <w:tr w:rsidR="00491489">
        <w:trPr>
          <w:trHeight w:val="1"/>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tabs>
                <w:tab w:val="left" w:pos="3286"/>
                <w:tab w:val="left" w:pos="3652"/>
              </w:tabs>
              <w:spacing w:after="0" w:line="360" w:lineRule="exact"/>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2D0B14">
            <w:pPr>
              <w:tabs>
                <w:tab w:val="left" w:pos="3286"/>
                <w:tab w:val="left" w:pos="3652"/>
              </w:tabs>
              <w:spacing w:after="0" w:line="360" w:lineRule="exact"/>
            </w:pPr>
            <w:r>
              <w:rPr>
                <w:rFonts w:ascii="Times New Roman" w:eastAsia="Times New Roman" w:hAnsi="Times New Roman" w:cs="Times New Roman"/>
                <w:color w:val="00000A"/>
                <w:sz w:val="24"/>
                <w:szCs w:val="24"/>
              </w:rPr>
              <w:t>UBS</w:t>
            </w:r>
            <w:r w:rsidR="00F408A8">
              <w:rPr>
                <w:rFonts w:ascii="Times New Roman" w:eastAsia="Times New Roman" w:hAnsi="Times New Roman" w:cs="Times New Roman"/>
                <w:color w:val="00000A"/>
                <w:sz w:val="24"/>
                <w:szCs w:val="24"/>
              </w:rPr>
              <w:t xml:space="preserve"> Media </w:t>
            </w:r>
            <w:r>
              <w:rPr>
                <w:rFonts w:ascii="Times New Roman" w:eastAsia="Times New Roman" w:hAnsi="Times New Roman" w:cs="Times New Roman"/>
                <w:color w:val="00000A"/>
                <w:sz w:val="24"/>
                <w:szCs w:val="24"/>
              </w:rPr>
              <w:t>Sound Bar</w:t>
            </w:r>
            <w:r w:rsidR="00F408A8">
              <w:rPr>
                <w:rFonts w:ascii="Times New Roman" w:eastAsia="Times New Roman" w:hAnsi="Times New Roman" w:cs="Times New Roman"/>
                <w:color w:val="00000A"/>
                <w:sz w:val="24"/>
                <w:szCs w:val="24"/>
              </w:rPr>
              <w:t xml:space="preserve"> Checker </w:t>
            </w:r>
            <w:r w:rsidR="00F408A8">
              <w:rPr>
                <w:rFonts w:ascii="Times New Roman" w:eastAsia="Times New Roman" w:hAnsi="Times New Roman" w:cs="Times New Roman"/>
                <w:color w:val="000000"/>
                <w:sz w:val="24"/>
                <w:szCs w:val="24"/>
              </w:rPr>
              <w:t>(Android)</w:t>
            </w:r>
          </w:p>
          <w:p w:rsidR="00491489" w:rsidRDefault="00491489">
            <w:pPr>
              <w:tabs>
                <w:tab w:val="left" w:pos="3286"/>
                <w:tab w:val="left" w:pos="3652"/>
              </w:tabs>
              <w:spacing w:after="0" w:line="360" w:lineRule="exact"/>
            </w:pPr>
          </w:p>
        </w:tc>
      </w:tr>
      <w:tr w:rsidR="00491489">
        <w:trPr>
          <w:trHeight w:val="762"/>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spacing w:after="0" w:line="276" w:lineRule="exac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Project Description</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491489" w:rsidRDefault="00F408A8">
            <w:pPr>
              <w:spacing w:after="0" w:line="276" w:lineRule="exact"/>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The purpose of this application was to play media player song from any respectively </w:t>
            </w:r>
            <w:r w:rsidR="002D0B14">
              <w:rPr>
                <w:rFonts w:ascii="Times New Roman" w:eastAsia="Times New Roman" w:hAnsi="Times New Roman" w:cs="Times New Roman"/>
                <w:color w:val="00000A"/>
                <w:sz w:val="24"/>
              </w:rPr>
              <w:t>UBS</w:t>
            </w:r>
            <w:r>
              <w:rPr>
                <w:rFonts w:ascii="Times New Roman" w:eastAsia="Times New Roman" w:hAnsi="Times New Roman" w:cs="Times New Roman"/>
                <w:color w:val="00000A"/>
                <w:sz w:val="24"/>
              </w:rPr>
              <w:t xml:space="preserve"> Devices (Earphones) as User select using </w:t>
            </w:r>
            <w:r w:rsidR="002D0B14">
              <w:rPr>
                <w:rFonts w:ascii="Times New Roman" w:eastAsia="Times New Roman" w:hAnsi="Times New Roman" w:cs="Times New Roman"/>
                <w:color w:val="00000A"/>
                <w:sz w:val="24"/>
              </w:rPr>
              <w:t>Sound Bar</w:t>
            </w:r>
            <w:r>
              <w:rPr>
                <w:rFonts w:ascii="Times New Roman" w:eastAsia="Times New Roman" w:hAnsi="Times New Roman" w:cs="Times New Roman"/>
                <w:color w:val="00000A"/>
                <w:sz w:val="24"/>
              </w:rPr>
              <w:t>.</w:t>
            </w:r>
          </w:p>
          <w:p w:rsidR="00491489" w:rsidRDefault="00491489">
            <w:pPr>
              <w:spacing w:after="0" w:line="276" w:lineRule="exact"/>
              <w:rPr>
                <w:rFonts w:ascii="Times New Roman" w:eastAsia="Times New Roman" w:hAnsi="Times New Roman" w:cs="Times New Roman"/>
                <w:color w:val="00000A"/>
                <w:sz w:val="24"/>
              </w:rPr>
            </w:pPr>
          </w:p>
        </w:tc>
      </w:tr>
      <w:tr w:rsidR="00491489">
        <w:trPr>
          <w:trHeight w:val="762"/>
        </w:trPr>
        <w:tc>
          <w:tcPr>
            <w:tcW w:w="2234" w:type="dxa"/>
            <w:tcBorders>
              <w:left w:val="single" w:sz="4" w:space="0" w:color="000000"/>
              <w:bottom w:val="single" w:sz="4" w:space="0" w:color="000000"/>
              <w:right w:val="single" w:sz="4" w:space="0" w:color="000000"/>
            </w:tcBorders>
            <w:shd w:val="clear" w:color="auto" w:fill="FFFFFF"/>
          </w:tcPr>
          <w:p w:rsidR="00491489" w:rsidRDefault="00F408A8">
            <w:pPr>
              <w:spacing w:after="0"/>
              <w:rPr>
                <w:rFonts w:ascii="Times New Roman" w:eastAsia="Times New Roman" w:hAnsi="Times New Roman" w:cs="Times New Roman"/>
                <w:sz w:val="24"/>
                <w:szCs w:val="24"/>
              </w:rPr>
            </w:pPr>
            <w:r>
              <w:rPr>
                <w:rFonts w:ascii="Times New Roman" w:hAnsi="Times New Roman" w:cs="Times New Roman"/>
                <w:b/>
                <w:sz w:val="24"/>
                <w:szCs w:val="24"/>
              </w:rPr>
              <w:t>My Role:</w:t>
            </w:r>
          </w:p>
        </w:tc>
        <w:tc>
          <w:tcPr>
            <w:tcW w:w="7230" w:type="dxa"/>
            <w:tcBorders>
              <w:left w:val="single" w:sz="4" w:space="0" w:color="000000"/>
              <w:bottom w:val="single" w:sz="4" w:space="0" w:color="000000"/>
              <w:right w:val="single" w:sz="4" w:space="0" w:color="000000"/>
            </w:tcBorders>
            <w:shd w:val="clear" w:color="auto" w:fill="FFFFFF"/>
          </w:tcPr>
          <w:p w:rsidR="00491489" w:rsidRPr="00333E3B" w:rsidRDefault="00F408A8" w:rsidP="00333E3B">
            <w:pPr>
              <w:pStyle w:val="ListParagraph"/>
              <w:numPr>
                <w:ilvl w:val="0"/>
                <w:numId w:val="13"/>
              </w:numPr>
              <w:spacing w:after="0"/>
              <w:rPr>
                <w:rFonts w:ascii="Times New Roman" w:eastAsia="Times New Roman" w:hAnsi="Times New Roman" w:cs="Times New Roman"/>
                <w:sz w:val="24"/>
                <w:szCs w:val="24"/>
              </w:rPr>
            </w:pPr>
            <w:r w:rsidRPr="00333E3B">
              <w:rPr>
                <w:rFonts w:ascii="Times New Roman" w:eastAsia="Times New Roman" w:hAnsi="Times New Roman" w:cs="Times New Roman"/>
                <w:sz w:val="24"/>
                <w:szCs w:val="24"/>
              </w:rPr>
              <w:t xml:space="preserve">Here we created view show </w:t>
            </w:r>
            <w:r w:rsidR="002D0B14" w:rsidRPr="00333E3B">
              <w:rPr>
                <w:rFonts w:ascii="Times New Roman" w:eastAsia="Times New Roman" w:hAnsi="Times New Roman" w:cs="Times New Roman"/>
                <w:sz w:val="24"/>
                <w:szCs w:val="24"/>
              </w:rPr>
              <w:t>list</w:t>
            </w:r>
            <w:r w:rsidRPr="00333E3B">
              <w:rPr>
                <w:rFonts w:ascii="Times New Roman" w:eastAsia="Times New Roman" w:hAnsi="Times New Roman" w:cs="Times New Roman"/>
                <w:sz w:val="24"/>
                <w:szCs w:val="24"/>
              </w:rPr>
              <w:t xml:space="preserve"> of usb media devices and mp3 media player, use of up down animation was used on click of button to show mp3 media player list</w:t>
            </w:r>
            <w:r w:rsidR="00C44BEA">
              <w:rPr>
                <w:rFonts w:ascii="Times New Roman" w:eastAsia="Times New Roman" w:hAnsi="Times New Roman" w:cs="Times New Roman"/>
                <w:sz w:val="24"/>
                <w:szCs w:val="24"/>
              </w:rPr>
              <w:t>, the list of songs were taken from our mobile storage in listview</w:t>
            </w:r>
            <w:r w:rsidRPr="00333E3B">
              <w:rPr>
                <w:rFonts w:ascii="Times New Roman" w:eastAsia="Times New Roman" w:hAnsi="Times New Roman" w:cs="Times New Roman"/>
                <w:sz w:val="24"/>
                <w:szCs w:val="24"/>
              </w:rPr>
              <w:t xml:space="preserve">. </w:t>
            </w:r>
          </w:p>
          <w:p w:rsidR="00333E3B" w:rsidRDefault="00F408A8" w:rsidP="00333E3B">
            <w:pPr>
              <w:pStyle w:val="ListParagraph"/>
              <w:numPr>
                <w:ilvl w:val="0"/>
                <w:numId w:val="13"/>
              </w:numPr>
              <w:spacing w:after="0"/>
              <w:rPr>
                <w:rFonts w:ascii="Times New Roman" w:eastAsia="Times New Roman" w:hAnsi="Times New Roman" w:cs="Times New Roman"/>
                <w:sz w:val="24"/>
                <w:szCs w:val="24"/>
              </w:rPr>
            </w:pPr>
            <w:r w:rsidRPr="00333E3B">
              <w:rPr>
                <w:rFonts w:ascii="Times New Roman" w:eastAsia="Times New Roman" w:hAnsi="Times New Roman" w:cs="Times New Roman"/>
                <w:sz w:val="24"/>
                <w:szCs w:val="24"/>
              </w:rPr>
              <w:t xml:space="preserve">The List of all media devices were taken hardcoded and were shown using recycler view. </w:t>
            </w:r>
          </w:p>
          <w:p w:rsidR="00491489" w:rsidRPr="00333E3B" w:rsidRDefault="00F408A8" w:rsidP="00333E3B">
            <w:pPr>
              <w:pStyle w:val="ListParagraph"/>
              <w:numPr>
                <w:ilvl w:val="0"/>
                <w:numId w:val="13"/>
              </w:numPr>
              <w:spacing w:after="0"/>
              <w:rPr>
                <w:rFonts w:ascii="Times New Roman" w:eastAsia="Times New Roman" w:hAnsi="Times New Roman" w:cs="Times New Roman"/>
                <w:sz w:val="24"/>
                <w:szCs w:val="24"/>
              </w:rPr>
            </w:pPr>
            <w:r w:rsidRPr="00333E3B">
              <w:rPr>
                <w:rFonts w:ascii="Times New Roman" w:eastAsia="Times New Roman" w:hAnsi="Times New Roman" w:cs="Times New Roman"/>
                <w:sz w:val="24"/>
                <w:szCs w:val="24"/>
              </w:rPr>
              <w:t>On click of any of the media devices list switching of song on selected media device used to take place and we were able to listen song from selected device.</w:t>
            </w:r>
          </w:p>
          <w:p w:rsidR="00491489" w:rsidRDefault="00F408A8" w:rsidP="00333E3B">
            <w:pPr>
              <w:pStyle w:val="ListParagraph"/>
              <w:numPr>
                <w:ilvl w:val="0"/>
                <w:numId w:val="13"/>
              </w:numPr>
              <w:spacing w:after="0"/>
            </w:pPr>
            <w:r w:rsidRPr="00333E3B">
              <w:rPr>
                <w:rFonts w:ascii="Times New Roman" w:eastAsia="Times New Roman" w:hAnsi="Times New Roman" w:cs="Times New Roman"/>
                <w:sz w:val="24"/>
                <w:szCs w:val="24"/>
              </w:rPr>
              <w:t xml:space="preserve">Switching of song from one usb device to another was done using sound bar device, were multiple devices were connected. </w:t>
            </w:r>
          </w:p>
          <w:p w:rsidR="00491489" w:rsidRDefault="00491489">
            <w:pPr>
              <w:spacing w:after="0"/>
            </w:pPr>
          </w:p>
        </w:tc>
      </w:tr>
      <w:tr w:rsidR="00491489">
        <w:trPr>
          <w:trHeight w:val="762"/>
        </w:trPr>
        <w:tc>
          <w:tcPr>
            <w:tcW w:w="2234" w:type="dxa"/>
            <w:tcBorders>
              <w:left w:val="single" w:sz="4" w:space="0" w:color="000000"/>
              <w:bottom w:val="single" w:sz="4" w:space="0" w:color="000000"/>
              <w:right w:val="single" w:sz="4" w:space="0" w:color="000000"/>
            </w:tcBorders>
            <w:shd w:val="clear" w:color="auto" w:fill="FFFFFF"/>
          </w:tcPr>
          <w:p w:rsidR="00921509" w:rsidRDefault="00921509" w:rsidP="00921509">
            <w:pPr>
              <w:pStyle w:val="NormalWeb"/>
              <w:spacing w:after="0"/>
            </w:pPr>
            <w:r>
              <w:rPr>
                <w:b/>
                <w:bCs/>
                <w:color w:val="000000"/>
              </w:rPr>
              <w:t xml:space="preserve">Technologies Used And </w:t>
            </w:r>
            <w:r>
              <w:rPr>
                <w:b/>
                <w:bCs/>
                <w:color w:val="C00000"/>
                <w:sz w:val="20"/>
                <w:szCs w:val="20"/>
              </w:rPr>
              <w:t xml:space="preserve"> </w:t>
            </w:r>
            <w:r>
              <w:rPr>
                <w:b/>
                <w:bCs/>
              </w:rPr>
              <w:t>Duration:</w:t>
            </w:r>
          </w:p>
          <w:p w:rsidR="00491489" w:rsidRDefault="00491489">
            <w:pPr>
              <w:spacing w:after="0"/>
              <w:rPr>
                <w:rFonts w:ascii="Times New Roman" w:eastAsia="Times New Roman" w:hAnsi="Times New Roman" w:cs="Times New Roman"/>
                <w:sz w:val="24"/>
                <w:szCs w:val="24"/>
              </w:rPr>
            </w:pPr>
          </w:p>
        </w:tc>
        <w:tc>
          <w:tcPr>
            <w:tcW w:w="7230" w:type="dxa"/>
            <w:tcBorders>
              <w:left w:val="single" w:sz="4" w:space="0" w:color="000000"/>
              <w:bottom w:val="single" w:sz="4" w:space="0" w:color="000000"/>
              <w:right w:val="single" w:sz="4" w:space="0" w:color="000000"/>
            </w:tcBorders>
            <w:shd w:val="clear" w:color="auto" w:fill="FFFFFF"/>
          </w:tcPr>
          <w:p w:rsidR="00491489" w:rsidRDefault="002B1AA3" w:rsidP="002B1AA3">
            <w:pPr>
              <w:spacing w:after="0"/>
            </w:pPr>
            <w:r>
              <w:rPr>
                <w:rFonts w:ascii="Times New Roman" w:eastAsia="Times New Roman" w:hAnsi="Times New Roman" w:cs="Times New Roman"/>
                <w:sz w:val="24"/>
                <w:szCs w:val="24"/>
              </w:rPr>
              <w:t>Android Studio, Git, 3</w:t>
            </w:r>
            <w:r w:rsidRPr="002B1AA3">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Media library and 6</w:t>
            </w:r>
            <w:r w:rsidR="00F408A8">
              <w:rPr>
                <w:rFonts w:ascii="Times New Roman" w:eastAsia="Times New Roman" w:hAnsi="Times New Roman" w:cs="Times New Roman"/>
                <w:sz w:val="24"/>
                <w:szCs w:val="24"/>
              </w:rPr>
              <w:t xml:space="preserve"> months.</w:t>
            </w:r>
          </w:p>
        </w:tc>
      </w:tr>
    </w:tbl>
    <w:p w:rsidR="00491489" w:rsidRDefault="00491489">
      <w:pPr>
        <w:spacing w:after="0" w:line="360" w:lineRule="exact"/>
        <w:rPr>
          <w:rFonts w:ascii="Times New Roman" w:eastAsia="Times New Roman" w:hAnsi="Times New Roman" w:cs="Times New Roman"/>
          <w:b/>
          <w:color w:val="000000"/>
          <w:sz w:val="24"/>
          <w:szCs w:val="24"/>
        </w:rPr>
      </w:pPr>
    </w:p>
    <w:p w:rsidR="00506EE0" w:rsidRDefault="00506EE0">
      <w:pPr>
        <w:spacing w:after="0" w:line="360" w:lineRule="exact"/>
        <w:rPr>
          <w:rFonts w:ascii="Times New Roman" w:eastAsia="Times New Roman" w:hAnsi="Times New Roman" w:cs="Times New Roman"/>
          <w:b/>
          <w:color w:val="000000"/>
          <w:sz w:val="24"/>
          <w:szCs w:val="24"/>
        </w:rPr>
      </w:pPr>
    </w:p>
    <w:p w:rsidR="00506EE0" w:rsidRPr="00200F3A" w:rsidRDefault="00200F3A">
      <w:pPr>
        <w:spacing w:after="0" w:line="360" w:lineRule="exact"/>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Project 7</w:t>
      </w:r>
      <w:r>
        <w:rPr>
          <w:rFonts w:ascii="Times New Roman" w:eastAsia="Times New Roman" w:hAnsi="Times New Roman" w:cs="Times New Roman"/>
          <w:b/>
          <w:color w:val="000000"/>
          <w:sz w:val="24"/>
        </w:rPr>
        <w:t>:-</w:t>
      </w:r>
    </w:p>
    <w:p w:rsidR="00200F3A" w:rsidRDefault="00200F3A">
      <w:pPr>
        <w:spacing w:after="0" w:line="360" w:lineRule="exact"/>
        <w:rPr>
          <w:rFonts w:ascii="Times New Roman" w:eastAsia="Times New Roman" w:hAnsi="Times New Roman" w:cs="Times New Roman"/>
          <w:b/>
          <w:color w:val="000000"/>
          <w:sz w:val="24"/>
          <w:szCs w:val="24"/>
        </w:rPr>
      </w:pPr>
    </w:p>
    <w:tbl>
      <w:tblPr>
        <w:tblW w:w="0" w:type="auto"/>
        <w:tblLayout w:type="fixed"/>
        <w:tblLook w:val="0000"/>
      </w:tblPr>
      <w:tblGrid>
        <w:gridCol w:w="2234"/>
        <w:gridCol w:w="7230"/>
      </w:tblGrid>
      <w:tr w:rsidR="00506EE0" w:rsidTr="00C105FB">
        <w:trPr>
          <w:trHeight w:val="1"/>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506EE0" w:rsidRDefault="00506EE0" w:rsidP="00C105FB">
            <w:pPr>
              <w:tabs>
                <w:tab w:val="left" w:pos="3286"/>
                <w:tab w:val="left" w:pos="3652"/>
              </w:tabs>
              <w:spacing w:after="0" w:line="360" w:lineRule="exact"/>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506EE0" w:rsidRPr="00506EE0" w:rsidRDefault="00506EE0" w:rsidP="00506EE0">
            <w:pPr>
              <w:pStyle w:val="NormalWeb"/>
              <w:spacing w:after="0" w:line="360" w:lineRule="auto"/>
            </w:pPr>
            <w:r w:rsidRPr="00506EE0">
              <w:rPr>
                <w:color w:val="000000"/>
              </w:rPr>
              <w:t>Team Administration App (Europe based bank)</w:t>
            </w:r>
            <w:r w:rsidR="00200F3A">
              <w:rPr>
                <w:color w:val="000000"/>
              </w:rPr>
              <w:t>(SalesForce)</w:t>
            </w:r>
          </w:p>
          <w:p w:rsidR="00506EE0" w:rsidRPr="00506EE0" w:rsidRDefault="00506EE0" w:rsidP="00C105FB">
            <w:pPr>
              <w:tabs>
                <w:tab w:val="left" w:pos="3286"/>
                <w:tab w:val="left" w:pos="3652"/>
              </w:tabs>
              <w:spacing w:after="0" w:line="360" w:lineRule="exact"/>
            </w:pPr>
          </w:p>
        </w:tc>
      </w:tr>
      <w:tr w:rsidR="00506EE0" w:rsidTr="00C105FB">
        <w:trPr>
          <w:trHeight w:val="762"/>
        </w:trPr>
        <w:tc>
          <w:tcPr>
            <w:tcW w:w="2234" w:type="dxa"/>
            <w:tcBorders>
              <w:top w:val="single" w:sz="4" w:space="0" w:color="000000"/>
              <w:left w:val="single" w:sz="4" w:space="0" w:color="000000"/>
              <w:bottom w:val="single" w:sz="4" w:space="0" w:color="000000"/>
              <w:right w:val="single" w:sz="4" w:space="0" w:color="000000"/>
            </w:tcBorders>
            <w:shd w:val="clear" w:color="auto" w:fill="FFFFFF"/>
          </w:tcPr>
          <w:p w:rsidR="00506EE0" w:rsidRDefault="00506EE0" w:rsidP="00C105FB">
            <w:pPr>
              <w:spacing w:after="0" w:line="276" w:lineRule="exact"/>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Project Description</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rsidR="00506EE0" w:rsidRPr="00506EE0" w:rsidRDefault="00506EE0" w:rsidP="00506EE0">
            <w:pPr>
              <w:pStyle w:val="NormalWeb"/>
              <w:spacing w:after="0"/>
            </w:pPr>
            <w:r w:rsidRPr="00506EE0">
              <w:t xml:space="preserve">Team Administration app to manage team, branches and team members of branches. It helps bank to find which employee is serving which client, it manages the team portfolio. </w:t>
            </w:r>
            <w:r w:rsidRPr="00506EE0">
              <w:rPr>
                <w:color w:val="00000A"/>
              </w:rPr>
              <w:t>Integration with other bank APIs.</w:t>
            </w:r>
          </w:p>
          <w:p w:rsidR="00506EE0" w:rsidRDefault="00506EE0" w:rsidP="00C105FB">
            <w:pPr>
              <w:spacing w:after="0" w:line="276" w:lineRule="exact"/>
              <w:rPr>
                <w:rFonts w:ascii="Times New Roman" w:eastAsia="Times New Roman" w:hAnsi="Times New Roman" w:cs="Times New Roman"/>
                <w:color w:val="00000A"/>
                <w:sz w:val="24"/>
              </w:rPr>
            </w:pPr>
          </w:p>
        </w:tc>
      </w:tr>
      <w:tr w:rsidR="00506EE0" w:rsidTr="00C105FB">
        <w:trPr>
          <w:trHeight w:val="762"/>
        </w:trPr>
        <w:tc>
          <w:tcPr>
            <w:tcW w:w="2234" w:type="dxa"/>
            <w:tcBorders>
              <w:left w:val="single" w:sz="4" w:space="0" w:color="000000"/>
              <w:bottom w:val="single" w:sz="4" w:space="0" w:color="000000"/>
              <w:right w:val="single" w:sz="4" w:space="0" w:color="000000"/>
            </w:tcBorders>
            <w:shd w:val="clear" w:color="auto" w:fill="FFFFFF"/>
          </w:tcPr>
          <w:p w:rsidR="00506EE0" w:rsidRDefault="00506EE0" w:rsidP="00C105FB">
            <w:pPr>
              <w:spacing w:after="0"/>
              <w:rPr>
                <w:rFonts w:ascii="Times New Roman" w:eastAsia="Times New Roman" w:hAnsi="Times New Roman" w:cs="Times New Roman"/>
                <w:sz w:val="24"/>
                <w:szCs w:val="24"/>
              </w:rPr>
            </w:pPr>
            <w:r>
              <w:rPr>
                <w:rFonts w:ascii="Times New Roman" w:hAnsi="Times New Roman" w:cs="Times New Roman"/>
                <w:b/>
                <w:sz w:val="24"/>
                <w:szCs w:val="24"/>
              </w:rPr>
              <w:t>My Role:</w:t>
            </w:r>
          </w:p>
        </w:tc>
        <w:tc>
          <w:tcPr>
            <w:tcW w:w="7230" w:type="dxa"/>
            <w:tcBorders>
              <w:left w:val="single" w:sz="4" w:space="0" w:color="000000"/>
              <w:bottom w:val="single" w:sz="4" w:space="0" w:color="000000"/>
              <w:right w:val="single" w:sz="4" w:space="0" w:color="000000"/>
            </w:tcBorders>
            <w:shd w:val="clear" w:color="auto" w:fill="FFFFFF"/>
          </w:tcPr>
          <w:p w:rsidR="00506EE0" w:rsidRDefault="00506EE0" w:rsidP="00C105FB">
            <w:pPr>
              <w:pStyle w:val="ListParagraph"/>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object structure and project flow diagram. Worked on the requirements analysis, solution designing and task distribution to team on daliy basis.</w:t>
            </w:r>
          </w:p>
          <w:p w:rsidR="00506EE0" w:rsidRDefault="00506EE0" w:rsidP="00C105FB">
            <w:pPr>
              <w:pStyle w:val="ListParagraph"/>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Apex classes, Lightning components, Triggers, W</w:t>
            </w:r>
            <w:r w:rsidR="00200F3A">
              <w:rPr>
                <w:rFonts w:ascii="Times New Roman" w:eastAsia="Times New Roman" w:hAnsi="Times New Roman" w:cs="Times New Roman"/>
                <w:sz w:val="24"/>
                <w:szCs w:val="24"/>
              </w:rPr>
              <w:t>orkflows, Process builder, Integration.</w:t>
            </w:r>
            <w:r w:rsidRPr="00333E3B">
              <w:rPr>
                <w:rFonts w:ascii="Times New Roman" w:eastAsia="Times New Roman" w:hAnsi="Times New Roman" w:cs="Times New Roman"/>
                <w:sz w:val="24"/>
                <w:szCs w:val="24"/>
              </w:rPr>
              <w:t xml:space="preserve"> </w:t>
            </w:r>
          </w:p>
          <w:p w:rsidR="00506EE0" w:rsidRPr="00333E3B" w:rsidRDefault="00200F3A" w:rsidP="00C105FB">
            <w:pPr>
              <w:pStyle w:val="ListParagraph"/>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Active participate in the client communication for all release user stories</w:t>
            </w:r>
            <w:r w:rsidR="00506EE0" w:rsidRPr="00333E3B">
              <w:rPr>
                <w:rFonts w:ascii="Times New Roman" w:eastAsia="Times New Roman" w:hAnsi="Times New Roman" w:cs="Times New Roman"/>
                <w:sz w:val="24"/>
                <w:szCs w:val="24"/>
              </w:rPr>
              <w:t>.</w:t>
            </w:r>
          </w:p>
          <w:p w:rsidR="00506EE0" w:rsidRDefault="00200F3A" w:rsidP="00200F3A">
            <w:pPr>
              <w:pStyle w:val="ListParagraph"/>
              <w:numPr>
                <w:ilvl w:val="0"/>
                <w:numId w:val="13"/>
              </w:numPr>
              <w:spacing w:after="0"/>
            </w:pPr>
            <w:r>
              <w:rPr>
                <w:rFonts w:ascii="Times New Roman" w:eastAsia="Times New Roman" w:hAnsi="Times New Roman" w:cs="Times New Roman"/>
                <w:sz w:val="24"/>
                <w:szCs w:val="24"/>
              </w:rPr>
              <w:t>Responsible for technical delivery</w:t>
            </w:r>
          </w:p>
        </w:tc>
      </w:tr>
      <w:tr w:rsidR="00506EE0" w:rsidTr="00C105FB">
        <w:trPr>
          <w:trHeight w:val="762"/>
        </w:trPr>
        <w:tc>
          <w:tcPr>
            <w:tcW w:w="2234" w:type="dxa"/>
            <w:tcBorders>
              <w:left w:val="single" w:sz="4" w:space="0" w:color="000000"/>
              <w:bottom w:val="single" w:sz="4" w:space="0" w:color="000000"/>
              <w:right w:val="single" w:sz="4" w:space="0" w:color="000000"/>
            </w:tcBorders>
            <w:shd w:val="clear" w:color="auto" w:fill="FFFFFF"/>
          </w:tcPr>
          <w:p w:rsidR="00200F3A" w:rsidRDefault="002B1AA3" w:rsidP="00200F3A">
            <w:pPr>
              <w:pStyle w:val="NormalWeb"/>
              <w:spacing w:after="0"/>
            </w:pPr>
            <w:r>
              <w:rPr>
                <w:b/>
                <w:bCs/>
                <w:color w:val="000000"/>
              </w:rPr>
              <w:t xml:space="preserve">Technologies Used And </w:t>
            </w:r>
            <w:r w:rsidR="00200F3A">
              <w:rPr>
                <w:b/>
                <w:bCs/>
                <w:color w:val="C00000"/>
                <w:sz w:val="20"/>
                <w:szCs w:val="20"/>
              </w:rPr>
              <w:t xml:space="preserve"> </w:t>
            </w:r>
            <w:r w:rsidR="00200F3A">
              <w:rPr>
                <w:b/>
                <w:bCs/>
              </w:rPr>
              <w:t>Duration:</w:t>
            </w:r>
          </w:p>
          <w:p w:rsidR="00506EE0" w:rsidRDefault="00506EE0" w:rsidP="00C105FB">
            <w:pPr>
              <w:spacing w:after="0"/>
              <w:rPr>
                <w:rFonts w:ascii="Times New Roman" w:eastAsia="Times New Roman" w:hAnsi="Times New Roman" w:cs="Times New Roman"/>
                <w:sz w:val="24"/>
                <w:szCs w:val="24"/>
              </w:rPr>
            </w:pPr>
          </w:p>
        </w:tc>
        <w:tc>
          <w:tcPr>
            <w:tcW w:w="7230" w:type="dxa"/>
            <w:tcBorders>
              <w:left w:val="single" w:sz="4" w:space="0" w:color="000000"/>
              <w:bottom w:val="single" w:sz="4" w:space="0" w:color="000000"/>
              <w:right w:val="single" w:sz="4" w:space="0" w:color="000000"/>
            </w:tcBorders>
            <w:shd w:val="clear" w:color="auto" w:fill="FFFFFF"/>
          </w:tcPr>
          <w:p w:rsidR="00506EE0" w:rsidRDefault="002B1AA3" w:rsidP="00C105FB">
            <w:pPr>
              <w:spacing w:after="0"/>
            </w:pPr>
            <w:r>
              <w:rPr>
                <w:rFonts w:ascii="Times New Roman" w:eastAsia="Times New Roman" w:hAnsi="Times New Roman" w:cs="Times New Roman"/>
                <w:sz w:val="24"/>
                <w:szCs w:val="24"/>
              </w:rPr>
              <w:t xml:space="preserve">SalesForce.com, Git,  </w:t>
            </w:r>
            <w:r w:rsidRPr="002B1AA3">
              <w:rPr>
                <w:rFonts w:ascii="Times New Roman" w:eastAsia="Times New Roman" w:hAnsi="Times New Roman" w:cs="Times New Roman"/>
                <w:sz w:val="24"/>
                <w:szCs w:val="24"/>
              </w:rPr>
              <w:t>lightning</w:t>
            </w:r>
            <w:r>
              <w:rPr>
                <w:rFonts w:ascii="Times New Roman" w:eastAsia="Times New Roman" w:hAnsi="Times New Roman" w:cs="Times New Roman"/>
                <w:sz w:val="24"/>
                <w:szCs w:val="24"/>
              </w:rPr>
              <w:t xml:space="preserve"> </w:t>
            </w:r>
            <w:r w:rsidR="00921509">
              <w:rPr>
                <w:rFonts w:ascii="Times New Roman" w:eastAsia="Times New Roman" w:hAnsi="Times New Roman" w:cs="Times New Roman"/>
                <w:sz w:val="24"/>
                <w:szCs w:val="24"/>
              </w:rPr>
              <w:t>and Duration :- 5 -</w:t>
            </w:r>
            <w:r>
              <w:rPr>
                <w:rFonts w:ascii="Times New Roman" w:eastAsia="Times New Roman" w:hAnsi="Times New Roman" w:cs="Times New Roman"/>
                <w:sz w:val="24"/>
                <w:szCs w:val="24"/>
              </w:rPr>
              <w:t xml:space="preserve"> 6</w:t>
            </w:r>
            <w:r w:rsidR="00506EE0">
              <w:rPr>
                <w:rFonts w:ascii="Times New Roman" w:eastAsia="Times New Roman" w:hAnsi="Times New Roman" w:cs="Times New Roman"/>
                <w:sz w:val="24"/>
                <w:szCs w:val="24"/>
              </w:rPr>
              <w:t>months.</w:t>
            </w:r>
          </w:p>
        </w:tc>
      </w:tr>
    </w:tbl>
    <w:p w:rsidR="00506EE0" w:rsidRDefault="00506EE0">
      <w:pPr>
        <w:spacing w:after="0" w:line="360" w:lineRule="exact"/>
        <w:rPr>
          <w:rFonts w:ascii="Times New Roman" w:eastAsia="Times New Roman" w:hAnsi="Times New Roman" w:cs="Times New Roman"/>
          <w:b/>
          <w:color w:val="000000"/>
          <w:sz w:val="24"/>
          <w:szCs w:val="24"/>
        </w:rPr>
      </w:pPr>
    </w:p>
    <w:p w:rsidR="002B1AA3" w:rsidRDefault="002B1AA3">
      <w:pPr>
        <w:spacing w:after="0" w:line="360" w:lineRule="exact"/>
        <w:jc w:val="both"/>
        <w:rPr>
          <w:rFonts w:ascii="Times New Roman" w:eastAsia="Times New Roman" w:hAnsi="Times New Roman" w:cs="Times New Roman"/>
          <w:b/>
          <w:color w:val="00000A"/>
          <w:sz w:val="24"/>
          <w:szCs w:val="24"/>
        </w:rPr>
      </w:pPr>
    </w:p>
    <w:p w:rsidR="002B1AA3" w:rsidRDefault="002B1AA3">
      <w:pPr>
        <w:spacing w:after="0" w:line="360" w:lineRule="exact"/>
        <w:jc w:val="both"/>
        <w:rPr>
          <w:rFonts w:ascii="Times New Roman" w:eastAsia="Times New Roman" w:hAnsi="Times New Roman" w:cs="Times New Roman"/>
          <w:b/>
          <w:color w:val="00000A"/>
          <w:sz w:val="24"/>
          <w:szCs w:val="24"/>
        </w:rPr>
      </w:pPr>
    </w:p>
    <w:p w:rsidR="00200F3A" w:rsidRDefault="00200F3A">
      <w:pPr>
        <w:spacing w:after="0" w:line="360" w:lineRule="exact"/>
        <w:jc w:val="both"/>
        <w:rPr>
          <w:rFonts w:ascii="Times New Roman" w:eastAsia="Times New Roman" w:hAnsi="Times New Roman" w:cs="Times New Roman"/>
          <w:b/>
          <w:color w:val="00000A"/>
          <w:sz w:val="24"/>
          <w:szCs w:val="24"/>
        </w:rPr>
      </w:pPr>
    </w:p>
    <w:tbl>
      <w:tblPr>
        <w:tblW w:w="0" w:type="auto"/>
        <w:tblLayout w:type="fixed"/>
        <w:tblLook w:val="0000"/>
      </w:tblPr>
      <w:tblGrid>
        <w:gridCol w:w="9026"/>
      </w:tblGrid>
      <w:tr w:rsidR="00491489">
        <w:tc>
          <w:tcPr>
            <w:tcW w:w="9026" w:type="dxa"/>
            <w:tcBorders>
              <w:top w:val="single" w:sz="4" w:space="0" w:color="FFFFFF"/>
              <w:bottom w:val="single" w:sz="4" w:space="0" w:color="FFFFFF"/>
            </w:tcBorders>
            <w:shd w:val="clear" w:color="auto" w:fill="B6DDE8"/>
          </w:tcPr>
          <w:p w:rsidR="00491489" w:rsidRDefault="00F408A8">
            <w:pPr>
              <w:widowControl w:val="0"/>
              <w:tabs>
                <w:tab w:val="left" w:pos="1710"/>
              </w:tabs>
              <w:spacing w:after="0" w:line="100" w:lineRule="atLeast"/>
              <w:ind w:left="-142"/>
              <w:jc w:val="both"/>
            </w:pPr>
            <w:r>
              <w:rPr>
                <w:rFonts w:ascii="Times New Roman" w:hAnsi="Times New Roman" w:cs="Times New Roman"/>
                <w:b/>
                <w:bCs/>
                <w:color w:val="00000A"/>
                <w:sz w:val="24"/>
                <w:szCs w:val="24"/>
              </w:rPr>
              <w:t>Achievements :</w:t>
            </w:r>
          </w:p>
        </w:tc>
      </w:tr>
    </w:tbl>
    <w:p w:rsidR="00491489" w:rsidRDefault="00491489">
      <w:pPr>
        <w:widowControl w:val="0"/>
        <w:spacing w:after="0"/>
        <w:ind w:left="450"/>
        <w:jc w:val="both"/>
        <w:rPr>
          <w:rFonts w:ascii="Times New Roman" w:eastAsia="Times New Roman" w:hAnsi="Times New Roman" w:cs="Times New Roman"/>
          <w:sz w:val="24"/>
          <w:szCs w:val="24"/>
        </w:rPr>
      </w:pPr>
    </w:p>
    <w:p w:rsidR="00491489" w:rsidRDefault="00F408A8">
      <w:pPr>
        <w:widowControl w:val="0"/>
        <w:numPr>
          <w:ilvl w:val="0"/>
          <w:numId w:val="2"/>
        </w:numPr>
        <w:spacing w:after="0"/>
        <w:ind w:left="4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Participated in GOOGLE JUNK in TEXCELLENCE 2014 the National level technical event held at Dr.D.Y. Patil Technical Campus,Ambi (Pune) and secured </w:t>
      </w:r>
    </w:p>
    <w:p w:rsidR="00491489" w:rsidRDefault="00F408A8">
      <w:pPr>
        <w:spacing w:after="0"/>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position.</w:t>
      </w:r>
    </w:p>
    <w:p w:rsidR="00491489" w:rsidRDefault="00F408A8">
      <w:pPr>
        <w:widowControl w:val="0"/>
        <w:numPr>
          <w:ilvl w:val="0"/>
          <w:numId w:val="3"/>
        </w:numPr>
        <w:spacing w:after="0"/>
        <w:ind w:left="4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Conducted C-Challenge in TEXCELLENCE 2015 the National level Symposium of Dr. DYPIET, </w:t>
      </w:r>
      <w:r w:rsidR="00013873">
        <w:rPr>
          <w:rFonts w:ascii="Times New Roman" w:eastAsia="Times New Roman" w:hAnsi="Times New Roman" w:cs="Times New Roman"/>
          <w:sz w:val="24"/>
          <w:szCs w:val="24"/>
        </w:rPr>
        <w:t>Ambi (</w:t>
      </w:r>
      <w:r>
        <w:rPr>
          <w:rFonts w:ascii="Times New Roman" w:eastAsia="Times New Roman" w:hAnsi="Times New Roman" w:cs="Times New Roman"/>
          <w:sz w:val="24"/>
          <w:szCs w:val="24"/>
        </w:rPr>
        <w:t>Pune).</w:t>
      </w:r>
    </w:p>
    <w:p w:rsidR="00491489" w:rsidRDefault="00F408A8">
      <w:pPr>
        <w:widowControl w:val="0"/>
        <w:numPr>
          <w:ilvl w:val="0"/>
          <w:numId w:val="3"/>
        </w:numPr>
        <w:spacing w:after="0"/>
        <w:ind w:left="4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Participated in C-Hunt in TEXCELLENCE 2015 the National level Symposium of Dr.DYPIET, Ambi (Pune).</w:t>
      </w:r>
    </w:p>
    <w:p w:rsidR="00491489" w:rsidRDefault="00491489">
      <w:pPr>
        <w:widowControl w:val="0"/>
        <w:spacing w:after="0"/>
        <w:ind w:left="450"/>
        <w:jc w:val="both"/>
        <w:rPr>
          <w:rFonts w:ascii="Times New Roman" w:eastAsia="Times New Roman" w:hAnsi="Times New Roman" w:cs="Times New Roman"/>
          <w:sz w:val="24"/>
          <w:szCs w:val="24"/>
        </w:rPr>
      </w:pPr>
    </w:p>
    <w:tbl>
      <w:tblPr>
        <w:tblW w:w="0" w:type="auto"/>
        <w:tblLayout w:type="fixed"/>
        <w:tblLook w:val="0000"/>
      </w:tblPr>
      <w:tblGrid>
        <w:gridCol w:w="9026"/>
      </w:tblGrid>
      <w:tr w:rsidR="00491489">
        <w:tc>
          <w:tcPr>
            <w:tcW w:w="9026" w:type="dxa"/>
            <w:tcBorders>
              <w:top w:val="single" w:sz="4" w:space="0" w:color="FFFFFF"/>
              <w:bottom w:val="single" w:sz="4" w:space="0" w:color="FFFFFF"/>
            </w:tcBorders>
            <w:shd w:val="clear" w:color="auto" w:fill="B6DDE8"/>
          </w:tcPr>
          <w:p w:rsidR="00491489" w:rsidRDefault="00F408A8">
            <w:pPr>
              <w:tabs>
                <w:tab w:val="left" w:pos="3286"/>
              </w:tabs>
              <w:spacing w:after="0" w:line="100" w:lineRule="atLeast"/>
              <w:jc w:val="both"/>
            </w:pPr>
            <w:r>
              <w:rPr>
                <w:rFonts w:ascii="Times New Roman" w:hAnsi="Times New Roman" w:cs="Times New Roman"/>
                <w:b/>
                <w:bCs/>
                <w:color w:val="000000"/>
                <w:sz w:val="24"/>
                <w:szCs w:val="24"/>
              </w:rPr>
              <w:t>Skills :</w:t>
            </w:r>
          </w:p>
        </w:tc>
      </w:tr>
    </w:tbl>
    <w:p w:rsidR="00491489" w:rsidRDefault="00491489">
      <w:pPr>
        <w:pStyle w:val="ListParagraph"/>
        <w:tabs>
          <w:tab w:val="left" w:pos="3286"/>
        </w:tabs>
        <w:spacing w:after="0" w:line="360" w:lineRule="auto"/>
        <w:ind w:left="0"/>
        <w:jc w:val="both"/>
        <w:rPr>
          <w:rFonts w:ascii="Times New Roman" w:hAnsi="Times New Roman" w:cs="Times New Roman"/>
          <w:sz w:val="24"/>
          <w:szCs w:val="24"/>
        </w:rPr>
      </w:pPr>
    </w:p>
    <w:p w:rsidR="005362BE" w:rsidRPr="005362BE" w:rsidRDefault="005362BE" w:rsidP="005362BE">
      <w:pPr>
        <w:widowControl w:val="0"/>
        <w:numPr>
          <w:ilvl w:val="0"/>
          <w:numId w:val="2"/>
        </w:numPr>
        <w:spacing w:after="0"/>
        <w:ind w:left="450" w:firstLine="0"/>
        <w:jc w:val="both"/>
        <w:rPr>
          <w:rFonts w:ascii="Times New Roman" w:eastAsia="Times New Roman" w:hAnsi="Times New Roman" w:cs="Times New Roman"/>
          <w:sz w:val="24"/>
          <w:szCs w:val="24"/>
        </w:rPr>
      </w:pPr>
      <w:r w:rsidRPr="005362BE">
        <w:rPr>
          <w:rFonts w:ascii="Times New Roman" w:eastAsia="Times New Roman" w:hAnsi="Times New Roman" w:cs="Times New Roman"/>
          <w:sz w:val="24"/>
          <w:szCs w:val="24"/>
        </w:rPr>
        <w:t>Front End : Swift3</w:t>
      </w:r>
      <w:r w:rsidR="00921509">
        <w:rPr>
          <w:rFonts w:ascii="Times New Roman" w:eastAsia="Times New Roman" w:hAnsi="Times New Roman" w:cs="Times New Roman"/>
          <w:sz w:val="24"/>
          <w:szCs w:val="24"/>
        </w:rPr>
        <w:t>, Android(java), SalesForce</w:t>
      </w:r>
      <w:r w:rsidR="00394C2D">
        <w:rPr>
          <w:rFonts w:ascii="Times New Roman" w:eastAsia="Times New Roman" w:hAnsi="Times New Roman" w:cs="Times New Roman"/>
          <w:sz w:val="24"/>
          <w:szCs w:val="24"/>
        </w:rPr>
        <w:t>, GIT Hub</w:t>
      </w:r>
    </w:p>
    <w:p w:rsidR="005362BE" w:rsidRPr="005362BE" w:rsidRDefault="005362BE" w:rsidP="005362BE">
      <w:pPr>
        <w:widowControl w:val="0"/>
        <w:numPr>
          <w:ilvl w:val="0"/>
          <w:numId w:val="3"/>
        </w:numPr>
        <w:spacing w:after="0"/>
        <w:ind w:left="450" w:firstLine="0"/>
        <w:jc w:val="both"/>
        <w:rPr>
          <w:rFonts w:ascii="Times New Roman" w:eastAsia="Times New Roman" w:hAnsi="Times New Roman" w:cs="Times New Roman"/>
          <w:sz w:val="24"/>
          <w:szCs w:val="24"/>
        </w:rPr>
      </w:pPr>
      <w:r>
        <w:rPr>
          <w:rFonts w:ascii="Times New Roman" w:hAnsi="Times New Roman" w:cs="Times New Roman"/>
          <w:sz w:val="24"/>
          <w:szCs w:val="24"/>
        </w:rPr>
        <w:t>Web Languages : HTML , PHP (Basics) ,</w:t>
      </w:r>
      <w:r w:rsidRPr="005362BE">
        <w:rPr>
          <w:rFonts w:ascii="Times New Roman" w:hAnsi="Times New Roman" w:cs="Times New Roman"/>
          <w:sz w:val="24"/>
          <w:szCs w:val="24"/>
        </w:rPr>
        <w:t>CSS and</w:t>
      </w:r>
      <w:r>
        <w:rPr>
          <w:rFonts w:ascii="Times New Roman" w:hAnsi="Times New Roman" w:cs="Times New Roman"/>
          <w:sz w:val="24"/>
          <w:szCs w:val="24"/>
        </w:rPr>
        <w:t xml:space="preserve"> </w:t>
      </w:r>
      <w:r w:rsidRPr="005362BE">
        <w:rPr>
          <w:rFonts w:ascii="Times New Roman" w:hAnsi="Times New Roman" w:cs="Times New Roman"/>
          <w:sz w:val="24"/>
          <w:szCs w:val="24"/>
        </w:rPr>
        <w:t>JavaScript(Basics)</w:t>
      </w:r>
    </w:p>
    <w:p w:rsidR="005362BE" w:rsidRDefault="005362BE" w:rsidP="005362BE">
      <w:pPr>
        <w:widowControl w:val="0"/>
        <w:numPr>
          <w:ilvl w:val="0"/>
          <w:numId w:val="3"/>
        </w:numPr>
        <w:spacing w:after="0"/>
        <w:ind w:left="450" w:firstLine="0"/>
        <w:jc w:val="both"/>
        <w:rPr>
          <w:rFonts w:ascii="Times New Roman" w:eastAsia="Times New Roman" w:hAnsi="Times New Roman" w:cs="Times New Roman"/>
          <w:sz w:val="24"/>
          <w:szCs w:val="24"/>
        </w:rPr>
      </w:pPr>
      <w:r w:rsidRPr="005362BE">
        <w:rPr>
          <w:rFonts w:ascii="Times New Roman" w:hAnsi="Times New Roman" w:cs="Times New Roman"/>
          <w:sz w:val="24"/>
          <w:szCs w:val="24"/>
        </w:rPr>
        <w:t xml:space="preserve"> </w:t>
      </w:r>
      <w:r>
        <w:rPr>
          <w:rFonts w:ascii="Times New Roman" w:eastAsia="Times New Roman" w:hAnsi="Times New Roman" w:cs="Times New Roman"/>
          <w:sz w:val="24"/>
          <w:szCs w:val="24"/>
        </w:rPr>
        <w:t>Tools: Xcode, Android studio</w:t>
      </w:r>
      <w:r w:rsidR="00921509">
        <w:rPr>
          <w:rFonts w:ascii="Times New Roman" w:eastAsia="Times New Roman" w:hAnsi="Times New Roman" w:cs="Times New Roman"/>
          <w:sz w:val="24"/>
          <w:szCs w:val="24"/>
        </w:rPr>
        <w:t>, SalesForce</w:t>
      </w:r>
    </w:p>
    <w:p w:rsidR="005362BE" w:rsidRDefault="005362BE" w:rsidP="005362BE">
      <w:pPr>
        <w:widowControl w:val="0"/>
        <w:numPr>
          <w:ilvl w:val="0"/>
          <w:numId w:val="3"/>
        </w:numPr>
        <w:spacing w:after="0"/>
        <w:ind w:left="4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Others: React js and React Native</w:t>
      </w:r>
    </w:p>
    <w:p w:rsidR="00813376" w:rsidRDefault="00813376" w:rsidP="00813376">
      <w:pPr>
        <w:widowControl w:val="0"/>
        <w:spacing w:after="0"/>
        <w:ind w:left="450"/>
        <w:jc w:val="both"/>
        <w:rPr>
          <w:rFonts w:ascii="Times New Roman" w:eastAsia="Times New Roman" w:hAnsi="Times New Roman" w:cs="Times New Roman"/>
          <w:sz w:val="24"/>
          <w:szCs w:val="24"/>
        </w:rPr>
      </w:pPr>
    </w:p>
    <w:tbl>
      <w:tblPr>
        <w:tblW w:w="9343" w:type="dxa"/>
        <w:tblLayout w:type="fixed"/>
        <w:tblLook w:val="0000"/>
      </w:tblPr>
      <w:tblGrid>
        <w:gridCol w:w="9343"/>
      </w:tblGrid>
      <w:tr w:rsidR="00491489" w:rsidTr="005362BE">
        <w:trPr>
          <w:trHeight w:val="403"/>
        </w:trPr>
        <w:tc>
          <w:tcPr>
            <w:tcW w:w="9343" w:type="dxa"/>
            <w:tcBorders>
              <w:top w:val="single" w:sz="4" w:space="0" w:color="FFFFFF"/>
              <w:bottom w:val="single" w:sz="4" w:space="0" w:color="FFFFFF"/>
            </w:tcBorders>
            <w:shd w:val="clear" w:color="auto" w:fill="B6DDE8"/>
          </w:tcPr>
          <w:p w:rsidR="00491489" w:rsidRDefault="00F408A8">
            <w:pPr>
              <w:tabs>
                <w:tab w:val="left" w:pos="3927"/>
              </w:tabs>
              <w:spacing w:after="0" w:line="100" w:lineRule="atLeast"/>
              <w:jc w:val="both"/>
            </w:pPr>
            <w:r>
              <w:rPr>
                <w:rFonts w:ascii="Times New Roman" w:hAnsi="Times New Roman" w:cs="Times New Roman"/>
                <w:b/>
                <w:bCs/>
                <w:color w:val="000000"/>
                <w:sz w:val="24"/>
                <w:szCs w:val="24"/>
              </w:rPr>
              <w:t>Personal Details :</w:t>
            </w:r>
          </w:p>
        </w:tc>
      </w:tr>
    </w:tbl>
    <w:p w:rsidR="00491489" w:rsidRDefault="00491489">
      <w:pPr>
        <w:tabs>
          <w:tab w:val="left" w:pos="3286"/>
        </w:tabs>
        <w:spacing w:after="0" w:line="360" w:lineRule="auto"/>
        <w:rPr>
          <w:rFonts w:ascii="Times New Roman" w:hAnsi="Times New Roman" w:cs="Times New Roman"/>
          <w:sz w:val="24"/>
          <w:szCs w:val="24"/>
        </w:rPr>
      </w:pPr>
    </w:p>
    <w:p w:rsidR="00813376" w:rsidRDefault="00813376" w:rsidP="00813376">
      <w:pPr>
        <w:widowControl w:val="0"/>
        <w:numPr>
          <w:ilvl w:val="0"/>
          <w:numId w:val="2"/>
        </w:numPr>
        <w:spacing w:after="0"/>
        <w:ind w:left="4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 : 30/11/1993</w:t>
      </w:r>
    </w:p>
    <w:p w:rsidR="00813376" w:rsidRPr="00813376" w:rsidRDefault="00813376" w:rsidP="00813376">
      <w:pPr>
        <w:widowControl w:val="0"/>
        <w:numPr>
          <w:ilvl w:val="0"/>
          <w:numId w:val="2"/>
        </w:numPr>
        <w:spacing w:after="0"/>
        <w:ind w:left="45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 : Indian</w:t>
      </w:r>
    </w:p>
    <w:p w:rsidR="00813376" w:rsidRPr="00813376" w:rsidRDefault="00813376" w:rsidP="00813376">
      <w:pPr>
        <w:widowControl w:val="0"/>
        <w:numPr>
          <w:ilvl w:val="0"/>
          <w:numId w:val="3"/>
        </w:numPr>
        <w:spacing w:after="0" w:line="360" w:lineRule="auto"/>
        <w:ind w:left="450" w:firstLine="0"/>
        <w:jc w:val="both"/>
        <w:rPr>
          <w:rFonts w:ascii="Times New Roman" w:hAnsi="Times New Roman" w:cs="Times New Roman"/>
          <w:sz w:val="24"/>
          <w:szCs w:val="24"/>
        </w:rPr>
      </w:pPr>
      <w:r>
        <w:rPr>
          <w:rFonts w:ascii="Times New Roman" w:eastAsia="Times New Roman" w:hAnsi="Times New Roman" w:cs="Times New Roman"/>
          <w:sz w:val="24"/>
          <w:szCs w:val="24"/>
        </w:rPr>
        <w:t>Marital Status :  Unmarried</w:t>
      </w:r>
    </w:p>
    <w:p w:rsidR="00813376" w:rsidRPr="00813376" w:rsidRDefault="00813376" w:rsidP="00813376">
      <w:pPr>
        <w:widowControl w:val="0"/>
        <w:numPr>
          <w:ilvl w:val="0"/>
          <w:numId w:val="3"/>
        </w:numPr>
        <w:spacing w:after="0" w:line="360" w:lineRule="auto"/>
        <w:ind w:left="450" w:firstLine="0"/>
        <w:jc w:val="both"/>
        <w:rPr>
          <w:rFonts w:ascii="Times New Roman" w:hAnsi="Times New Roman" w:cs="Times New Roman"/>
          <w:sz w:val="24"/>
          <w:szCs w:val="24"/>
        </w:rPr>
      </w:pPr>
      <w:r>
        <w:rPr>
          <w:rFonts w:ascii="Times New Roman" w:eastAsia="Times New Roman" w:hAnsi="Times New Roman" w:cs="Times New Roman"/>
          <w:sz w:val="24"/>
          <w:szCs w:val="24"/>
        </w:rPr>
        <w:t>Language Known : English, Hindi, Marathi</w:t>
      </w:r>
    </w:p>
    <w:p w:rsidR="00491489" w:rsidRDefault="00491489" w:rsidP="005362BE">
      <w:pPr>
        <w:pStyle w:val="ListParagraph"/>
        <w:tabs>
          <w:tab w:val="left" w:pos="3286"/>
        </w:tabs>
        <w:spacing w:after="0" w:line="360" w:lineRule="auto"/>
        <w:ind w:left="0"/>
        <w:jc w:val="both"/>
        <w:rPr>
          <w:rFonts w:ascii="Times New Roman" w:hAnsi="Times New Roman" w:cs="Times New Roman"/>
          <w:sz w:val="24"/>
          <w:szCs w:val="24"/>
        </w:rPr>
      </w:pPr>
    </w:p>
    <w:p w:rsidR="00491489" w:rsidRDefault="00491489" w:rsidP="005362BE">
      <w:pPr>
        <w:tabs>
          <w:tab w:val="left" w:pos="3286"/>
        </w:tabs>
        <w:spacing w:after="0" w:line="360" w:lineRule="auto"/>
        <w:jc w:val="both"/>
        <w:rPr>
          <w:rFonts w:ascii="Times New Roman" w:hAnsi="Times New Roman" w:cs="Times New Roman"/>
          <w:b/>
          <w:sz w:val="24"/>
          <w:szCs w:val="24"/>
          <w:u w:val="single"/>
        </w:rPr>
      </w:pPr>
    </w:p>
    <w:p w:rsidR="00491489" w:rsidRDefault="00491489">
      <w:pPr>
        <w:tabs>
          <w:tab w:val="left" w:pos="3286"/>
        </w:tabs>
        <w:spacing w:after="0" w:line="360" w:lineRule="auto"/>
        <w:jc w:val="both"/>
        <w:rPr>
          <w:rFonts w:ascii="Times New Roman" w:hAnsi="Times New Roman" w:cs="Times New Roman"/>
          <w:b/>
          <w:sz w:val="24"/>
          <w:szCs w:val="24"/>
          <w:u w:val="single"/>
        </w:rPr>
      </w:pPr>
    </w:p>
    <w:p w:rsidR="00491489" w:rsidRDefault="00491489">
      <w:pPr>
        <w:tabs>
          <w:tab w:val="left" w:pos="3286"/>
        </w:tabs>
        <w:spacing w:after="0" w:line="360" w:lineRule="auto"/>
        <w:jc w:val="both"/>
        <w:rPr>
          <w:rFonts w:ascii="Times New Roman" w:hAnsi="Times New Roman" w:cs="Times New Roman"/>
          <w:b/>
          <w:sz w:val="24"/>
          <w:szCs w:val="24"/>
          <w:u w:val="single"/>
        </w:rPr>
      </w:pPr>
    </w:p>
    <w:p w:rsidR="002D0B14" w:rsidRDefault="002D0B14">
      <w:pPr>
        <w:tabs>
          <w:tab w:val="left" w:pos="3286"/>
        </w:tabs>
        <w:spacing w:after="0" w:line="360" w:lineRule="auto"/>
        <w:jc w:val="both"/>
        <w:rPr>
          <w:rFonts w:ascii="Times New Roman" w:hAnsi="Times New Roman" w:cs="Times New Roman"/>
          <w:b/>
          <w:sz w:val="24"/>
          <w:szCs w:val="24"/>
          <w:u w:val="single"/>
        </w:rPr>
      </w:pPr>
    </w:p>
    <w:p w:rsidR="00491489" w:rsidRDefault="00491489">
      <w:pPr>
        <w:tabs>
          <w:tab w:val="left" w:pos="3286"/>
        </w:tabs>
        <w:spacing w:after="0" w:line="360" w:lineRule="auto"/>
        <w:jc w:val="both"/>
        <w:rPr>
          <w:rFonts w:ascii="Times New Roman" w:hAnsi="Times New Roman" w:cs="Times New Roman"/>
          <w:b/>
          <w:sz w:val="24"/>
          <w:szCs w:val="24"/>
          <w:u w:val="single"/>
        </w:rPr>
      </w:pPr>
    </w:p>
    <w:p w:rsidR="00491489" w:rsidRDefault="00491489">
      <w:pPr>
        <w:tabs>
          <w:tab w:val="left" w:pos="3286"/>
        </w:tabs>
        <w:spacing w:after="0" w:line="360" w:lineRule="auto"/>
        <w:jc w:val="both"/>
        <w:rPr>
          <w:rFonts w:ascii="Times New Roman" w:hAnsi="Times New Roman" w:cs="Times New Roman"/>
          <w:b/>
          <w:sz w:val="24"/>
          <w:szCs w:val="24"/>
          <w:u w:val="single"/>
        </w:rPr>
      </w:pPr>
    </w:p>
    <w:p w:rsidR="00013873" w:rsidRDefault="00013873">
      <w:pPr>
        <w:tabs>
          <w:tab w:val="left" w:pos="3286"/>
        </w:tabs>
        <w:spacing w:after="0" w:line="360" w:lineRule="auto"/>
        <w:jc w:val="both"/>
        <w:rPr>
          <w:rFonts w:ascii="Times New Roman" w:hAnsi="Times New Roman" w:cs="Times New Roman"/>
          <w:b/>
          <w:sz w:val="24"/>
          <w:szCs w:val="24"/>
          <w:u w:val="single"/>
        </w:rPr>
      </w:pPr>
    </w:p>
    <w:p w:rsidR="00491489" w:rsidRDefault="00491489">
      <w:pPr>
        <w:tabs>
          <w:tab w:val="left" w:pos="3286"/>
        </w:tabs>
        <w:spacing w:after="0" w:line="360" w:lineRule="auto"/>
        <w:jc w:val="both"/>
        <w:rPr>
          <w:rFonts w:ascii="Times New Roman" w:hAnsi="Times New Roman" w:cs="Times New Roman"/>
          <w:b/>
          <w:sz w:val="24"/>
          <w:szCs w:val="24"/>
          <w:u w:val="single"/>
        </w:rPr>
      </w:pPr>
    </w:p>
    <w:p w:rsidR="00491489" w:rsidRDefault="00F408A8">
      <w:pPr>
        <w:tabs>
          <w:tab w:val="left" w:pos="3286"/>
        </w:tabs>
        <w:spacing w:after="0" w:line="360" w:lineRule="auto"/>
        <w:jc w:val="both"/>
        <w:rPr>
          <w:rFonts w:ascii="Times New Roman" w:hAnsi="Times New Roman" w:cs="Times New Roman"/>
          <w:sz w:val="24"/>
          <w:szCs w:val="24"/>
        </w:rPr>
      </w:pPr>
      <w:r>
        <w:rPr>
          <w:rFonts w:ascii="Times New Roman" w:hAnsi="Times New Roman" w:cs="Times New Roman"/>
          <w:b/>
          <w:sz w:val="24"/>
          <w:szCs w:val="24"/>
          <w:u w:val="single"/>
        </w:rPr>
        <w:t>DECLARATION</w:t>
      </w:r>
    </w:p>
    <w:p w:rsidR="00491489" w:rsidRDefault="00F408A8">
      <w:pPr>
        <w:tabs>
          <w:tab w:val="left" w:pos="3286"/>
        </w:tabs>
        <w:spacing w:line="360" w:lineRule="auto"/>
        <w:jc w:val="both"/>
        <w:rPr>
          <w:rFonts w:ascii="Times New Roman" w:hAnsi="Times New Roman" w:cs="Times New Roman"/>
          <w:sz w:val="24"/>
          <w:szCs w:val="24"/>
        </w:rPr>
      </w:pPr>
      <w:r>
        <w:rPr>
          <w:rFonts w:ascii="Times New Roman" w:hAnsi="Times New Roman" w:cs="Times New Roman"/>
          <w:sz w:val="24"/>
          <w:szCs w:val="24"/>
        </w:rPr>
        <w:t>I hereby declare that the information furnished above is true to the best of my knowledge.</w:t>
      </w:r>
    </w:p>
    <w:p w:rsidR="00491489" w:rsidRDefault="00F408A8">
      <w:pPr>
        <w:tabs>
          <w:tab w:val="left" w:pos="3286"/>
        </w:tabs>
        <w:spacing w:line="360" w:lineRule="auto"/>
        <w:jc w:val="both"/>
        <w:rPr>
          <w:rFonts w:ascii="Times New Roman" w:hAnsi="Times New Roman" w:cs="Times New Roman"/>
          <w:sz w:val="24"/>
          <w:szCs w:val="24"/>
        </w:rPr>
      </w:pPr>
      <w:r>
        <w:rPr>
          <w:rFonts w:ascii="Times New Roman" w:hAnsi="Times New Roman" w:cs="Times New Roman"/>
          <w:sz w:val="24"/>
          <w:szCs w:val="24"/>
        </w:rPr>
        <w:t>Place -</w:t>
      </w:r>
    </w:p>
    <w:p w:rsidR="00F408A8" w:rsidRDefault="00F408A8">
      <w:pPr>
        <w:tabs>
          <w:tab w:val="left" w:pos="3286"/>
        </w:tabs>
        <w:spacing w:line="360" w:lineRule="auto"/>
        <w:jc w:val="both"/>
      </w:pPr>
      <w:r>
        <w:rPr>
          <w:rFonts w:ascii="Times New Roman" w:hAnsi="Times New Roman" w:cs="Times New Roman"/>
          <w:sz w:val="24"/>
          <w:szCs w:val="24"/>
        </w:rPr>
        <w:t xml:space="preserve">Date -                                                                                                   </w:t>
      </w:r>
      <w:r w:rsidR="00013873">
        <w:rPr>
          <w:rFonts w:ascii="Times New Roman" w:hAnsi="Times New Roman" w:cs="Times New Roman"/>
          <w:sz w:val="24"/>
          <w:szCs w:val="24"/>
        </w:rPr>
        <w:t xml:space="preserve">                    </w:t>
      </w:r>
      <w:r>
        <w:rPr>
          <w:rFonts w:ascii="Times New Roman" w:hAnsi="Times New Roman" w:cs="Times New Roman"/>
          <w:sz w:val="24"/>
          <w:szCs w:val="24"/>
        </w:rPr>
        <w:t xml:space="preserve">  Signature</w:t>
      </w:r>
      <w:r w:rsidR="00013873">
        <w:rPr>
          <w:rFonts w:ascii="Times New Roman" w:hAnsi="Times New Roman" w:cs="Times New Roman"/>
          <w:sz w:val="24"/>
          <w:szCs w:val="24"/>
        </w:rPr>
        <w:t xml:space="preserve"> </w:t>
      </w:r>
    </w:p>
    <w:sectPr w:rsidR="00F408A8" w:rsidSect="00491489">
      <w:pgSz w:w="11906" w:h="16838"/>
      <w:pgMar w:top="993" w:right="1440" w:bottom="709" w:left="1440" w:header="720" w:footer="720" w:gutter="0"/>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F63" w:rsidRDefault="00471F63" w:rsidP="00013873">
      <w:pPr>
        <w:spacing w:after="0" w:line="240" w:lineRule="auto"/>
      </w:pPr>
      <w:r>
        <w:separator/>
      </w:r>
    </w:p>
  </w:endnote>
  <w:endnote w:type="continuationSeparator" w:id="1">
    <w:p w:rsidR="00471F63" w:rsidRDefault="00471F63" w:rsidP="000138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hruti">
    <w:altName w:val="Mangal"/>
    <w:panose1 w:val="020005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F63" w:rsidRDefault="00471F63" w:rsidP="00013873">
      <w:pPr>
        <w:spacing w:after="0" w:line="240" w:lineRule="auto"/>
      </w:pPr>
      <w:r>
        <w:separator/>
      </w:r>
    </w:p>
  </w:footnote>
  <w:footnote w:type="continuationSeparator" w:id="1">
    <w:p w:rsidR="00471F63" w:rsidRDefault="00471F63" w:rsidP="000138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6"/>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nsid w:val="00000003"/>
    <w:multiLevelType w:val="multilevel"/>
    <w:tmpl w:val="00000003"/>
    <w:name w:val="WWNum7"/>
    <w:lvl w:ilvl="0">
      <w:start w:val="1"/>
      <w:numFmt w:val="bullet"/>
      <w:lvlText w:val=""/>
      <w:lvlJc w:val="left"/>
      <w:pPr>
        <w:tabs>
          <w:tab w:val="num" w:pos="0"/>
        </w:tabs>
        <w:ind w:left="540" w:hanging="360"/>
      </w:pPr>
      <w:rPr>
        <w:rFonts w:ascii="Symbol" w:hAnsi="Symbol" w:cs="Symbol"/>
      </w:rPr>
    </w:lvl>
    <w:lvl w:ilvl="1">
      <w:start w:val="1"/>
      <w:numFmt w:val="decimal"/>
      <w:lvlText w:val="%2."/>
      <w:lvlJc w:val="left"/>
      <w:pPr>
        <w:tabs>
          <w:tab w:val="num" w:pos="900"/>
        </w:tabs>
        <w:ind w:left="900" w:hanging="360"/>
      </w:pPr>
    </w:lvl>
    <w:lvl w:ilvl="2">
      <w:start w:val="1"/>
      <w:numFmt w:val="decimal"/>
      <w:lvlText w:val="%2.%3."/>
      <w:lvlJc w:val="left"/>
      <w:pPr>
        <w:tabs>
          <w:tab w:val="num" w:pos="1260"/>
        </w:tabs>
        <w:ind w:left="1260" w:hanging="360"/>
      </w:pPr>
    </w:lvl>
    <w:lvl w:ilvl="3">
      <w:start w:val="1"/>
      <w:numFmt w:val="decimal"/>
      <w:lvlText w:val="%2.%3.%4."/>
      <w:lvlJc w:val="left"/>
      <w:pPr>
        <w:tabs>
          <w:tab w:val="num" w:pos="1620"/>
        </w:tabs>
        <w:ind w:left="1620" w:hanging="360"/>
      </w:pPr>
    </w:lvl>
    <w:lvl w:ilvl="4">
      <w:start w:val="1"/>
      <w:numFmt w:val="decimal"/>
      <w:lvlText w:val="%2.%3.%4.%5."/>
      <w:lvlJc w:val="left"/>
      <w:pPr>
        <w:tabs>
          <w:tab w:val="num" w:pos="1980"/>
        </w:tabs>
        <w:ind w:left="1980" w:hanging="360"/>
      </w:pPr>
    </w:lvl>
    <w:lvl w:ilvl="5">
      <w:start w:val="1"/>
      <w:numFmt w:val="decimal"/>
      <w:lvlText w:val="%2.%3.%4.%5.%6."/>
      <w:lvlJc w:val="left"/>
      <w:pPr>
        <w:tabs>
          <w:tab w:val="num" w:pos="2340"/>
        </w:tabs>
        <w:ind w:left="2340" w:hanging="360"/>
      </w:pPr>
    </w:lvl>
    <w:lvl w:ilvl="6">
      <w:start w:val="1"/>
      <w:numFmt w:val="decimal"/>
      <w:lvlText w:val="%2.%3.%4.%5.%6.%7."/>
      <w:lvlJc w:val="left"/>
      <w:pPr>
        <w:tabs>
          <w:tab w:val="num" w:pos="2700"/>
        </w:tabs>
        <w:ind w:left="2700" w:hanging="360"/>
      </w:pPr>
    </w:lvl>
    <w:lvl w:ilvl="7">
      <w:start w:val="1"/>
      <w:numFmt w:val="decimal"/>
      <w:lvlText w:val="%2.%3.%4.%5.%6.%7.%8."/>
      <w:lvlJc w:val="left"/>
      <w:pPr>
        <w:tabs>
          <w:tab w:val="num" w:pos="3060"/>
        </w:tabs>
        <w:ind w:left="3060" w:hanging="360"/>
      </w:pPr>
    </w:lvl>
    <w:lvl w:ilvl="8">
      <w:start w:val="1"/>
      <w:numFmt w:val="decimal"/>
      <w:lvlText w:val="%2.%3.%4.%5.%6.%7.%8.%9."/>
      <w:lvlJc w:val="left"/>
      <w:pPr>
        <w:tabs>
          <w:tab w:val="num" w:pos="3420"/>
        </w:tabs>
        <w:ind w:left="342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46F7E0D"/>
    <w:multiLevelType w:val="hybridMultilevel"/>
    <w:tmpl w:val="23BE81C8"/>
    <w:lvl w:ilvl="0" w:tplc="40090001">
      <w:start w:val="1"/>
      <w:numFmt w:val="bullet"/>
      <w:lvlText w:val=""/>
      <w:lvlJc w:val="left"/>
      <w:pPr>
        <w:ind w:left="3981" w:hanging="360"/>
      </w:pPr>
      <w:rPr>
        <w:rFonts w:ascii="Symbol" w:hAnsi="Symbol" w:hint="default"/>
      </w:rPr>
    </w:lvl>
    <w:lvl w:ilvl="1" w:tplc="40090003" w:tentative="1">
      <w:start w:val="1"/>
      <w:numFmt w:val="bullet"/>
      <w:lvlText w:val="o"/>
      <w:lvlJc w:val="left"/>
      <w:pPr>
        <w:ind w:left="4701" w:hanging="360"/>
      </w:pPr>
      <w:rPr>
        <w:rFonts w:ascii="Courier New" w:hAnsi="Courier New" w:cs="Courier New" w:hint="default"/>
      </w:rPr>
    </w:lvl>
    <w:lvl w:ilvl="2" w:tplc="40090005" w:tentative="1">
      <w:start w:val="1"/>
      <w:numFmt w:val="bullet"/>
      <w:lvlText w:val=""/>
      <w:lvlJc w:val="left"/>
      <w:pPr>
        <w:ind w:left="5421" w:hanging="360"/>
      </w:pPr>
      <w:rPr>
        <w:rFonts w:ascii="Wingdings" w:hAnsi="Wingdings" w:hint="default"/>
      </w:rPr>
    </w:lvl>
    <w:lvl w:ilvl="3" w:tplc="40090001" w:tentative="1">
      <w:start w:val="1"/>
      <w:numFmt w:val="bullet"/>
      <w:lvlText w:val=""/>
      <w:lvlJc w:val="left"/>
      <w:pPr>
        <w:ind w:left="6141" w:hanging="360"/>
      </w:pPr>
      <w:rPr>
        <w:rFonts w:ascii="Symbol" w:hAnsi="Symbol" w:hint="default"/>
      </w:rPr>
    </w:lvl>
    <w:lvl w:ilvl="4" w:tplc="40090003" w:tentative="1">
      <w:start w:val="1"/>
      <w:numFmt w:val="bullet"/>
      <w:lvlText w:val="o"/>
      <w:lvlJc w:val="left"/>
      <w:pPr>
        <w:ind w:left="6861" w:hanging="360"/>
      </w:pPr>
      <w:rPr>
        <w:rFonts w:ascii="Courier New" w:hAnsi="Courier New" w:cs="Courier New" w:hint="default"/>
      </w:rPr>
    </w:lvl>
    <w:lvl w:ilvl="5" w:tplc="40090005" w:tentative="1">
      <w:start w:val="1"/>
      <w:numFmt w:val="bullet"/>
      <w:lvlText w:val=""/>
      <w:lvlJc w:val="left"/>
      <w:pPr>
        <w:ind w:left="7581" w:hanging="360"/>
      </w:pPr>
      <w:rPr>
        <w:rFonts w:ascii="Wingdings" w:hAnsi="Wingdings" w:hint="default"/>
      </w:rPr>
    </w:lvl>
    <w:lvl w:ilvl="6" w:tplc="40090001" w:tentative="1">
      <w:start w:val="1"/>
      <w:numFmt w:val="bullet"/>
      <w:lvlText w:val=""/>
      <w:lvlJc w:val="left"/>
      <w:pPr>
        <w:ind w:left="8301" w:hanging="360"/>
      </w:pPr>
      <w:rPr>
        <w:rFonts w:ascii="Symbol" w:hAnsi="Symbol" w:hint="default"/>
      </w:rPr>
    </w:lvl>
    <w:lvl w:ilvl="7" w:tplc="40090003" w:tentative="1">
      <w:start w:val="1"/>
      <w:numFmt w:val="bullet"/>
      <w:lvlText w:val="o"/>
      <w:lvlJc w:val="left"/>
      <w:pPr>
        <w:ind w:left="9021" w:hanging="360"/>
      </w:pPr>
      <w:rPr>
        <w:rFonts w:ascii="Courier New" w:hAnsi="Courier New" w:cs="Courier New" w:hint="default"/>
      </w:rPr>
    </w:lvl>
    <w:lvl w:ilvl="8" w:tplc="40090005" w:tentative="1">
      <w:start w:val="1"/>
      <w:numFmt w:val="bullet"/>
      <w:lvlText w:val=""/>
      <w:lvlJc w:val="left"/>
      <w:pPr>
        <w:ind w:left="9741" w:hanging="360"/>
      </w:pPr>
      <w:rPr>
        <w:rFonts w:ascii="Wingdings" w:hAnsi="Wingdings" w:hint="default"/>
      </w:rPr>
    </w:lvl>
  </w:abstractNum>
  <w:abstractNum w:abstractNumId="5">
    <w:nsid w:val="27301228"/>
    <w:multiLevelType w:val="hybridMultilevel"/>
    <w:tmpl w:val="80C22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8F40AF"/>
    <w:multiLevelType w:val="hybridMultilevel"/>
    <w:tmpl w:val="685A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A645F5F"/>
    <w:multiLevelType w:val="hybridMultilevel"/>
    <w:tmpl w:val="36886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5470B3"/>
    <w:multiLevelType w:val="hybridMultilevel"/>
    <w:tmpl w:val="AAD2D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700BEB"/>
    <w:multiLevelType w:val="hybridMultilevel"/>
    <w:tmpl w:val="F508D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337438"/>
    <w:multiLevelType w:val="hybridMultilevel"/>
    <w:tmpl w:val="B4AA5B9A"/>
    <w:lvl w:ilvl="0" w:tplc="66DA4BC8">
      <w:start w:val="4"/>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D97101"/>
    <w:multiLevelType w:val="hybridMultilevel"/>
    <w:tmpl w:val="00D090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7DF749A4"/>
    <w:multiLevelType w:val="hybridMultilevel"/>
    <w:tmpl w:val="9BA8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1"/>
  </w:num>
  <w:num w:numId="7">
    <w:abstractNumId w:val="4"/>
  </w:num>
  <w:num w:numId="8">
    <w:abstractNumId w:val="5"/>
  </w:num>
  <w:num w:numId="9">
    <w:abstractNumId w:val="8"/>
  </w:num>
  <w:num w:numId="10">
    <w:abstractNumId w:val="12"/>
  </w:num>
  <w:num w:numId="11">
    <w:abstractNumId w:val="9"/>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5362BE"/>
    <w:rsid w:val="00013873"/>
    <w:rsid w:val="00027F7D"/>
    <w:rsid w:val="00047D80"/>
    <w:rsid w:val="000C513A"/>
    <w:rsid w:val="00200F3A"/>
    <w:rsid w:val="00241916"/>
    <w:rsid w:val="002B1AA3"/>
    <w:rsid w:val="002D0B14"/>
    <w:rsid w:val="002F3E84"/>
    <w:rsid w:val="00333E3B"/>
    <w:rsid w:val="00394C2D"/>
    <w:rsid w:val="003E5A2D"/>
    <w:rsid w:val="00443DA2"/>
    <w:rsid w:val="004521D9"/>
    <w:rsid w:val="00471F63"/>
    <w:rsid w:val="00472193"/>
    <w:rsid w:val="00491489"/>
    <w:rsid w:val="00506EE0"/>
    <w:rsid w:val="005362BE"/>
    <w:rsid w:val="00643B27"/>
    <w:rsid w:val="007000C9"/>
    <w:rsid w:val="00813376"/>
    <w:rsid w:val="008243AB"/>
    <w:rsid w:val="008573D1"/>
    <w:rsid w:val="00886379"/>
    <w:rsid w:val="00921509"/>
    <w:rsid w:val="00970181"/>
    <w:rsid w:val="009C6F83"/>
    <w:rsid w:val="00A544AC"/>
    <w:rsid w:val="00B86144"/>
    <w:rsid w:val="00BC15CE"/>
    <w:rsid w:val="00C01D99"/>
    <w:rsid w:val="00C31097"/>
    <w:rsid w:val="00C44BEA"/>
    <w:rsid w:val="00C72B09"/>
    <w:rsid w:val="00D34F11"/>
    <w:rsid w:val="00DD6E98"/>
    <w:rsid w:val="00F408A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489"/>
    <w:pPr>
      <w:suppressAutoHyphens/>
      <w:spacing w:after="200" w:line="276" w:lineRule="auto"/>
    </w:pPr>
    <w:rPr>
      <w:rFonts w:ascii="Calibri" w:eastAsia="SimSun" w:hAnsi="Calibri" w:cs="Tahom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91489"/>
    <w:rPr>
      <w:color w:val="0000FF"/>
      <w:u w:val="single"/>
    </w:rPr>
  </w:style>
  <w:style w:type="character" w:customStyle="1" w:styleId="ListLabel1">
    <w:name w:val="ListLabel 1"/>
    <w:rsid w:val="00491489"/>
    <w:rPr>
      <w:rFonts w:cs="Courier New"/>
    </w:rPr>
  </w:style>
  <w:style w:type="character" w:customStyle="1" w:styleId="ListLabel2">
    <w:name w:val="ListLabel 2"/>
    <w:rsid w:val="00491489"/>
    <w:rPr>
      <w:rFonts w:cs="Symbol"/>
    </w:rPr>
  </w:style>
  <w:style w:type="paragraph" w:customStyle="1" w:styleId="Heading">
    <w:name w:val="Heading"/>
    <w:basedOn w:val="Normal"/>
    <w:next w:val="BodyText"/>
    <w:rsid w:val="00491489"/>
    <w:pPr>
      <w:keepNext/>
      <w:spacing w:before="240" w:after="120"/>
    </w:pPr>
    <w:rPr>
      <w:rFonts w:ascii="Arial" w:eastAsia="Microsoft YaHei" w:hAnsi="Arial" w:cs="Arial"/>
      <w:sz w:val="28"/>
      <w:szCs w:val="28"/>
    </w:rPr>
  </w:style>
  <w:style w:type="paragraph" w:styleId="BodyText">
    <w:name w:val="Body Text"/>
    <w:basedOn w:val="Normal"/>
    <w:rsid w:val="00491489"/>
    <w:pPr>
      <w:spacing w:after="120"/>
    </w:pPr>
  </w:style>
  <w:style w:type="paragraph" w:styleId="List">
    <w:name w:val="List"/>
    <w:basedOn w:val="BodyText"/>
    <w:rsid w:val="00491489"/>
    <w:rPr>
      <w:rFonts w:cs="Arial"/>
    </w:rPr>
  </w:style>
  <w:style w:type="paragraph" w:styleId="Caption">
    <w:name w:val="caption"/>
    <w:basedOn w:val="Normal"/>
    <w:qFormat/>
    <w:rsid w:val="00491489"/>
    <w:pPr>
      <w:suppressLineNumbers/>
      <w:spacing w:before="120" w:after="120"/>
    </w:pPr>
    <w:rPr>
      <w:rFonts w:cs="Arial"/>
      <w:i/>
      <w:iCs/>
      <w:sz w:val="24"/>
      <w:szCs w:val="24"/>
    </w:rPr>
  </w:style>
  <w:style w:type="paragraph" w:customStyle="1" w:styleId="Index">
    <w:name w:val="Index"/>
    <w:basedOn w:val="Normal"/>
    <w:rsid w:val="00491489"/>
    <w:pPr>
      <w:suppressLineNumbers/>
    </w:pPr>
    <w:rPr>
      <w:rFonts w:cs="Arial"/>
    </w:rPr>
  </w:style>
  <w:style w:type="paragraph" w:styleId="ListParagraph">
    <w:name w:val="List Paragraph"/>
    <w:basedOn w:val="Normal"/>
    <w:qFormat/>
    <w:rsid w:val="00491489"/>
    <w:pPr>
      <w:ind w:left="720"/>
    </w:pPr>
    <w:rPr>
      <w:rFonts w:eastAsia="Calibri" w:cs="Shruti"/>
      <w:lang w:val="en-US"/>
    </w:rPr>
  </w:style>
  <w:style w:type="paragraph" w:customStyle="1" w:styleId="TableContents">
    <w:name w:val="Table Contents"/>
    <w:basedOn w:val="Normal"/>
    <w:rsid w:val="00491489"/>
    <w:pPr>
      <w:suppressLineNumbers/>
    </w:pPr>
  </w:style>
  <w:style w:type="paragraph" w:customStyle="1" w:styleId="TableHeading">
    <w:name w:val="Table Heading"/>
    <w:basedOn w:val="TableContents"/>
    <w:rsid w:val="00491489"/>
    <w:pPr>
      <w:jc w:val="center"/>
    </w:pPr>
    <w:rPr>
      <w:b/>
      <w:bCs/>
    </w:rPr>
  </w:style>
  <w:style w:type="paragraph" w:styleId="Header">
    <w:name w:val="header"/>
    <w:basedOn w:val="Normal"/>
    <w:link w:val="HeaderChar"/>
    <w:uiPriority w:val="99"/>
    <w:semiHidden/>
    <w:unhideWhenUsed/>
    <w:rsid w:val="000138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13873"/>
    <w:rPr>
      <w:rFonts w:ascii="Calibri" w:eastAsia="SimSun" w:hAnsi="Calibri" w:cs="Tahoma"/>
      <w:sz w:val="22"/>
      <w:szCs w:val="22"/>
      <w:lang w:eastAsia="ar-SA"/>
    </w:rPr>
  </w:style>
  <w:style w:type="paragraph" w:styleId="Footer">
    <w:name w:val="footer"/>
    <w:basedOn w:val="Normal"/>
    <w:link w:val="FooterChar"/>
    <w:uiPriority w:val="99"/>
    <w:semiHidden/>
    <w:unhideWhenUsed/>
    <w:rsid w:val="000138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13873"/>
    <w:rPr>
      <w:rFonts w:ascii="Calibri" w:eastAsia="SimSun" w:hAnsi="Calibri" w:cs="Tahoma"/>
      <w:sz w:val="22"/>
      <w:szCs w:val="22"/>
      <w:lang w:eastAsia="ar-SA"/>
    </w:rPr>
  </w:style>
  <w:style w:type="paragraph" w:styleId="NormalWeb">
    <w:name w:val="Normal (Web)"/>
    <w:basedOn w:val="Normal"/>
    <w:uiPriority w:val="99"/>
    <w:semiHidden/>
    <w:unhideWhenUsed/>
    <w:rsid w:val="00506EE0"/>
    <w:pPr>
      <w:suppressAutoHyphens w:val="0"/>
      <w:spacing w:before="100" w:beforeAutospacing="1" w:after="115" w:line="240" w:lineRule="auto"/>
    </w:pPr>
    <w:rPr>
      <w:rFonts w:ascii="Times New Roman" w:eastAsia="Times New Roman" w:hAnsi="Times New Roman" w:cs="Times New Roman"/>
      <w:sz w:val="24"/>
      <w:szCs w:val="24"/>
      <w:lang w:val="en-US" w:eastAsia="en-US" w:bidi="hi-IN"/>
    </w:rPr>
  </w:style>
</w:styles>
</file>

<file path=word/webSettings.xml><?xml version="1.0" encoding="utf-8"?>
<w:webSettings xmlns:r="http://schemas.openxmlformats.org/officeDocument/2006/relationships" xmlns:w="http://schemas.openxmlformats.org/wordprocessingml/2006/main">
  <w:divs>
    <w:div w:id="78913091">
      <w:bodyDiv w:val="1"/>
      <w:marLeft w:val="0"/>
      <w:marRight w:val="0"/>
      <w:marTop w:val="0"/>
      <w:marBottom w:val="0"/>
      <w:divBdr>
        <w:top w:val="none" w:sz="0" w:space="0" w:color="auto"/>
        <w:left w:val="none" w:sz="0" w:space="0" w:color="auto"/>
        <w:bottom w:val="none" w:sz="0" w:space="0" w:color="auto"/>
        <w:right w:val="none" w:sz="0" w:space="0" w:color="auto"/>
      </w:divBdr>
    </w:div>
    <w:div w:id="91822498">
      <w:bodyDiv w:val="1"/>
      <w:marLeft w:val="0"/>
      <w:marRight w:val="0"/>
      <w:marTop w:val="0"/>
      <w:marBottom w:val="0"/>
      <w:divBdr>
        <w:top w:val="none" w:sz="0" w:space="0" w:color="auto"/>
        <w:left w:val="none" w:sz="0" w:space="0" w:color="auto"/>
        <w:bottom w:val="none" w:sz="0" w:space="0" w:color="auto"/>
        <w:right w:val="none" w:sz="0" w:space="0" w:color="auto"/>
      </w:divBdr>
    </w:div>
    <w:div w:id="533734217">
      <w:bodyDiv w:val="1"/>
      <w:marLeft w:val="0"/>
      <w:marRight w:val="0"/>
      <w:marTop w:val="0"/>
      <w:marBottom w:val="0"/>
      <w:divBdr>
        <w:top w:val="none" w:sz="0" w:space="0" w:color="auto"/>
        <w:left w:val="none" w:sz="0" w:space="0" w:color="auto"/>
        <w:bottom w:val="none" w:sz="0" w:space="0" w:color="auto"/>
        <w:right w:val="none" w:sz="0" w:space="0" w:color="auto"/>
      </w:divBdr>
    </w:div>
    <w:div w:id="1058478052">
      <w:bodyDiv w:val="1"/>
      <w:marLeft w:val="0"/>
      <w:marRight w:val="0"/>
      <w:marTop w:val="0"/>
      <w:marBottom w:val="0"/>
      <w:divBdr>
        <w:top w:val="none" w:sz="0" w:space="0" w:color="auto"/>
        <w:left w:val="none" w:sz="0" w:space="0" w:color="auto"/>
        <w:bottom w:val="none" w:sz="0" w:space="0" w:color="auto"/>
        <w:right w:val="none" w:sz="0" w:space="0" w:color="auto"/>
      </w:divBdr>
    </w:div>
    <w:div w:id="1172188022">
      <w:bodyDiv w:val="1"/>
      <w:marLeft w:val="0"/>
      <w:marRight w:val="0"/>
      <w:marTop w:val="0"/>
      <w:marBottom w:val="0"/>
      <w:divBdr>
        <w:top w:val="none" w:sz="0" w:space="0" w:color="auto"/>
        <w:left w:val="none" w:sz="0" w:space="0" w:color="auto"/>
        <w:bottom w:val="none" w:sz="0" w:space="0" w:color="auto"/>
        <w:right w:val="none" w:sz="0" w:space="0" w:color="auto"/>
      </w:divBdr>
    </w:div>
    <w:div w:id="1332752378">
      <w:bodyDiv w:val="1"/>
      <w:marLeft w:val="0"/>
      <w:marRight w:val="0"/>
      <w:marTop w:val="0"/>
      <w:marBottom w:val="0"/>
      <w:divBdr>
        <w:top w:val="none" w:sz="0" w:space="0" w:color="auto"/>
        <w:left w:val="none" w:sz="0" w:space="0" w:color="auto"/>
        <w:bottom w:val="none" w:sz="0" w:space="0" w:color="auto"/>
        <w:right w:val="none" w:sz="0" w:space="0" w:color="auto"/>
      </w:divBdr>
    </w:div>
    <w:div w:id="201734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Sameer_2\Downloads\dhanashree.tambe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dc:creator>
  <cp:lastModifiedBy>Lenovo</cp:lastModifiedBy>
  <cp:revision>2</cp:revision>
  <cp:lastPrinted>1601-01-01T00:00:00Z</cp:lastPrinted>
  <dcterms:created xsi:type="dcterms:W3CDTF">2020-02-26T11:38:00Z</dcterms:created>
  <dcterms:modified xsi:type="dcterms:W3CDTF">2020-02-26T11:38:00Z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