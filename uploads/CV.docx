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7B" w:rsidRPr="00724C78" w:rsidRDefault="001F787B" w:rsidP="004737E7">
      <w:pPr>
        <w:suppressAutoHyphens/>
        <w:snapToGrid w:val="0"/>
        <w:jc w:val="center"/>
        <w:rPr>
          <w:rFonts w:ascii="Trebuchet MS" w:hAnsi="Trebuchet MS"/>
          <w:b/>
          <w:sz w:val="20"/>
          <w:szCs w:val="20"/>
        </w:rPr>
      </w:pPr>
    </w:p>
    <w:p w:rsidR="00A56DC8" w:rsidRPr="00835FAA" w:rsidRDefault="00A8569D" w:rsidP="004737E7">
      <w:pPr>
        <w:shd w:val="clear" w:color="auto" w:fill="F2DBDB" w:themeFill="accent2" w:themeFillTint="33"/>
        <w:contextualSpacing/>
        <w:jc w:val="center"/>
        <w:rPr>
          <w:rFonts w:ascii="Trebuchet MS" w:hAnsi="Trebuchet MS"/>
          <w:b/>
          <w:noProof/>
          <w:color w:val="000000"/>
          <w:sz w:val="28"/>
          <w:szCs w:val="20"/>
        </w:rPr>
      </w:pPr>
      <w:r>
        <w:rPr>
          <w:rFonts w:ascii="Trebuchet MS" w:hAnsi="Trebuchet MS"/>
          <w:b/>
          <w:sz w:val="28"/>
          <w:szCs w:val="20"/>
        </w:rPr>
        <w:t>MUSHAB MITHAWALA</w:t>
      </w:r>
    </w:p>
    <w:p w:rsidR="001F787B" w:rsidRPr="001426DE" w:rsidRDefault="001F787B" w:rsidP="004737E7">
      <w:pPr>
        <w:suppressAutoHyphens/>
        <w:snapToGrid w:val="0"/>
        <w:jc w:val="center"/>
        <w:rPr>
          <w:rFonts w:ascii="Trebuchet MS" w:hAnsi="Trebuchet MS"/>
          <w:b/>
          <w:sz w:val="14"/>
          <w:szCs w:val="14"/>
        </w:rPr>
      </w:pPr>
    </w:p>
    <w:p w:rsidR="00A8569D" w:rsidRPr="00835FAA" w:rsidRDefault="00FA1506" w:rsidP="004737E7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B/5</w:t>
      </w:r>
      <w:r w:rsidR="00A8569D">
        <w:rPr>
          <w:rFonts w:ascii="Trebuchet MS" w:hAnsi="Trebuchet MS"/>
          <w:sz w:val="20"/>
          <w:szCs w:val="20"/>
        </w:rPr>
        <w:t>, Happy Home, Nr. Gulista Masjid, B/h. Royal Akbar Tower, Juhapura, Sarkhej Road, Ahmedabad-380055</w:t>
      </w:r>
    </w:p>
    <w:p w:rsidR="00A56DC8" w:rsidRPr="00835FAA" w:rsidRDefault="00D91EB3" w:rsidP="004737E7">
      <w:pPr>
        <w:jc w:val="center"/>
        <w:rPr>
          <w:rFonts w:ascii="Trebuchet MS" w:hAnsi="Trebuchet MS"/>
          <w:sz w:val="20"/>
          <w:szCs w:val="20"/>
        </w:rPr>
      </w:pPr>
      <w:r w:rsidRPr="00835FAA">
        <w:rPr>
          <w:rFonts w:ascii="Trebuchet MS" w:hAnsi="Trebuchet MS"/>
          <w:b/>
          <w:sz w:val="20"/>
          <w:szCs w:val="20"/>
        </w:rPr>
        <w:t>Email</w:t>
      </w:r>
      <w:r w:rsidR="00314558" w:rsidRPr="00835FAA">
        <w:rPr>
          <w:rFonts w:ascii="Trebuchet MS" w:hAnsi="Trebuchet MS"/>
          <w:b/>
          <w:sz w:val="20"/>
          <w:szCs w:val="20"/>
        </w:rPr>
        <w:t xml:space="preserve">: </w:t>
      </w:r>
      <w:hyperlink r:id="rId8" w:history="1">
        <w:r w:rsidR="00A8569D" w:rsidRPr="003B6670">
          <w:rPr>
            <w:rStyle w:val="Hyperlink"/>
            <w:rFonts w:ascii="Trebuchet MS" w:hAnsi="Trebuchet MS"/>
            <w:b/>
            <w:sz w:val="20"/>
            <w:szCs w:val="20"/>
          </w:rPr>
          <w:t>mushab.srdeveloper@gmail.com</w:t>
        </w:r>
      </w:hyperlink>
      <w:r w:rsidR="00546211">
        <w:t xml:space="preserve"> </w:t>
      </w:r>
      <w:r w:rsidRPr="00835FAA">
        <w:rPr>
          <w:rFonts w:ascii="Trebuchet MS" w:hAnsi="Trebuchet MS"/>
          <w:b/>
          <w:sz w:val="20"/>
          <w:szCs w:val="20"/>
        </w:rPr>
        <w:t>Phone: (M)</w:t>
      </w:r>
      <w:r w:rsidRPr="00835FAA">
        <w:rPr>
          <w:rFonts w:ascii="Trebuchet MS" w:hAnsi="Trebuchet MS"/>
          <w:sz w:val="20"/>
          <w:szCs w:val="20"/>
        </w:rPr>
        <w:t xml:space="preserve"> +91</w:t>
      </w:r>
      <w:r w:rsidR="00AD1214">
        <w:rPr>
          <w:rFonts w:ascii="Trebuchet MS" w:hAnsi="Trebuchet MS"/>
          <w:sz w:val="20"/>
          <w:szCs w:val="20"/>
        </w:rPr>
        <w:t>-</w:t>
      </w:r>
      <w:r w:rsidR="00A8569D">
        <w:rPr>
          <w:rFonts w:ascii="Trebuchet MS" w:hAnsi="Trebuchet MS"/>
          <w:sz w:val="20"/>
          <w:szCs w:val="20"/>
        </w:rPr>
        <w:t>81283 47497</w:t>
      </w:r>
    </w:p>
    <w:p w:rsidR="001F787B" w:rsidRDefault="001F787B" w:rsidP="004737E7">
      <w:pPr>
        <w:tabs>
          <w:tab w:val="left" w:pos="1935"/>
        </w:tabs>
        <w:jc w:val="center"/>
        <w:rPr>
          <w:rFonts w:ascii="Trebuchet MS" w:hAnsi="Trebuchet MS" w:cs="Arial"/>
          <w:b/>
          <w:sz w:val="14"/>
          <w:szCs w:val="14"/>
        </w:rPr>
      </w:pPr>
    </w:p>
    <w:p w:rsidR="0044492E" w:rsidRPr="0044492E" w:rsidRDefault="0044492E" w:rsidP="0044492E">
      <w:pPr>
        <w:tabs>
          <w:tab w:val="left" w:pos="1935"/>
        </w:tabs>
        <w:rPr>
          <w:rFonts w:ascii="Trebuchet MS" w:hAnsi="Trebuchet MS" w:cs="Arial"/>
          <w:b/>
          <w:sz w:val="20"/>
          <w:szCs w:val="20"/>
        </w:rPr>
      </w:pPr>
      <w:r w:rsidRPr="0044492E">
        <w:rPr>
          <w:rFonts w:ascii="Trebuchet MS" w:hAnsi="Trebuchet MS" w:cs="Arial"/>
          <w:b/>
          <w:sz w:val="20"/>
          <w:szCs w:val="20"/>
        </w:rPr>
        <w:t>CAREER OBJECTIVE</w:t>
      </w:r>
    </w:p>
    <w:p w:rsidR="005E52C5" w:rsidRDefault="005E52C5" w:rsidP="005E52C5">
      <w:pPr>
        <w:pBdr>
          <w:top w:val="threeDEmboss" w:sz="6" w:space="1" w:color="auto"/>
          <w:bottom w:val="threeDEmboss" w:sz="6" w:space="1" w:color="auto"/>
        </w:pBdr>
        <w:rPr>
          <w:rFonts w:ascii="Trebuchet MS" w:hAnsi="Trebuchet MS"/>
          <w:b/>
          <w:sz w:val="14"/>
          <w:szCs w:val="14"/>
        </w:rPr>
      </w:pPr>
    </w:p>
    <w:p w:rsidR="00EA716D" w:rsidRDefault="005E52C5" w:rsidP="005A4DAE">
      <w:pPr>
        <w:pBdr>
          <w:top w:val="threeDEmboss" w:sz="6" w:space="1" w:color="auto"/>
          <w:bottom w:val="threeDEmboss" w:sz="6" w:space="1" w:color="auto"/>
        </w:pBdr>
        <w:rPr>
          <w:rFonts w:ascii="Trebuchet MS" w:hAnsi="Trebuchet MS" w:cs="Arial"/>
          <w:sz w:val="20"/>
        </w:rPr>
      </w:pPr>
      <w:r w:rsidRPr="001256F9">
        <w:rPr>
          <w:rFonts w:ascii="Trebuchet MS" w:hAnsi="Trebuchet MS" w:cs="Arial"/>
          <w:sz w:val="20"/>
        </w:rPr>
        <w:t>To serve a reputed organization with 100% accountability, efficiency and loyalty</w:t>
      </w:r>
    </w:p>
    <w:p w:rsidR="009230E1" w:rsidRPr="001256F9" w:rsidRDefault="009230E1" w:rsidP="005A4DAE">
      <w:pPr>
        <w:pBdr>
          <w:top w:val="threeDEmboss" w:sz="6" w:space="1" w:color="auto"/>
          <w:bottom w:val="threeDEmboss" w:sz="6" w:space="1" w:color="auto"/>
        </w:pBdr>
        <w:rPr>
          <w:rFonts w:ascii="Trebuchet MS" w:hAnsi="Trebuchet MS" w:cs="Arial"/>
          <w:sz w:val="20"/>
        </w:rPr>
      </w:pPr>
    </w:p>
    <w:p w:rsidR="008A5BF1" w:rsidRPr="005E52C5" w:rsidRDefault="008A5BF1" w:rsidP="005E52C5">
      <w:pPr>
        <w:pBdr>
          <w:top w:val="threeDEmboss" w:sz="6" w:space="1" w:color="auto"/>
          <w:bottom w:val="threeDEmboss" w:sz="6" w:space="1" w:color="auto"/>
        </w:pBdr>
        <w:ind w:firstLine="720"/>
        <w:rPr>
          <w:rFonts w:ascii="Trebuchet MS" w:hAnsi="Trebuchet MS"/>
          <w:b/>
          <w:sz w:val="20"/>
        </w:rPr>
      </w:pPr>
    </w:p>
    <w:p w:rsidR="00893824" w:rsidRPr="00893824" w:rsidRDefault="00893824" w:rsidP="00893824">
      <w:pPr>
        <w:pBdr>
          <w:top w:val="threeDEmboss" w:sz="6" w:space="1" w:color="auto"/>
          <w:bottom w:val="threeDEmboss" w:sz="6" w:space="1" w:color="auto"/>
        </w:pBdr>
        <w:rPr>
          <w:rFonts w:ascii="Trebuchet MS" w:hAnsi="Trebuchet MS"/>
          <w:b/>
          <w:sz w:val="20"/>
          <w:szCs w:val="20"/>
        </w:rPr>
      </w:pPr>
      <w:r w:rsidRPr="00893824">
        <w:rPr>
          <w:rFonts w:ascii="Trebuchet MS" w:hAnsi="Trebuchet MS"/>
          <w:b/>
          <w:sz w:val="20"/>
          <w:szCs w:val="20"/>
        </w:rPr>
        <w:t>EXPERIENCE SUMMARY</w:t>
      </w:r>
    </w:p>
    <w:p w:rsidR="00C40D61" w:rsidRPr="006C6A73" w:rsidRDefault="00C40D61" w:rsidP="00B37600">
      <w:pPr>
        <w:widowControl w:val="0"/>
        <w:jc w:val="both"/>
        <w:rPr>
          <w:rFonts w:ascii="Trebuchet MS" w:hAnsi="Trebuchet MS" w:cs="Arial"/>
          <w:sz w:val="20"/>
          <w:szCs w:val="20"/>
        </w:rPr>
      </w:pPr>
    </w:p>
    <w:p w:rsidR="006C6A73" w:rsidRPr="006C6A73" w:rsidRDefault="007D5967" w:rsidP="006C6A7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bookmarkStart w:id="0" w:name="Text100"/>
      <w:r>
        <w:rPr>
          <w:rFonts w:ascii="Trebuchet MS" w:hAnsi="Trebuchet MS"/>
          <w:sz w:val="20"/>
          <w:szCs w:val="20"/>
        </w:rPr>
        <w:t>5.7</w:t>
      </w:r>
      <w:r w:rsidR="006C6A73" w:rsidRPr="006C6A73">
        <w:rPr>
          <w:rFonts w:ascii="Trebuchet MS" w:hAnsi="Trebuchet MS"/>
          <w:sz w:val="20"/>
          <w:szCs w:val="20"/>
        </w:rPr>
        <w:t xml:space="preserve"> years of IT Experience</w:t>
      </w:r>
    </w:p>
    <w:p w:rsidR="006C6A73" w:rsidRPr="006C6A73" w:rsidRDefault="000C62B7" w:rsidP="006C6A7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4 </w:t>
      </w:r>
      <w:r w:rsidR="006C6A73" w:rsidRPr="006C6A73">
        <w:rPr>
          <w:rFonts w:ascii="Trebuchet MS" w:hAnsi="Trebuchet MS"/>
          <w:sz w:val="20"/>
          <w:szCs w:val="20"/>
        </w:rPr>
        <w:t xml:space="preserve">years of </w:t>
      </w:r>
      <w:r w:rsidR="00A01127">
        <w:rPr>
          <w:rFonts w:ascii="Trebuchet MS" w:hAnsi="Trebuchet MS"/>
          <w:sz w:val="20"/>
          <w:szCs w:val="20"/>
        </w:rPr>
        <w:t xml:space="preserve">professional </w:t>
      </w:r>
      <w:r w:rsidR="00203B84">
        <w:rPr>
          <w:rFonts w:ascii="Trebuchet MS" w:hAnsi="Trebuchet MS"/>
          <w:sz w:val="20"/>
          <w:szCs w:val="20"/>
        </w:rPr>
        <w:t>Web Design</w:t>
      </w:r>
      <w:r w:rsidR="00A01127">
        <w:rPr>
          <w:rFonts w:ascii="Trebuchet MS" w:hAnsi="Trebuchet MS"/>
          <w:sz w:val="20"/>
          <w:szCs w:val="20"/>
        </w:rPr>
        <w:t xml:space="preserve"> experience.</w:t>
      </w:r>
    </w:p>
    <w:p w:rsidR="006C6A73" w:rsidRPr="006C6A73" w:rsidRDefault="000C62B7" w:rsidP="006C6A7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Last 1.7</w:t>
      </w:r>
      <w:r w:rsidR="006C6A73" w:rsidRPr="006C6A73">
        <w:rPr>
          <w:rFonts w:ascii="Trebuchet MS" w:hAnsi="Trebuchet MS"/>
          <w:sz w:val="20"/>
          <w:szCs w:val="20"/>
        </w:rPr>
        <w:t xml:space="preserve"> year</w:t>
      </w:r>
      <w:r w:rsidR="00C04E98">
        <w:rPr>
          <w:rFonts w:ascii="Trebuchet MS" w:hAnsi="Trebuchet MS"/>
          <w:sz w:val="20"/>
          <w:szCs w:val="20"/>
        </w:rPr>
        <w:t xml:space="preserve">s </w:t>
      </w:r>
      <w:r w:rsidR="00C04E98" w:rsidRPr="006C6A73">
        <w:rPr>
          <w:rFonts w:ascii="Trebuchet MS" w:hAnsi="Trebuchet MS"/>
          <w:sz w:val="20"/>
          <w:szCs w:val="20"/>
        </w:rPr>
        <w:t>of</w:t>
      </w:r>
      <w:r w:rsidR="006C6A73" w:rsidRPr="006C6A73">
        <w:rPr>
          <w:rFonts w:ascii="Trebuchet MS" w:hAnsi="Trebuchet MS"/>
          <w:sz w:val="20"/>
          <w:szCs w:val="20"/>
        </w:rPr>
        <w:t xml:space="preserve"> experience as a </w:t>
      </w:r>
      <w:r>
        <w:rPr>
          <w:rFonts w:ascii="Trebuchet MS" w:hAnsi="Trebuchet MS"/>
          <w:sz w:val="20"/>
          <w:szCs w:val="20"/>
        </w:rPr>
        <w:t>Wordpress Developer cum Web Designe</w:t>
      </w:r>
      <w:r w:rsidR="001851D4">
        <w:rPr>
          <w:rFonts w:ascii="Trebuchet MS" w:hAnsi="Trebuchet MS"/>
          <w:sz w:val="20"/>
          <w:szCs w:val="20"/>
        </w:rPr>
        <w:t>r</w:t>
      </w:r>
      <w:r w:rsidR="00C04E98">
        <w:rPr>
          <w:rFonts w:ascii="Trebuchet MS" w:hAnsi="Trebuchet MS"/>
          <w:sz w:val="20"/>
          <w:szCs w:val="20"/>
        </w:rPr>
        <w:t>.</w:t>
      </w:r>
    </w:p>
    <w:p w:rsidR="006C6A73" w:rsidRPr="006C6A73" w:rsidRDefault="002C7809" w:rsidP="006C6A7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Hands on experience in </w:t>
      </w:r>
      <w:r w:rsidR="0065084A">
        <w:rPr>
          <w:rFonts w:ascii="Trebuchet MS" w:hAnsi="Trebuchet MS"/>
          <w:sz w:val="20"/>
          <w:szCs w:val="20"/>
        </w:rPr>
        <w:t xml:space="preserve">Wordpress, </w:t>
      </w:r>
      <w:r>
        <w:rPr>
          <w:rFonts w:ascii="Trebuchet MS" w:hAnsi="Trebuchet MS"/>
          <w:sz w:val="20"/>
          <w:szCs w:val="20"/>
        </w:rPr>
        <w:t>HTML5</w:t>
      </w:r>
      <w:r w:rsidR="006C6A73" w:rsidRPr="006C6A73"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 xml:space="preserve">CSS3, </w:t>
      </w:r>
      <w:r w:rsidR="006C6A73" w:rsidRPr="006C6A73">
        <w:rPr>
          <w:rFonts w:ascii="Trebuchet MS" w:hAnsi="Trebuchet MS"/>
          <w:sz w:val="20"/>
          <w:szCs w:val="20"/>
        </w:rPr>
        <w:t xml:space="preserve">JavaScript, Jquery, </w:t>
      </w:r>
      <w:r>
        <w:rPr>
          <w:rFonts w:ascii="Trebuchet MS" w:hAnsi="Trebuchet MS"/>
          <w:sz w:val="20"/>
          <w:szCs w:val="20"/>
        </w:rPr>
        <w:t xml:space="preserve">SCSS </w:t>
      </w:r>
      <w:r w:rsidRPr="006C6A73">
        <w:rPr>
          <w:rFonts w:ascii="Trebuchet MS" w:hAnsi="Trebuchet MS"/>
          <w:sz w:val="20"/>
          <w:szCs w:val="20"/>
        </w:rPr>
        <w:t>framework</w:t>
      </w:r>
      <w:r>
        <w:rPr>
          <w:rFonts w:ascii="Trebuchet MS" w:hAnsi="Trebuchet MS"/>
          <w:sz w:val="20"/>
          <w:szCs w:val="20"/>
        </w:rPr>
        <w:t>, LESS</w:t>
      </w:r>
      <w:r w:rsidR="006C6A73" w:rsidRPr="006C6A73">
        <w:rPr>
          <w:rFonts w:ascii="Trebuchet MS" w:hAnsi="Trebuchet MS"/>
          <w:sz w:val="20"/>
          <w:szCs w:val="20"/>
        </w:rPr>
        <w:t xml:space="preserve"> framework</w:t>
      </w:r>
      <w:r w:rsidR="00725E2C">
        <w:rPr>
          <w:rFonts w:ascii="Trebuchet MS" w:hAnsi="Trebuchet MS"/>
          <w:sz w:val="20"/>
          <w:szCs w:val="20"/>
        </w:rPr>
        <w:t xml:space="preserve"> and</w:t>
      </w:r>
      <w:r w:rsidR="006C6A73" w:rsidRPr="006C6A7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Bootstrap </w:t>
      </w:r>
      <w:r w:rsidRPr="006C6A73">
        <w:rPr>
          <w:rFonts w:ascii="Trebuchet MS" w:hAnsi="Trebuchet MS"/>
          <w:sz w:val="20"/>
          <w:szCs w:val="20"/>
        </w:rPr>
        <w:t>framework</w:t>
      </w:r>
      <w:r w:rsidR="0065084A">
        <w:rPr>
          <w:rFonts w:ascii="Trebuchet MS" w:hAnsi="Trebuchet MS"/>
          <w:sz w:val="20"/>
          <w:szCs w:val="20"/>
        </w:rPr>
        <w:t>.</w:t>
      </w:r>
    </w:p>
    <w:p w:rsidR="006C6A73" w:rsidRPr="006C6A73" w:rsidRDefault="00FA6DAC" w:rsidP="006C6A73">
      <w:pPr>
        <w:widowControl w:val="0"/>
        <w:numPr>
          <w:ilvl w:val="0"/>
          <w:numId w:val="2"/>
        </w:numPr>
        <w:tabs>
          <w:tab w:val="num" w:pos="567"/>
        </w:tabs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Played with Difference service like, </w:t>
      </w:r>
      <w:r w:rsidR="00377B9B">
        <w:rPr>
          <w:rFonts w:ascii="Trebuchet MS" w:hAnsi="Trebuchet MS"/>
          <w:sz w:val="20"/>
          <w:szCs w:val="20"/>
        </w:rPr>
        <w:t>Physical Therapy</w:t>
      </w:r>
      <w:r w:rsidR="006C6A73" w:rsidRPr="006C6A73">
        <w:rPr>
          <w:rFonts w:ascii="Trebuchet MS" w:hAnsi="Trebuchet MS"/>
          <w:sz w:val="20"/>
          <w:szCs w:val="20"/>
        </w:rPr>
        <w:t xml:space="preserve">, </w:t>
      </w:r>
      <w:r w:rsidR="00377B9B">
        <w:rPr>
          <w:rFonts w:ascii="Trebuchet MS" w:hAnsi="Trebuchet MS"/>
          <w:sz w:val="20"/>
          <w:szCs w:val="20"/>
        </w:rPr>
        <w:t>Digital Marketing</w:t>
      </w:r>
      <w:r w:rsidR="006C6A73" w:rsidRPr="006C6A73">
        <w:rPr>
          <w:rFonts w:ascii="Trebuchet MS" w:hAnsi="Trebuchet MS"/>
          <w:sz w:val="20"/>
          <w:szCs w:val="20"/>
        </w:rPr>
        <w:t>,</w:t>
      </w:r>
      <w:r w:rsidR="003F506A">
        <w:rPr>
          <w:rFonts w:ascii="Trebuchet MS" w:hAnsi="Trebuchet MS"/>
          <w:sz w:val="20"/>
          <w:szCs w:val="20"/>
        </w:rPr>
        <w:t xml:space="preserve"> Social Networking, Healthcare</w:t>
      </w:r>
      <w:r w:rsidR="00F85EE6">
        <w:rPr>
          <w:rFonts w:ascii="Trebuchet MS" w:hAnsi="Trebuchet MS"/>
          <w:sz w:val="20"/>
          <w:szCs w:val="20"/>
        </w:rPr>
        <w:t>, Travel &amp; Tourism.</w:t>
      </w:r>
    </w:p>
    <w:p w:rsidR="006C6A73" w:rsidRDefault="008A6D19" w:rsidP="006C6A73">
      <w:pPr>
        <w:widowControl w:val="0"/>
        <w:numPr>
          <w:ilvl w:val="0"/>
          <w:numId w:val="2"/>
        </w:numPr>
        <w:tabs>
          <w:tab w:val="num" w:pos="567"/>
        </w:tabs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Played with various platform with the team like, Magento, Worpdress, Joomla</w:t>
      </w:r>
      <w:r w:rsidR="00DD35E8">
        <w:rPr>
          <w:rFonts w:ascii="Trebuchet MS" w:hAnsi="Trebuchet MS"/>
          <w:sz w:val="20"/>
          <w:szCs w:val="20"/>
        </w:rPr>
        <w:t xml:space="preserve"> and</w:t>
      </w:r>
      <w:r>
        <w:rPr>
          <w:rFonts w:ascii="Trebuchet MS" w:hAnsi="Trebuchet MS"/>
          <w:sz w:val="20"/>
          <w:szCs w:val="20"/>
        </w:rPr>
        <w:t xml:space="preserve"> L</w:t>
      </w:r>
      <w:r w:rsidRPr="008A6D19">
        <w:rPr>
          <w:rFonts w:ascii="Trebuchet MS" w:hAnsi="Trebuchet MS"/>
          <w:sz w:val="20"/>
          <w:szCs w:val="20"/>
        </w:rPr>
        <w:t>aravel</w:t>
      </w:r>
      <w:r w:rsidR="0085690A">
        <w:rPr>
          <w:rFonts w:ascii="Trebuchet MS" w:hAnsi="Trebuchet MS"/>
          <w:sz w:val="20"/>
          <w:szCs w:val="20"/>
        </w:rPr>
        <w:t>.</w:t>
      </w:r>
    </w:p>
    <w:p w:rsidR="001004F8" w:rsidRDefault="001004F8" w:rsidP="001004F8">
      <w:pPr>
        <w:widowControl w:val="0"/>
        <w:tabs>
          <w:tab w:val="num" w:pos="567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p w:rsidR="00DE73F5" w:rsidRDefault="00DE73F5" w:rsidP="00DE73F5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</w:p>
    <w:p w:rsidR="00DE73F5" w:rsidRPr="00835FAA" w:rsidRDefault="00DE73F5" w:rsidP="00DE73F5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 w:rsidRPr="00835FAA">
        <w:rPr>
          <w:rFonts w:ascii="Trebuchet MS" w:hAnsi="Trebuchet MS" w:cs="Arial"/>
          <w:b/>
          <w:smallCaps/>
          <w:sz w:val="20"/>
          <w:szCs w:val="20"/>
        </w:rPr>
        <w:t>Professional &amp; Academic Credentials</w:t>
      </w:r>
    </w:p>
    <w:p w:rsidR="00DE73F5" w:rsidRPr="001426DE" w:rsidRDefault="00DE73F5" w:rsidP="00DE73F5">
      <w:pPr>
        <w:jc w:val="both"/>
        <w:rPr>
          <w:rFonts w:ascii="Trebuchet MS" w:hAnsi="Trebuchet MS" w:cs="Arial"/>
          <w:b/>
          <w:sz w:val="14"/>
          <w:szCs w:val="14"/>
          <w:u w:val="single"/>
        </w:rPr>
      </w:pPr>
    </w:p>
    <w:p w:rsidR="00A81C49" w:rsidRPr="00B4121F" w:rsidRDefault="00DE73F5" w:rsidP="00B4121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noProof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B.</w:t>
      </w:r>
      <w:r w:rsidR="00B67CB1">
        <w:rPr>
          <w:rFonts w:ascii="Trebuchet MS" w:hAnsi="Trebuchet MS"/>
          <w:b/>
          <w:sz w:val="20"/>
          <w:szCs w:val="20"/>
        </w:rPr>
        <w:t>C</w:t>
      </w:r>
      <w:r w:rsidRPr="00550236">
        <w:rPr>
          <w:rFonts w:ascii="Trebuchet MS" w:hAnsi="Trebuchet MS"/>
          <w:b/>
          <w:sz w:val="20"/>
          <w:szCs w:val="20"/>
        </w:rPr>
        <w:t>.</w:t>
      </w:r>
      <w:r w:rsidR="00B67CB1">
        <w:rPr>
          <w:rFonts w:ascii="Trebuchet MS" w:hAnsi="Trebuchet MS"/>
          <w:b/>
          <w:sz w:val="20"/>
          <w:szCs w:val="20"/>
        </w:rPr>
        <w:t>A</w:t>
      </w:r>
      <w:r w:rsidRPr="00550236">
        <w:rPr>
          <w:rFonts w:ascii="Trebuchet MS" w:hAnsi="Trebuchet MS"/>
          <w:b/>
          <w:sz w:val="20"/>
          <w:szCs w:val="20"/>
        </w:rPr>
        <w:t xml:space="preserve"> (</w:t>
      </w:r>
      <w:r w:rsidR="00C57410">
        <w:rPr>
          <w:rFonts w:ascii="Trebuchet MS" w:hAnsi="Trebuchet MS"/>
          <w:b/>
          <w:sz w:val="20"/>
          <w:szCs w:val="20"/>
        </w:rPr>
        <w:t>Bachelor of Computer Application</w:t>
      </w:r>
      <w:r w:rsidRPr="00550236">
        <w:rPr>
          <w:rFonts w:ascii="Trebuchet MS" w:hAnsi="Trebuchet MS"/>
          <w:b/>
          <w:sz w:val="20"/>
          <w:szCs w:val="20"/>
        </w:rPr>
        <w:t>)</w:t>
      </w:r>
      <w:r w:rsidRPr="00550236">
        <w:rPr>
          <w:rFonts w:ascii="Trebuchet MS" w:hAnsi="Trebuchet MS"/>
          <w:sz w:val="20"/>
          <w:szCs w:val="20"/>
        </w:rPr>
        <w:t xml:space="preserve"> from </w:t>
      </w:r>
      <w:r w:rsidR="00340A57">
        <w:rPr>
          <w:rFonts w:ascii="Trebuchet MS" w:hAnsi="Trebuchet MS"/>
          <w:sz w:val="20"/>
          <w:szCs w:val="20"/>
        </w:rPr>
        <w:t>K.S.V.</w:t>
      </w:r>
      <w:r w:rsidRPr="00550236">
        <w:rPr>
          <w:rFonts w:ascii="Trebuchet MS" w:hAnsi="Trebuchet MS"/>
          <w:sz w:val="20"/>
          <w:szCs w:val="20"/>
        </w:rPr>
        <w:t xml:space="preserve"> University</w:t>
      </w:r>
    </w:p>
    <w:p w:rsidR="0009524F" w:rsidRDefault="0009524F" w:rsidP="00DE73F5">
      <w:pPr>
        <w:widowControl w:val="0"/>
        <w:autoSpaceDE w:val="0"/>
        <w:autoSpaceDN w:val="0"/>
        <w:adjustRightInd w:val="0"/>
        <w:ind w:left="567"/>
        <w:jc w:val="both"/>
        <w:rPr>
          <w:rFonts w:ascii="Trebuchet MS" w:hAnsi="Trebuchet MS"/>
          <w:sz w:val="20"/>
          <w:szCs w:val="20"/>
        </w:rPr>
      </w:pPr>
      <w:r w:rsidRPr="0009524F">
        <w:rPr>
          <w:rFonts w:ascii="Trebuchet MS" w:hAnsi="Trebuchet MS"/>
          <w:sz w:val="20"/>
          <w:szCs w:val="20"/>
        </w:rPr>
        <w:t>Details:</w:t>
      </w:r>
      <w:r>
        <w:rPr>
          <w:rFonts w:ascii="Trebuchet MS" w:hAnsi="Trebuchet MS"/>
          <w:b/>
          <w:sz w:val="20"/>
          <w:szCs w:val="20"/>
        </w:rPr>
        <w:tab/>
        <w:t xml:space="preserve">          </w:t>
      </w:r>
      <w:hyperlink r:id="rId9" w:history="1">
        <w:r w:rsidR="008A6D19" w:rsidRPr="003B6670">
          <w:rPr>
            <w:rStyle w:val="Hyperlink"/>
            <w:rFonts w:ascii="Trebuchet MS" w:hAnsi="Trebuchet MS"/>
            <w:b/>
            <w:sz w:val="20"/>
            <w:szCs w:val="20"/>
          </w:rPr>
          <w:t>www.ksvuniversity.org.in</w:t>
        </w:r>
      </w:hyperlink>
    </w:p>
    <w:p w:rsidR="00DE73F5" w:rsidRDefault="00DE73F5" w:rsidP="00DE73F5">
      <w:pPr>
        <w:widowControl w:val="0"/>
        <w:autoSpaceDE w:val="0"/>
        <w:autoSpaceDN w:val="0"/>
        <w:adjustRightInd w:val="0"/>
        <w:ind w:left="56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Location</w:t>
      </w:r>
      <w:r w:rsidR="002D51AC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: </w:t>
      </w:r>
      <w:r w:rsidR="002D51AC">
        <w:rPr>
          <w:rFonts w:ascii="Trebuchet MS" w:hAnsi="Trebuchet MS"/>
          <w:sz w:val="20"/>
          <w:szCs w:val="20"/>
        </w:rPr>
        <w:t xml:space="preserve">         </w:t>
      </w:r>
      <w:r w:rsidR="00417763">
        <w:rPr>
          <w:rFonts w:ascii="Trebuchet MS" w:hAnsi="Trebuchet MS"/>
          <w:b/>
          <w:sz w:val="20"/>
          <w:szCs w:val="20"/>
        </w:rPr>
        <w:t>Gandhinagar</w:t>
      </w:r>
    </w:p>
    <w:p w:rsidR="00067AE0" w:rsidRPr="00835FAA" w:rsidRDefault="00067AE0" w:rsidP="00067AE0">
      <w:pPr>
        <w:widowControl w:val="0"/>
        <w:autoSpaceDE w:val="0"/>
        <w:autoSpaceDN w:val="0"/>
        <w:adjustRightInd w:val="0"/>
        <w:ind w:left="567"/>
        <w:jc w:val="both"/>
        <w:rPr>
          <w:rFonts w:ascii="Trebuchet MS" w:hAnsi="Trebuchet MS"/>
          <w:noProof/>
          <w:sz w:val="20"/>
          <w:szCs w:val="20"/>
        </w:rPr>
      </w:pPr>
    </w:p>
    <w:p w:rsidR="00067AE0" w:rsidRPr="00067AE0" w:rsidRDefault="00067AE0" w:rsidP="00067AE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rebuchet MS" w:hAnsi="Trebuchet MS"/>
          <w:b/>
          <w:sz w:val="20"/>
          <w:szCs w:val="20"/>
        </w:rPr>
      </w:pPr>
      <w:r w:rsidRPr="002538F5">
        <w:rPr>
          <w:rFonts w:ascii="Trebuchet MS" w:hAnsi="Trebuchet MS"/>
          <w:sz w:val="20"/>
          <w:szCs w:val="20"/>
        </w:rPr>
        <w:t xml:space="preserve">Worked </w:t>
      </w:r>
      <w:r w:rsidR="00BE1031">
        <w:rPr>
          <w:rFonts w:ascii="Trebuchet MS" w:hAnsi="Trebuchet MS"/>
          <w:sz w:val="20"/>
          <w:szCs w:val="20"/>
        </w:rPr>
        <w:t>in</w:t>
      </w:r>
      <w:r w:rsidRPr="002538F5">
        <w:rPr>
          <w:rFonts w:ascii="Trebuchet MS" w:hAnsi="Trebuchet MS"/>
          <w:sz w:val="20"/>
          <w:szCs w:val="20"/>
        </w:rPr>
        <w:t xml:space="preserve"> </w:t>
      </w:r>
      <w:r w:rsidR="00BE1031">
        <w:rPr>
          <w:rFonts w:ascii="Trebuchet MS" w:hAnsi="Trebuchet MS"/>
          <w:b/>
          <w:sz w:val="20"/>
          <w:szCs w:val="20"/>
        </w:rPr>
        <w:t>Design Academy</w:t>
      </w:r>
      <w:r w:rsidRPr="002538F5">
        <w:rPr>
          <w:rFonts w:ascii="Trebuchet MS" w:hAnsi="Trebuchet MS"/>
          <w:sz w:val="20"/>
          <w:szCs w:val="20"/>
        </w:rPr>
        <w:t xml:space="preserve"> </w:t>
      </w:r>
      <w:r w:rsidR="00620818">
        <w:rPr>
          <w:rFonts w:ascii="Trebuchet MS" w:hAnsi="Trebuchet MS"/>
          <w:sz w:val="20"/>
          <w:szCs w:val="20"/>
        </w:rPr>
        <w:t xml:space="preserve">to learn student’s </w:t>
      </w:r>
      <w:r w:rsidR="00620818" w:rsidRPr="00620818">
        <w:rPr>
          <w:rFonts w:ascii="Trebuchet MS" w:hAnsi="Trebuchet MS"/>
          <w:b/>
          <w:sz w:val="20"/>
          <w:szCs w:val="20"/>
        </w:rPr>
        <w:t>Web Deign</w:t>
      </w:r>
      <w:r w:rsidR="00620818">
        <w:rPr>
          <w:rFonts w:ascii="Trebuchet MS" w:hAnsi="Trebuchet MS"/>
          <w:sz w:val="20"/>
          <w:szCs w:val="20"/>
        </w:rPr>
        <w:t xml:space="preserve"> course as a</w:t>
      </w:r>
      <w:r w:rsidR="004306B8">
        <w:rPr>
          <w:rFonts w:ascii="Trebuchet MS" w:hAnsi="Trebuchet MS"/>
          <w:sz w:val="20"/>
          <w:szCs w:val="20"/>
        </w:rPr>
        <w:t xml:space="preserve"> </w:t>
      </w:r>
      <w:r w:rsidR="004306B8" w:rsidRPr="004306B8">
        <w:rPr>
          <w:rFonts w:ascii="Trebuchet MS" w:hAnsi="Trebuchet MS"/>
          <w:b/>
          <w:sz w:val="20"/>
          <w:szCs w:val="20"/>
        </w:rPr>
        <w:t>Tuto</w:t>
      </w:r>
      <w:r w:rsidR="00CF1BC6">
        <w:rPr>
          <w:rFonts w:ascii="Trebuchet MS" w:hAnsi="Trebuchet MS"/>
          <w:b/>
          <w:sz w:val="20"/>
          <w:szCs w:val="20"/>
        </w:rPr>
        <w:t>r.</w:t>
      </w:r>
    </w:p>
    <w:p w:rsidR="00067AE0" w:rsidRPr="002538F5" w:rsidRDefault="00067AE0" w:rsidP="00067AE0">
      <w:pPr>
        <w:widowControl w:val="0"/>
        <w:autoSpaceDE w:val="0"/>
        <w:autoSpaceDN w:val="0"/>
        <w:adjustRightInd w:val="0"/>
        <w:ind w:left="567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Loctation:         </w:t>
      </w:r>
      <w:r w:rsidRPr="00E212AE">
        <w:rPr>
          <w:rFonts w:ascii="Trebuchet MS" w:hAnsi="Trebuchet MS"/>
          <w:b/>
          <w:sz w:val="20"/>
          <w:szCs w:val="20"/>
        </w:rPr>
        <w:t>Ahmedabad</w:t>
      </w:r>
    </w:p>
    <w:p w:rsidR="002538F5" w:rsidRDefault="002538F5" w:rsidP="00E4731D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p w:rsidR="00A12B07" w:rsidRDefault="00A12B07" w:rsidP="00A81C49">
      <w:pPr>
        <w:widowControl w:val="0"/>
        <w:autoSpaceDE w:val="0"/>
        <w:autoSpaceDN w:val="0"/>
        <w:adjustRightInd w:val="0"/>
        <w:ind w:left="567"/>
        <w:jc w:val="both"/>
        <w:rPr>
          <w:rFonts w:ascii="Trebuchet MS" w:hAnsi="Trebuchet MS"/>
          <w:sz w:val="20"/>
          <w:szCs w:val="20"/>
        </w:rPr>
      </w:pPr>
    </w:p>
    <w:p w:rsidR="00DE73F5" w:rsidRPr="00724C78" w:rsidRDefault="00DE73F5" w:rsidP="00DE73F5">
      <w:pPr>
        <w:ind w:left="360"/>
        <w:jc w:val="center"/>
        <w:rPr>
          <w:rFonts w:ascii="Trebuchet MS" w:hAnsi="Trebuchet MS"/>
          <w:sz w:val="20"/>
          <w:szCs w:val="20"/>
        </w:rPr>
      </w:pPr>
    </w:p>
    <w:p w:rsidR="00DE73F5" w:rsidRPr="00835FAA" w:rsidRDefault="00DE73F5" w:rsidP="00DE73F5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 w:rsidRPr="00835FAA">
        <w:rPr>
          <w:rFonts w:ascii="Trebuchet MS" w:eastAsia="Arial Unicode MS" w:hAnsi="Trebuchet MS" w:cs="Arial Unicode MS"/>
          <w:b/>
          <w:smallCaps/>
          <w:sz w:val="20"/>
          <w:szCs w:val="20"/>
          <w:lang w:val="en-GB"/>
        </w:rPr>
        <w:t xml:space="preserve">Employment </w:t>
      </w:r>
      <w:r>
        <w:rPr>
          <w:rFonts w:ascii="Trebuchet MS" w:eastAsia="Arial Unicode MS" w:hAnsi="Trebuchet MS" w:cs="Arial Unicode MS"/>
          <w:b/>
          <w:smallCaps/>
          <w:sz w:val="20"/>
          <w:szCs w:val="20"/>
          <w:lang w:val="en-GB"/>
        </w:rPr>
        <w:t>experience</w:t>
      </w:r>
    </w:p>
    <w:p w:rsidR="00DE73F5" w:rsidRDefault="00DE73F5" w:rsidP="00DE73F5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6C6A73" w:rsidRPr="001426DE" w:rsidRDefault="006C6A73" w:rsidP="006C6A73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6C6A73" w:rsidRPr="005279EC" w:rsidRDefault="00290691" w:rsidP="005279EC">
      <w:pPr>
        <w:pStyle w:val="ListParagraph"/>
        <w:widowControl w:val="0"/>
        <w:numPr>
          <w:ilvl w:val="0"/>
          <w:numId w:val="7"/>
        </w:numPr>
        <w:suppressAutoHyphens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Zealous Web</w:t>
      </w:r>
      <w:r w:rsidR="006C6A73">
        <w:rPr>
          <w:rFonts w:ascii="Trebuchet MS" w:hAnsi="Trebuchet MS"/>
          <w:b/>
          <w:sz w:val="20"/>
        </w:rPr>
        <w:t xml:space="preserve"> </w:t>
      </w:r>
    </w:p>
    <w:p w:rsidR="006C6A73" w:rsidRPr="005F45E8" w:rsidRDefault="006C6A73" w:rsidP="006C6A73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Duration :</w:t>
      </w:r>
      <w:r w:rsidRPr="00F16AAF">
        <w:rPr>
          <w:rFonts w:ascii="Trebuchet MS" w:hAnsi="Trebuchet MS"/>
          <w:b/>
          <w:sz w:val="20"/>
        </w:rPr>
        <w:t xml:space="preserve">     </w:t>
      </w:r>
      <w:r>
        <w:rPr>
          <w:rFonts w:ascii="Trebuchet MS" w:hAnsi="Trebuchet MS"/>
          <w:b/>
          <w:sz w:val="20"/>
        </w:rPr>
        <w:t xml:space="preserve">          </w:t>
      </w:r>
      <w:r w:rsidR="00290691">
        <w:rPr>
          <w:rFonts w:ascii="Trebuchet MS" w:hAnsi="Trebuchet MS"/>
          <w:b/>
          <w:sz w:val="20"/>
        </w:rPr>
        <w:t>March</w:t>
      </w:r>
      <w:r w:rsidR="00597DC2">
        <w:rPr>
          <w:rFonts w:ascii="Trebuchet MS" w:hAnsi="Trebuchet MS"/>
          <w:b/>
          <w:sz w:val="20"/>
        </w:rPr>
        <w:t>’16</w:t>
      </w:r>
      <w:r w:rsidRPr="00F16AAF">
        <w:rPr>
          <w:rFonts w:ascii="Trebuchet MS" w:hAnsi="Trebuchet MS"/>
          <w:b/>
          <w:sz w:val="20"/>
        </w:rPr>
        <w:t xml:space="preserve"> </w:t>
      </w:r>
      <w:r>
        <w:rPr>
          <w:rFonts w:ascii="Trebuchet MS" w:hAnsi="Trebuchet MS"/>
          <w:b/>
          <w:sz w:val="20"/>
        </w:rPr>
        <w:t>–</w:t>
      </w:r>
      <w:r w:rsidRPr="00F16AAF">
        <w:rPr>
          <w:rFonts w:ascii="Trebuchet MS" w:hAnsi="Trebuchet MS"/>
          <w:b/>
          <w:sz w:val="20"/>
        </w:rPr>
        <w:t xml:space="preserve"> Present</w:t>
      </w:r>
      <w:r>
        <w:rPr>
          <w:rFonts w:ascii="Trebuchet MS" w:hAnsi="Trebuchet MS"/>
          <w:b/>
          <w:sz w:val="20"/>
        </w:rPr>
        <w:t xml:space="preserve"> </w:t>
      </w:r>
    </w:p>
    <w:p w:rsidR="006C6A73" w:rsidRPr="005F45E8" w:rsidRDefault="006C6A73" w:rsidP="006C6A73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5F45E8">
        <w:rPr>
          <w:rFonts w:ascii="Trebuchet MS" w:hAnsi="Trebuchet MS"/>
          <w:sz w:val="20"/>
        </w:rPr>
        <w:t>Designation</w:t>
      </w:r>
      <w:r>
        <w:rPr>
          <w:rFonts w:ascii="Trebuchet MS" w:hAnsi="Trebuchet MS"/>
          <w:sz w:val="20"/>
        </w:rPr>
        <w:t xml:space="preserve"> </w:t>
      </w:r>
      <w:r w:rsidRPr="005F45E8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 xml:space="preserve">          </w:t>
      </w:r>
      <w:r w:rsidR="005279EC">
        <w:rPr>
          <w:rFonts w:ascii="Trebuchet MS" w:hAnsi="Trebuchet MS"/>
          <w:sz w:val="20"/>
        </w:rPr>
        <w:t xml:space="preserve"> </w:t>
      </w:r>
      <w:r w:rsidR="00290691">
        <w:rPr>
          <w:rFonts w:ascii="Trebuchet MS" w:hAnsi="Trebuchet MS"/>
          <w:b/>
          <w:sz w:val="20"/>
        </w:rPr>
        <w:t>Sr. Web Designer</w:t>
      </w:r>
      <w:r w:rsidR="00610CA4">
        <w:rPr>
          <w:rFonts w:ascii="Trebuchet MS" w:hAnsi="Trebuchet MS"/>
          <w:b/>
          <w:sz w:val="20"/>
        </w:rPr>
        <w:t>/Developer</w:t>
      </w:r>
    </w:p>
    <w:p w:rsidR="006C6A73" w:rsidRPr="00F16AAF" w:rsidRDefault="006C6A73" w:rsidP="006C6A73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Location :</w:t>
      </w:r>
      <w:r>
        <w:rPr>
          <w:rFonts w:ascii="Trebuchet MS" w:hAnsi="Trebuchet MS"/>
          <w:sz w:val="20"/>
        </w:rPr>
        <w:t xml:space="preserve">               </w:t>
      </w:r>
      <w:r w:rsidR="00290691">
        <w:rPr>
          <w:rFonts w:ascii="Trebuchet MS" w:hAnsi="Trebuchet MS"/>
          <w:b/>
          <w:sz w:val="20"/>
        </w:rPr>
        <w:t>Ahmedabad</w:t>
      </w:r>
    </w:p>
    <w:p w:rsidR="006C6A73" w:rsidRPr="006C6A73" w:rsidRDefault="006C6A73" w:rsidP="006C6A73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Company Details</w:t>
      </w:r>
      <w:r w:rsidRPr="00F16AAF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 xml:space="preserve">    </w:t>
      </w:r>
      <w:hyperlink r:id="rId10" w:history="1">
        <w:r w:rsidR="00AB2710" w:rsidRPr="00C76D36">
          <w:rPr>
            <w:rStyle w:val="Hyperlink"/>
            <w:rFonts w:ascii="Trebuchet MS" w:hAnsi="Trebuchet MS"/>
            <w:b/>
            <w:sz w:val="20"/>
          </w:rPr>
          <w:t>www.</w:t>
        </w:r>
        <w:r w:rsidR="00290691" w:rsidRPr="00290691">
          <w:rPr>
            <w:rStyle w:val="Hyperlink"/>
            <w:rFonts w:ascii="Trebuchet MS" w:hAnsi="Trebuchet MS"/>
            <w:b/>
            <w:sz w:val="20"/>
          </w:rPr>
          <w:t>zealousweb</w:t>
        </w:r>
        <w:r w:rsidR="00AB2710" w:rsidRPr="00C76D36">
          <w:rPr>
            <w:rStyle w:val="Hyperlink"/>
            <w:rFonts w:ascii="Trebuchet MS" w:hAnsi="Trebuchet MS"/>
            <w:b/>
            <w:sz w:val="20"/>
          </w:rPr>
          <w:t>.com</w:t>
        </w:r>
      </w:hyperlink>
      <w:r w:rsidR="00AB2710">
        <w:rPr>
          <w:rFonts w:ascii="Trebuchet MS" w:hAnsi="Trebuchet MS"/>
          <w:b/>
          <w:sz w:val="20"/>
        </w:rPr>
        <w:t xml:space="preserve"> </w:t>
      </w:r>
    </w:p>
    <w:p w:rsidR="006C6A73" w:rsidRDefault="006C6A73" w:rsidP="00DE73F5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6C6A73" w:rsidRPr="001426DE" w:rsidRDefault="006C6A73" w:rsidP="00DE73F5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DE73F5" w:rsidRPr="00BB22A7" w:rsidRDefault="00BE3BB0" w:rsidP="00BB22A7">
      <w:pPr>
        <w:pStyle w:val="ListParagraph"/>
        <w:widowControl w:val="0"/>
        <w:numPr>
          <w:ilvl w:val="0"/>
          <w:numId w:val="7"/>
        </w:numPr>
        <w:suppressAutoHyphens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Gusani Infotech</w:t>
      </w:r>
    </w:p>
    <w:p w:rsidR="005F45E8" w:rsidRPr="005F45E8" w:rsidRDefault="005F45E8" w:rsidP="00F16AAF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Duration :</w:t>
      </w:r>
      <w:r w:rsidRPr="00F16AAF">
        <w:rPr>
          <w:rFonts w:ascii="Trebuchet MS" w:hAnsi="Trebuchet MS"/>
          <w:b/>
          <w:sz w:val="20"/>
        </w:rPr>
        <w:t xml:space="preserve">     </w:t>
      </w:r>
      <w:r w:rsidR="00BB22A7">
        <w:rPr>
          <w:rFonts w:ascii="Trebuchet MS" w:hAnsi="Trebuchet MS"/>
          <w:b/>
          <w:sz w:val="20"/>
        </w:rPr>
        <w:t xml:space="preserve">          </w:t>
      </w:r>
      <w:r w:rsidRPr="00F16AAF">
        <w:rPr>
          <w:rFonts w:ascii="Trebuchet MS" w:hAnsi="Trebuchet MS"/>
          <w:b/>
          <w:sz w:val="20"/>
        </w:rPr>
        <w:t>Mar’1</w:t>
      </w:r>
      <w:r w:rsidR="001324B8">
        <w:rPr>
          <w:rFonts w:ascii="Trebuchet MS" w:hAnsi="Trebuchet MS"/>
          <w:b/>
          <w:sz w:val="20"/>
        </w:rPr>
        <w:t>5</w:t>
      </w:r>
      <w:r w:rsidRPr="00F16AAF">
        <w:rPr>
          <w:rFonts w:ascii="Trebuchet MS" w:hAnsi="Trebuchet MS"/>
          <w:b/>
          <w:sz w:val="20"/>
        </w:rPr>
        <w:t xml:space="preserve"> </w:t>
      </w:r>
      <w:r w:rsidR="007D28A3">
        <w:rPr>
          <w:rFonts w:ascii="Trebuchet MS" w:hAnsi="Trebuchet MS"/>
          <w:b/>
          <w:sz w:val="20"/>
        </w:rPr>
        <w:t>–</w:t>
      </w:r>
      <w:r w:rsidRPr="00F16AAF">
        <w:rPr>
          <w:rFonts w:ascii="Trebuchet MS" w:hAnsi="Trebuchet MS"/>
          <w:b/>
          <w:sz w:val="20"/>
        </w:rPr>
        <w:t xml:space="preserve"> </w:t>
      </w:r>
      <w:r w:rsidR="005279EC">
        <w:rPr>
          <w:rFonts w:ascii="Trebuchet MS" w:hAnsi="Trebuchet MS"/>
          <w:b/>
          <w:sz w:val="20"/>
        </w:rPr>
        <w:t>Jun’1</w:t>
      </w:r>
      <w:r w:rsidR="001324B8">
        <w:rPr>
          <w:rFonts w:ascii="Trebuchet MS" w:hAnsi="Trebuchet MS"/>
          <w:b/>
          <w:sz w:val="20"/>
        </w:rPr>
        <w:t>6</w:t>
      </w:r>
    </w:p>
    <w:p w:rsidR="00963C2A" w:rsidRPr="005F45E8" w:rsidRDefault="00150A6C" w:rsidP="00F16AAF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5F45E8">
        <w:rPr>
          <w:rFonts w:ascii="Trebuchet MS" w:hAnsi="Trebuchet MS"/>
          <w:sz w:val="20"/>
        </w:rPr>
        <w:t>Designation</w:t>
      </w:r>
      <w:r w:rsidR="00BB22A7">
        <w:rPr>
          <w:rFonts w:ascii="Trebuchet MS" w:hAnsi="Trebuchet MS"/>
          <w:sz w:val="20"/>
        </w:rPr>
        <w:t xml:space="preserve"> </w:t>
      </w:r>
      <w:r w:rsidRPr="005F45E8">
        <w:rPr>
          <w:rFonts w:ascii="Trebuchet MS" w:hAnsi="Trebuchet MS"/>
          <w:sz w:val="20"/>
        </w:rPr>
        <w:t>:</w:t>
      </w:r>
      <w:r w:rsidR="00BB22A7">
        <w:rPr>
          <w:rFonts w:ascii="Trebuchet MS" w:hAnsi="Trebuchet MS"/>
          <w:sz w:val="20"/>
        </w:rPr>
        <w:t xml:space="preserve">           </w:t>
      </w:r>
      <w:r w:rsidR="00F056DD">
        <w:rPr>
          <w:rFonts w:ascii="Trebuchet MS" w:hAnsi="Trebuchet MS"/>
          <w:b/>
          <w:sz w:val="20"/>
        </w:rPr>
        <w:t>Web Deisgner</w:t>
      </w:r>
    </w:p>
    <w:p w:rsidR="00963C2A" w:rsidRPr="00F16AAF" w:rsidRDefault="00963C2A" w:rsidP="00F16AAF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Location :</w:t>
      </w:r>
      <w:r w:rsidR="00BB22A7">
        <w:rPr>
          <w:rFonts w:ascii="Trebuchet MS" w:hAnsi="Trebuchet MS"/>
          <w:sz w:val="20"/>
        </w:rPr>
        <w:t xml:space="preserve">               </w:t>
      </w:r>
      <w:r w:rsidR="003B6A9D">
        <w:rPr>
          <w:rFonts w:ascii="Trebuchet MS" w:hAnsi="Trebuchet MS"/>
          <w:b/>
          <w:sz w:val="20"/>
        </w:rPr>
        <w:t>Ahmedabad</w:t>
      </w:r>
    </w:p>
    <w:p w:rsidR="00963C2A" w:rsidRPr="006C6A73" w:rsidRDefault="00B11322" w:rsidP="00F16AAF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Company Details</w:t>
      </w:r>
      <w:r w:rsidR="00963C2A" w:rsidRPr="00F16AAF">
        <w:rPr>
          <w:rFonts w:ascii="Trebuchet MS" w:hAnsi="Trebuchet MS"/>
          <w:sz w:val="20"/>
        </w:rPr>
        <w:t>:</w:t>
      </w:r>
      <w:r w:rsidR="00BB22A7">
        <w:rPr>
          <w:rFonts w:ascii="Trebuchet MS" w:hAnsi="Trebuchet MS"/>
          <w:sz w:val="20"/>
        </w:rPr>
        <w:t xml:space="preserve">    </w:t>
      </w:r>
      <w:hyperlink r:id="rId11" w:history="1">
        <w:r w:rsidR="00C053C6" w:rsidRPr="00F76DE9">
          <w:rPr>
            <w:rStyle w:val="Hyperlink"/>
            <w:rFonts w:ascii="Trebuchet MS" w:hAnsi="Trebuchet MS"/>
            <w:b/>
            <w:sz w:val="20"/>
          </w:rPr>
          <w:t>www.gusaniinfotech.com</w:t>
        </w:r>
      </w:hyperlink>
    </w:p>
    <w:p w:rsidR="006C6A73" w:rsidRDefault="006C6A73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1324B8" w:rsidRPr="00BB22A7" w:rsidRDefault="001324B8" w:rsidP="001324B8">
      <w:pPr>
        <w:pStyle w:val="ListParagraph"/>
        <w:widowControl w:val="0"/>
        <w:numPr>
          <w:ilvl w:val="0"/>
          <w:numId w:val="7"/>
        </w:numPr>
        <w:suppressAutoHyphens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Lujayn Infoways</w:t>
      </w:r>
    </w:p>
    <w:p w:rsidR="001324B8" w:rsidRPr="005F45E8" w:rsidRDefault="001324B8" w:rsidP="001324B8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Duration :</w:t>
      </w:r>
      <w:r w:rsidRPr="00F16AAF">
        <w:rPr>
          <w:rFonts w:ascii="Trebuchet MS" w:hAnsi="Trebuchet MS"/>
          <w:b/>
          <w:sz w:val="20"/>
        </w:rPr>
        <w:t xml:space="preserve">     </w:t>
      </w:r>
      <w:r>
        <w:rPr>
          <w:rFonts w:ascii="Trebuchet MS" w:hAnsi="Trebuchet MS"/>
          <w:b/>
          <w:sz w:val="20"/>
        </w:rPr>
        <w:t xml:space="preserve">          </w:t>
      </w:r>
      <w:r w:rsidRPr="00F16AAF">
        <w:rPr>
          <w:rFonts w:ascii="Trebuchet MS" w:hAnsi="Trebuchet MS"/>
          <w:b/>
          <w:sz w:val="20"/>
        </w:rPr>
        <w:t>Mar’1</w:t>
      </w:r>
      <w:r>
        <w:rPr>
          <w:rFonts w:ascii="Trebuchet MS" w:hAnsi="Trebuchet MS"/>
          <w:b/>
          <w:sz w:val="20"/>
        </w:rPr>
        <w:t>4</w:t>
      </w:r>
      <w:r w:rsidRPr="00F16AAF">
        <w:rPr>
          <w:rFonts w:ascii="Trebuchet MS" w:hAnsi="Trebuchet MS"/>
          <w:b/>
          <w:sz w:val="20"/>
        </w:rPr>
        <w:t xml:space="preserve"> </w:t>
      </w:r>
      <w:r>
        <w:rPr>
          <w:rFonts w:ascii="Trebuchet MS" w:hAnsi="Trebuchet MS"/>
          <w:b/>
          <w:sz w:val="20"/>
        </w:rPr>
        <w:t>–</w:t>
      </w:r>
      <w:r w:rsidRPr="00F16AAF">
        <w:rPr>
          <w:rFonts w:ascii="Trebuchet MS" w:hAnsi="Trebuchet MS"/>
          <w:b/>
          <w:sz w:val="20"/>
        </w:rPr>
        <w:t xml:space="preserve"> </w:t>
      </w:r>
      <w:r>
        <w:rPr>
          <w:rFonts w:ascii="Trebuchet MS" w:hAnsi="Trebuchet MS"/>
          <w:b/>
          <w:sz w:val="20"/>
        </w:rPr>
        <w:t xml:space="preserve">Jun’15 </w:t>
      </w:r>
    </w:p>
    <w:p w:rsidR="001324B8" w:rsidRPr="005F45E8" w:rsidRDefault="001324B8" w:rsidP="001324B8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5F45E8">
        <w:rPr>
          <w:rFonts w:ascii="Trebuchet MS" w:hAnsi="Trebuchet MS"/>
          <w:sz w:val="20"/>
        </w:rPr>
        <w:t>Designation</w:t>
      </w:r>
      <w:r>
        <w:rPr>
          <w:rFonts w:ascii="Trebuchet MS" w:hAnsi="Trebuchet MS"/>
          <w:sz w:val="20"/>
        </w:rPr>
        <w:t xml:space="preserve"> </w:t>
      </w:r>
      <w:r w:rsidRPr="005F45E8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 xml:space="preserve">           </w:t>
      </w:r>
      <w:r>
        <w:rPr>
          <w:rFonts w:ascii="Trebuchet MS" w:hAnsi="Trebuchet MS"/>
          <w:b/>
          <w:sz w:val="20"/>
        </w:rPr>
        <w:t>Web Deisgner</w:t>
      </w:r>
    </w:p>
    <w:p w:rsidR="001324B8" w:rsidRPr="00F16AAF" w:rsidRDefault="001324B8" w:rsidP="001324B8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 w:rsidRPr="00F16AAF">
        <w:rPr>
          <w:rFonts w:ascii="Trebuchet MS" w:hAnsi="Trebuchet MS"/>
          <w:sz w:val="20"/>
        </w:rPr>
        <w:t>Location :</w:t>
      </w:r>
      <w:r>
        <w:rPr>
          <w:rFonts w:ascii="Trebuchet MS" w:hAnsi="Trebuchet MS"/>
          <w:sz w:val="20"/>
        </w:rPr>
        <w:t xml:space="preserve">               </w:t>
      </w:r>
      <w:r>
        <w:rPr>
          <w:rFonts w:ascii="Trebuchet MS" w:hAnsi="Trebuchet MS"/>
          <w:b/>
          <w:sz w:val="20"/>
        </w:rPr>
        <w:t>Ahmedabad</w:t>
      </w:r>
    </w:p>
    <w:p w:rsidR="001324B8" w:rsidRPr="006C6A73" w:rsidRDefault="001324B8" w:rsidP="001324B8">
      <w:pPr>
        <w:pStyle w:val="ListParagraph"/>
        <w:widowControl w:val="0"/>
        <w:numPr>
          <w:ilvl w:val="0"/>
          <w:numId w:val="8"/>
        </w:numPr>
        <w:suppressAutoHyphens/>
        <w:spacing w:after="0"/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Company Details</w:t>
      </w:r>
      <w:r w:rsidRPr="00F16AAF">
        <w:rPr>
          <w:rFonts w:ascii="Trebuchet MS" w:hAnsi="Trebuchet MS"/>
          <w:sz w:val="20"/>
        </w:rPr>
        <w:t>:</w:t>
      </w:r>
      <w:r>
        <w:rPr>
          <w:rFonts w:ascii="Trebuchet MS" w:hAnsi="Trebuchet MS"/>
          <w:sz w:val="20"/>
        </w:rPr>
        <w:t xml:space="preserve">    </w:t>
      </w:r>
      <w:hyperlink r:id="rId12" w:history="1">
        <w:r w:rsidRPr="005549D8">
          <w:rPr>
            <w:rStyle w:val="Hyperlink"/>
            <w:rFonts w:ascii="Trebuchet MS" w:hAnsi="Trebuchet MS"/>
            <w:b/>
            <w:sz w:val="20"/>
          </w:rPr>
          <w:t>www.lujayninfoways.com</w:t>
        </w:r>
      </w:hyperlink>
      <w:r w:rsidRPr="006C6A73">
        <w:rPr>
          <w:rFonts w:ascii="Trebuchet MS" w:hAnsi="Trebuchet MS"/>
          <w:b/>
          <w:sz w:val="20"/>
        </w:rPr>
        <w:t xml:space="preserve"> </w:t>
      </w:r>
    </w:p>
    <w:p w:rsidR="001324B8" w:rsidRDefault="001324B8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A12B07" w:rsidRDefault="00A12B07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A12B07" w:rsidRDefault="00A12B07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A12B07" w:rsidRDefault="00A12B07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A12B07" w:rsidRDefault="00A12B07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BC17EA" w:rsidRPr="00F16AAF" w:rsidRDefault="00BC17EA" w:rsidP="006C6A73">
      <w:pPr>
        <w:pStyle w:val="ListParagraph"/>
        <w:widowControl w:val="0"/>
        <w:suppressAutoHyphens/>
        <w:spacing w:after="0"/>
        <w:ind w:left="720"/>
        <w:jc w:val="both"/>
        <w:rPr>
          <w:rFonts w:ascii="Trebuchet MS" w:hAnsi="Trebuchet MS"/>
          <w:b/>
          <w:sz w:val="20"/>
        </w:rPr>
      </w:pPr>
    </w:p>
    <w:p w:rsidR="00246573" w:rsidRPr="00835FAA" w:rsidRDefault="00246573" w:rsidP="00DE73F5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</w:p>
    <w:p w:rsidR="001F787B" w:rsidRPr="00835FAA" w:rsidRDefault="00E83BFC" w:rsidP="00724C78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 w:rsidRPr="00835FAA">
        <w:rPr>
          <w:rFonts w:ascii="Trebuchet MS" w:hAnsi="Trebuchet MS" w:cs="Arial"/>
          <w:b/>
          <w:smallCaps/>
          <w:sz w:val="20"/>
          <w:szCs w:val="20"/>
        </w:rPr>
        <w:t xml:space="preserve">Technical </w:t>
      </w:r>
      <w:r w:rsidR="00C34B7E" w:rsidRPr="00835FAA">
        <w:rPr>
          <w:rFonts w:ascii="Trebuchet MS" w:hAnsi="Trebuchet MS" w:cs="Arial"/>
          <w:b/>
          <w:smallCaps/>
          <w:sz w:val="20"/>
          <w:szCs w:val="20"/>
        </w:rPr>
        <w:t xml:space="preserve">Proficiencies </w:t>
      </w:r>
    </w:p>
    <w:p w:rsidR="001F787B" w:rsidRPr="001426DE" w:rsidRDefault="001F787B" w:rsidP="00724C78">
      <w:pPr>
        <w:snapToGrid w:val="0"/>
        <w:jc w:val="both"/>
        <w:rPr>
          <w:rFonts w:ascii="Trebuchet MS" w:hAnsi="Trebuchet MS"/>
          <w:b/>
          <w:bCs/>
          <w:sz w:val="14"/>
          <w:szCs w:val="14"/>
        </w:rPr>
      </w:pPr>
    </w:p>
    <w:p w:rsidR="007D1242" w:rsidRDefault="007D1242" w:rsidP="00DF7ADF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 w:rsidRPr="00835FAA">
        <w:rPr>
          <w:rFonts w:ascii="Trebuchet MS" w:hAnsi="Trebuchet MS"/>
          <w:b/>
          <w:sz w:val="20"/>
        </w:rPr>
        <w:t xml:space="preserve">Programming Languages:   </w:t>
      </w:r>
      <w:r w:rsidR="00FB381A">
        <w:rPr>
          <w:rFonts w:ascii="Trebuchet MS" w:hAnsi="Trebuchet MS"/>
          <w:b/>
          <w:sz w:val="20"/>
        </w:rPr>
        <w:t xml:space="preserve"> </w:t>
      </w:r>
      <w:r w:rsidR="006F1138">
        <w:rPr>
          <w:rFonts w:ascii="Trebuchet MS" w:hAnsi="Trebuchet MS"/>
          <w:b/>
          <w:sz w:val="20"/>
        </w:rPr>
        <w:t xml:space="preserve">  </w:t>
      </w:r>
      <w:r w:rsidR="00393237">
        <w:rPr>
          <w:rFonts w:ascii="Trebuchet MS" w:hAnsi="Trebuchet MS"/>
          <w:b/>
          <w:sz w:val="20"/>
        </w:rPr>
        <w:t>P</w:t>
      </w:r>
      <w:r w:rsidR="00552890">
        <w:rPr>
          <w:rFonts w:ascii="Trebuchet MS" w:hAnsi="Trebuchet MS"/>
          <w:sz w:val="20"/>
        </w:rPr>
        <w:t>HP</w:t>
      </w:r>
      <w:r w:rsidRPr="00835FAA">
        <w:rPr>
          <w:rFonts w:ascii="Trebuchet MS" w:hAnsi="Trebuchet MS"/>
          <w:sz w:val="20"/>
        </w:rPr>
        <w:t>, HTML</w:t>
      </w:r>
      <w:r w:rsidR="00F46766">
        <w:rPr>
          <w:rFonts w:ascii="Trebuchet MS" w:hAnsi="Trebuchet MS"/>
          <w:sz w:val="20"/>
        </w:rPr>
        <w:t>5</w:t>
      </w:r>
      <w:r w:rsidRPr="00835FAA">
        <w:rPr>
          <w:rFonts w:ascii="Trebuchet MS" w:hAnsi="Trebuchet MS"/>
          <w:sz w:val="20"/>
        </w:rPr>
        <w:t>, CSS</w:t>
      </w:r>
      <w:r w:rsidR="00F46766">
        <w:rPr>
          <w:rFonts w:ascii="Trebuchet MS" w:hAnsi="Trebuchet MS"/>
          <w:sz w:val="20"/>
        </w:rPr>
        <w:t>3</w:t>
      </w:r>
    </w:p>
    <w:p w:rsidR="003F6DB0" w:rsidRDefault="003F47BE" w:rsidP="003F47BE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Web </w:t>
      </w:r>
      <w:r w:rsidR="00F46766">
        <w:rPr>
          <w:rFonts w:ascii="Trebuchet MS" w:hAnsi="Trebuchet MS"/>
          <w:b/>
          <w:sz w:val="20"/>
        </w:rPr>
        <w:t>Design Skills</w:t>
      </w:r>
      <w:r w:rsidR="003F6DB0">
        <w:rPr>
          <w:rFonts w:ascii="Trebuchet MS" w:hAnsi="Trebuchet MS"/>
          <w:b/>
          <w:sz w:val="20"/>
        </w:rPr>
        <w:t>:</w:t>
      </w:r>
      <w:r w:rsidR="00F46766">
        <w:rPr>
          <w:rFonts w:ascii="Trebuchet MS" w:hAnsi="Trebuchet MS"/>
          <w:b/>
          <w:sz w:val="20"/>
        </w:rPr>
        <w:t xml:space="preserve">     </w:t>
      </w:r>
      <w:r w:rsidR="003F6DB0">
        <w:rPr>
          <w:rFonts w:ascii="Trebuchet MS" w:hAnsi="Trebuchet MS"/>
          <w:sz w:val="20"/>
        </w:rPr>
        <w:tab/>
      </w:r>
      <w:r w:rsidR="00F46766">
        <w:rPr>
          <w:rFonts w:ascii="Trebuchet MS" w:hAnsi="Trebuchet MS"/>
          <w:sz w:val="20"/>
        </w:rPr>
        <w:t xml:space="preserve">   </w:t>
      </w:r>
      <w:r w:rsidR="00FB381A">
        <w:rPr>
          <w:rFonts w:ascii="Trebuchet MS" w:hAnsi="Trebuchet MS"/>
          <w:sz w:val="20"/>
        </w:rPr>
        <w:t xml:space="preserve"> </w:t>
      </w:r>
      <w:r w:rsidR="006F1138">
        <w:rPr>
          <w:rFonts w:ascii="Trebuchet MS" w:hAnsi="Trebuchet MS"/>
          <w:sz w:val="20"/>
        </w:rPr>
        <w:t xml:space="preserve">  </w:t>
      </w:r>
      <w:r w:rsidR="00607DBB">
        <w:rPr>
          <w:rFonts w:ascii="Trebuchet MS" w:hAnsi="Trebuchet MS"/>
          <w:sz w:val="20"/>
        </w:rPr>
        <w:t>PSD</w:t>
      </w:r>
      <w:r w:rsidR="00E01693">
        <w:rPr>
          <w:rFonts w:ascii="Trebuchet MS" w:hAnsi="Trebuchet MS"/>
          <w:sz w:val="20"/>
        </w:rPr>
        <w:t xml:space="preserve"> </w:t>
      </w:r>
      <w:r w:rsidR="00607DBB">
        <w:rPr>
          <w:rFonts w:ascii="Trebuchet MS" w:hAnsi="Trebuchet MS"/>
          <w:sz w:val="20"/>
        </w:rPr>
        <w:t>to HTML, PSD to WP,</w:t>
      </w:r>
      <w:r w:rsidR="00E01693">
        <w:rPr>
          <w:rFonts w:ascii="Trebuchet MS" w:hAnsi="Trebuchet MS"/>
          <w:sz w:val="20"/>
        </w:rPr>
        <w:t xml:space="preserve"> Bootstrap,</w:t>
      </w:r>
      <w:r w:rsidR="00607DBB">
        <w:rPr>
          <w:rFonts w:ascii="Trebuchet MS" w:hAnsi="Trebuchet MS"/>
          <w:sz w:val="20"/>
        </w:rPr>
        <w:t xml:space="preserve"> </w:t>
      </w:r>
      <w:r w:rsidR="00C4308F">
        <w:rPr>
          <w:rFonts w:ascii="Trebuchet MS" w:hAnsi="Trebuchet MS"/>
          <w:sz w:val="20"/>
        </w:rPr>
        <w:t>Responsive Design</w:t>
      </w:r>
      <w:r w:rsidR="007E2CE5">
        <w:rPr>
          <w:rFonts w:ascii="Trebuchet MS" w:hAnsi="Trebuchet MS"/>
          <w:sz w:val="20"/>
        </w:rPr>
        <w:t>[Liquid</w:t>
      </w:r>
      <w:r w:rsidR="00607DBB">
        <w:rPr>
          <w:rFonts w:ascii="Trebuchet MS" w:hAnsi="Trebuchet MS"/>
          <w:sz w:val="20"/>
        </w:rPr>
        <w:t>]</w:t>
      </w:r>
      <w:r w:rsidR="00393237">
        <w:rPr>
          <w:rFonts w:ascii="Trebuchet MS" w:hAnsi="Trebuchet MS"/>
          <w:sz w:val="20"/>
        </w:rPr>
        <w:t>,</w:t>
      </w:r>
      <w:r w:rsidR="00BD5CF8">
        <w:rPr>
          <w:rFonts w:ascii="Trebuchet MS" w:hAnsi="Trebuchet MS"/>
          <w:sz w:val="20"/>
        </w:rPr>
        <w:t xml:space="preserve"> Cross browser       compati</w:t>
      </w:r>
      <w:r w:rsidR="00CE4109">
        <w:rPr>
          <w:rFonts w:ascii="Trebuchet MS" w:hAnsi="Trebuchet MS"/>
          <w:sz w:val="20"/>
        </w:rPr>
        <w:t>bility.</w:t>
      </w:r>
    </w:p>
    <w:p w:rsidR="00A8210E" w:rsidRPr="00835FAA" w:rsidRDefault="00A8210E" w:rsidP="003F47BE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Graphic Design Skills:</w:t>
      </w:r>
      <w:r>
        <w:rPr>
          <w:rFonts w:ascii="Trebuchet MS" w:hAnsi="Trebuchet MS"/>
          <w:sz w:val="20"/>
        </w:rPr>
        <w:tab/>
      </w:r>
      <w:r w:rsidR="00393237">
        <w:rPr>
          <w:rFonts w:ascii="Trebuchet MS" w:hAnsi="Trebuchet MS"/>
          <w:sz w:val="20"/>
        </w:rPr>
        <w:t xml:space="preserve">  </w:t>
      </w:r>
      <w:r w:rsidR="00FB381A">
        <w:rPr>
          <w:rFonts w:ascii="Trebuchet MS" w:hAnsi="Trebuchet MS"/>
          <w:sz w:val="20"/>
        </w:rPr>
        <w:t xml:space="preserve"> </w:t>
      </w:r>
      <w:r w:rsidR="00393237">
        <w:rPr>
          <w:rFonts w:ascii="Trebuchet MS" w:hAnsi="Trebuchet MS"/>
          <w:sz w:val="20"/>
        </w:rPr>
        <w:t xml:space="preserve"> </w:t>
      </w:r>
      <w:r w:rsidR="006F1138">
        <w:rPr>
          <w:rFonts w:ascii="Trebuchet MS" w:hAnsi="Trebuchet MS"/>
          <w:sz w:val="20"/>
        </w:rPr>
        <w:t xml:space="preserve">  </w:t>
      </w:r>
      <w:r>
        <w:rPr>
          <w:rFonts w:ascii="Trebuchet MS" w:hAnsi="Trebuchet MS"/>
          <w:sz w:val="20"/>
        </w:rPr>
        <w:t>Wireframe, Web Layout, App Design</w:t>
      </w:r>
    </w:p>
    <w:p w:rsidR="007D1242" w:rsidRPr="00835FAA" w:rsidRDefault="007D1242" w:rsidP="00D91879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 w:rsidRPr="00835FAA">
        <w:rPr>
          <w:rFonts w:ascii="Trebuchet MS" w:hAnsi="Trebuchet MS"/>
          <w:b/>
          <w:sz w:val="20"/>
        </w:rPr>
        <w:t>Scripting Languages:</w:t>
      </w:r>
      <w:r w:rsidR="00C67FFE" w:rsidRPr="00835FAA">
        <w:rPr>
          <w:rFonts w:ascii="Trebuchet MS" w:hAnsi="Trebuchet MS"/>
          <w:sz w:val="20"/>
        </w:rPr>
        <w:tab/>
      </w:r>
      <w:r w:rsidR="00393237">
        <w:rPr>
          <w:rFonts w:ascii="Trebuchet MS" w:hAnsi="Trebuchet MS"/>
          <w:sz w:val="20"/>
        </w:rPr>
        <w:t xml:space="preserve">   </w:t>
      </w:r>
      <w:r w:rsidR="006F1138">
        <w:rPr>
          <w:rFonts w:ascii="Trebuchet MS" w:hAnsi="Trebuchet MS"/>
          <w:sz w:val="20"/>
        </w:rPr>
        <w:t xml:space="preserve">  </w:t>
      </w:r>
      <w:r w:rsidR="00FB381A">
        <w:rPr>
          <w:rFonts w:ascii="Trebuchet MS" w:hAnsi="Trebuchet MS"/>
          <w:sz w:val="20"/>
        </w:rPr>
        <w:t xml:space="preserve"> </w:t>
      </w:r>
      <w:r w:rsidR="00C50CE8">
        <w:rPr>
          <w:rFonts w:ascii="Trebuchet MS" w:hAnsi="Trebuchet MS"/>
          <w:sz w:val="20"/>
        </w:rPr>
        <w:t>Java Script</w:t>
      </w:r>
      <w:r w:rsidR="00775DFE">
        <w:rPr>
          <w:rFonts w:ascii="Trebuchet MS" w:hAnsi="Trebuchet MS"/>
          <w:sz w:val="20"/>
        </w:rPr>
        <w:t>, JQuery</w:t>
      </w:r>
    </w:p>
    <w:p w:rsidR="007D1242" w:rsidRDefault="007D1242" w:rsidP="00DF7ADF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 w:rsidRPr="00835FAA">
        <w:rPr>
          <w:rFonts w:ascii="Trebuchet MS" w:hAnsi="Trebuchet MS"/>
          <w:b/>
          <w:sz w:val="20"/>
        </w:rPr>
        <w:t>Tools:</w:t>
      </w:r>
      <w:r w:rsidR="00C67FFE" w:rsidRPr="00835FAA">
        <w:rPr>
          <w:rFonts w:ascii="Trebuchet MS" w:hAnsi="Trebuchet MS"/>
          <w:sz w:val="20"/>
        </w:rPr>
        <w:tab/>
      </w:r>
      <w:r w:rsidR="00C67FFE" w:rsidRPr="00835FAA">
        <w:rPr>
          <w:rFonts w:ascii="Trebuchet MS" w:hAnsi="Trebuchet MS"/>
          <w:sz w:val="20"/>
        </w:rPr>
        <w:tab/>
      </w:r>
      <w:r w:rsidR="00C67FFE" w:rsidRPr="00835FAA">
        <w:rPr>
          <w:rFonts w:ascii="Trebuchet MS" w:hAnsi="Trebuchet MS"/>
          <w:sz w:val="20"/>
        </w:rPr>
        <w:tab/>
      </w:r>
      <w:r w:rsidR="00393237">
        <w:rPr>
          <w:rFonts w:ascii="Trebuchet MS" w:hAnsi="Trebuchet MS"/>
          <w:sz w:val="20"/>
        </w:rPr>
        <w:t xml:space="preserve">   </w:t>
      </w:r>
      <w:r w:rsidR="00FB381A">
        <w:rPr>
          <w:rFonts w:ascii="Trebuchet MS" w:hAnsi="Trebuchet MS"/>
          <w:sz w:val="20"/>
        </w:rPr>
        <w:t xml:space="preserve"> </w:t>
      </w:r>
      <w:r w:rsidR="006F1138">
        <w:rPr>
          <w:rFonts w:ascii="Trebuchet MS" w:hAnsi="Trebuchet MS"/>
          <w:sz w:val="20"/>
        </w:rPr>
        <w:t xml:space="preserve">  </w:t>
      </w:r>
      <w:r w:rsidR="00576918">
        <w:rPr>
          <w:rFonts w:ascii="Trebuchet MS" w:hAnsi="Trebuchet MS"/>
          <w:sz w:val="20"/>
        </w:rPr>
        <w:t>Adobe Photoshop, Adobe XD, Adobe Illustrator</w:t>
      </w:r>
    </w:p>
    <w:p w:rsidR="000F5E27" w:rsidRDefault="00393237" w:rsidP="00DF7ADF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Help to Developer</w:t>
      </w:r>
      <w:r w:rsidR="00A45FA2">
        <w:rPr>
          <w:rFonts w:ascii="Trebuchet MS" w:hAnsi="Trebuchet MS"/>
          <w:b/>
          <w:sz w:val="20"/>
        </w:rPr>
        <w:t xml:space="preserve"> in CMS</w:t>
      </w:r>
      <w:r>
        <w:rPr>
          <w:rFonts w:ascii="Trebuchet MS" w:hAnsi="Trebuchet MS"/>
          <w:b/>
          <w:sz w:val="20"/>
        </w:rPr>
        <w:t>:</w:t>
      </w:r>
      <w:r w:rsidR="0097437A">
        <w:rPr>
          <w:rFonts w:ascii="Trebuchet MS" w:hAnsi="Trebuchet MS"/>
          <w:sz w:val="20"/>
        </w:rPr>
        <w:t xml:space="preserve">    </w:t>
      </w:r>
      <w:r w:rsidR="00325D67">
        <w:rPr>
          <w:rFonts w:ascii="Trebuchet MS" w:hAnsi="Trebuchet MS"/>
          <w:sz w:val="20"/>
        </w:rPr>
        <w:t xml:space="preserve">Magento, Joomla, </w:t>
      </w:r>
      <w:r w:rsidR="00325D67" w:rsidRPr="00325D67">
        <w:rPr>
          <w:rFonts w:ascii="Trebuchet MS" w:hAnsi="Trebuchet MS"/>
          <w:sz w:val="20"/>
        </w:rPr>
        <w:t>C</w:t>
      </w:r>
      <w:r w:rsidR="00325D67">
        <w:rPr>
          <w:rFonts w:ascii="Trebuchet MS" w:hAnsi="Trebuchet MS"/>
          <w:sz w:val="20"/>
        </w:rPr>
        <w:t>odeignitor</w:t>
      </w:r>
      <w:r w:rsidR="00325D67" w:rsidRPr="00325D67">
        <w:rPr>
          <w:rFonts w:ascii="Trebuchet MS" w:hAnsi="Trebuchet MS"/>
          <w:sz w:val="20"/>
        </w:rPr>
        <w:t>,</w:t>
      </w:r>
      <w:r w:rsidR="007B5F99">
        <w:rPr>
          <w:rFonts w:ascii="Trebuchet MS" w:hAnsi="Trebuchet MS"/>
          <w:sz w:val="20"/>
        </w:rPr>
        <w:t xml:space="preserve"> </w:t>
      </w:r>
      <w:r w:rsidR="005D583C">
        <w:rPr>
          <w:rFonts w:ascii="Trebuchet MS" w:hAnsi="Trebuchet MS"/>
          <w:sz w:val="20"/>
        </w:rPr>
        <w:t>Drupal</w:t>
      </w:r>
    </w:p>
    <w:p w:rsidR="000F5E27" w:rsidRDefault="000F5E27" w:rsidP="000F5E27">
      <w:pPr>
        <w:jc w:val="both"/>
        <w:rPr>
          <w:rFonts w:ascii="Trebuchet MS" w:hAnsi="Trebuchet MS"/>
          <w:sz w:val="20"/>
        </w:rPr>
      </w:pPr>
    </w:p>
    <w:p w:rsidR="000F5E27" w:rsidRDefault="000F5E27" w:rsidP="000F5E27">
      <w:pPr>
        <w:jc w:val="both"/>
        <w:rPr>
          <w:rFonts w:ascii="Trebuchet MS" w:hAnsi="Trebuchet MS"/>
          <w:sz w:val="20"/>
        </w:rPr>
      </w:pPr>
    </w:p>
    <w:p w:rsidR="00926EB9" w:rsidRDefault="00926EB9" w:rsidP="000F5E27">
      <w:pPr>
        <w:jc w:val="both"/>
        <w:rPr>
          <w:rFonts w:ascii="Trebuchet MS" w:hAnsi="Trebuchet MS"/>
          <w:sz w:val="20"/>
        </w:rPr>
      </w:pPr>
    </w:p>
    <w:p w:rsidR="000F5E27" w:rsidRPr="00835FAA" w:rsidRDefault="000F5E27" w:rsidP="000F5E27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>
        <w:rPr>
          <w:rFonts w:ascii="Trebuchet MS" w:hAnsi="Trebuchet MS" w:cs="Arial"/>
          <w:b/>
          <w:smallCaps/>
          <w:sz w:val="20"/>
          <w:szCs w:val="20"/>
        </w:rPr>
        <w:t>Award &amp; Achievement</w:t>
      </w:r>
    </w:p>
    <w:p w:rsidR="000F5E27" w:rsidRPr="001426DE" w:rsidRDefault="000F5E27" w:rsidP="000F5E27">
      <w:pPr>
        <w:snapToGrid w:val="0"/>
        <w:jc w:val="both"/>
        <w:rPr>
          <w:rFonts w:ascii="Trebuchet MS" w:hAnsi="Trebuchet MS"/>
          <w:b/>
          <w:bCs/>
          <w:sz w:val="14"/>
          <w:szCs w:val="14"/>
        </w:rPr>
      </w:pPr>
    </w:p>
    <w:p w:rsidR="000F5E27" w:rsidRDefault="005D29D6" w:rsidP="000F5E27">
      <w:pPr>
        <w:pStyle w:val="ListParagraph"/>
        <w:numPr>
          <w:ilvl w:val="0"/>
          <w:numId w:val="4"/>
        </w:numPr>
        <w:tabs>
          <w:tab w:val="clear" w:pos="360"/>
          <w:tab w:val="clear" w:pos="5040"/>
        </w:tabs>
        <w:spacing w:after="0"/>
        <w:ind w:left="567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Recently, I’ve got the award of “Star Of The Month” from the company on September/19.</w:t>
      </w:r>
    </w:p>
    <w:bookmarkEnd w:id="0"/>
    <w:p w:rsidR="00261453" w:rsidRDefault="00261453" w:rsidP="00724C78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E43C0C" w:rsidRDefault="00E43C0C" w:rsidP="00724C78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431ED4" w:rsidRDefault="00431ED4" w:rsidP="00431ED4">
      <w:pPr>
        <w:widowControl w:val="0"/>
        <w:tabs>
          <w:tab w:val="left" w:pos="567"/>
        </w:tabs>
        <w:suppressAutoHyphens/>
        <w:autoSpaceDE w:val="0"/>
        <w:autoSpaceDN w:val="0"/>
        <w:adjustRightInd w:val="0"/>
        <w:jc w:val="both"/>
        <w:rPr>
          <w:rFonts w:ascii="Trebuchet MS" w:hAnsi="Trebuchet MS" w:cs="Trebuchet MS"/>
          <w:sz w:val="20"/>
          <w:szCs w:val="20"/>
        </w:rPr>
      </w:pPr>
    </w:p>
    <w:p w:rsidR="00431ED4" w:rsidRDefault="00431ED4" w:rsidP="00431ED4">
      <w:pPr>
        <w:widowControl w:val="0"/>
        <w:tabs>
          <w:tab w:val="left" w:pos="567"/>
        </w:tabs>
        <w:suppressAutoHyphens/>
        <w:autoSpaceDE w:val="0"/>
        <w:autoSpaceDN w:val="0"/>
        <w:adjustRightInd w:val="0"/>
        <w:jc w:val="both"/>
        <w:rPr>
          <w:rFonts w:ascii="Trebuchet MS" w:hAnsi="Trebuchet MS" w:cs="Arial"/>
          <w:b/>
          <w:sz w:val="20"/>
          <w:szCs w:val="20"/>
        </w:rPr>
      </w:pPr>
    </w:p>
    <w:p w:rsidR="00C547B7" w:rsidRPr="00835FAA" w:rsidRDefault="00C773EE" w:rsidP="00724C78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>
        <w:rPr>
          <w:rFonts w:ascii="Trebuchet MS" w:eastAsia="Arial Unicode MS" w:hAnsi="Trebuchet MS" w:cs="Arial Unicode MS"/>
          <w:b/>
          <w:smallCaps/>
          <w:sz w:val="20"/>
          <w:szCs w:val="20"/>
          <w:lang w:val="en-GB"/>
        </w:rPr>
        <w:t>Projects Executed</w:t>
      </w:r>
    </w:p>
    <w:p w:rsidR="00C547B7" w:rsidRDefault="00C547B7" w:rsidP="00724C78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821EEF" w:rsidRPr="001426DE" w:rsidRDefault="00821EEF" w:rsidP="00821EEF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821EEF" w:rsidRPr="00835FAA" w:rsidRDefault="00821EEF" w:rsidP="00821EEF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#1: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</w:p>
    <w:p w:rsidR="00821EEF" w:rsidRDefault="00821EEF" w:rsidP="00B03947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>Name:</w:t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E44C15">
        <w:rPr>
          <w:rFonts w:ascii="Trebuchet MS" w:hAnsi="Trebuchet MS"/>
          <w:b/>
          <w:sz w:val="20"/>
          <w:szCs w:val="20"/>
        </w:rPr>
        <w:t>Digital Next</w:t>
      </w:r>
    </w:p>
    <w:p w:rsidR="00C237F0" w:rsidRDefault="00C237F0" w:rsidP="00B03947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hyperlink r:id="rId13" w:history="1">
        <w:r>
          <w:rPr>
            <w:rStyle w:val="Hyperlink"/>
          </w:rPr>
          <w:t>https://digitalnext.co.uk/</w:t>
        </w:r>
      </w:hyperlink>
    </w:p>
    <w:p w:rsidR="00821EEF" w:rsidRDefault="00821EEF" w:rsidP="00821EEF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Client: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E44C15">
        <w:rPr>
          <w:rFonts w:ascii="Trebuchet MS" w:hAnsi="Trebuchet MS"/>
          <w:b/>
          <w:noProof/>
          <w:color w:val="000000"/>
          <w:sz w:val="20"/>
          <w:szCs w:val="20"/>
        </w:rPr>
        <w:t>Digital Marketing Service Provide</w:t>
      </w:r>
      <w:r w:rsidR="00B948BF">
        <w:rPr>
          <w:rFonts w:ascii="Trebuchet MS" w:hAnsi="Trebuchet MS"/>
          <w:b/>
          <w:sz w:val="20"/>
          <w:szCs w:val="20"/>
        </w:rPr>
        <w:t xml:space="preserve">, </w:t>
      </w:r>
      <w:r w:rsidR="00816FB1">
        <w:rPr>
          <w:rFonts w:ascii="Trebuchet MS" w:hAnsi="Trebuchet MS"/>
          <w:b/>
          <w:sz w:val="20"/>
          <w:szCs w:val="20"/>
        </w:rPr>
        <w:t>UK</w:t>
      </w:r>
    </w:p>
    <w:p w:rsidR="002C5BFF" w:rsidRDefault="00821EEF" w:rsidP="00821EEF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="002C5BFF" w:rsidRPr="002C5BFF">
        <w:rPr>
          <w:rFonts w:ascii="Trebuchet MS" w:hAnsi="Trebuchet MS"/>
          <w:sz w:val="20"/>
          <w:szCs w:val="20"/>
        </w:rPr>
        <w:t xml:space="preserve">Senior </w:t>
      </w:r>
      <w:r w:rsidR="002C5BFF">
        <w:rPr>
          <w:rFonts w:ascii="Trebuchet MS" w:hAnsi="Trebuchet MS"/>
          <w:sz w:val="20"/>
          <w:szCs w:val="20"/>
        </w:rPr>
        <w:t>Web Designer</w:t>
      </w:r>
      <w:r w:rsidR="002C5BFF" w:rsidRPr="00835FAA">
        <w:rPr>
          <w:rFonts w:ascii="Trebuchet MS" w:hAnsi="Trebuchet MS"/>
          <w:b/>
          <w:noProof/>
          <w:color w:val="000000"/>
          <w:sz w:val="20"/>
          <w:szCs w:val="20"/>
        </w:rPr>
        <w:t xml:space="preserve"> </w:t>
      </w:r>
    </w:p>
    <w:p w:rsidR="00821EEF" w:rsidRPr="00835FAA" w:rsidRDefault="00821EEF" w:rsidP="00821EEF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Duration: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EB0296">
        <w:rPr>
          <w:rFonts w:ascii="Trebuchet MS" w:hAnsi="Trebuchet MS"/>
          <w:noProof/>
          <w:color w:val="000000"/>
          <w:sz w:val="20"/>
          <w:szCs w:val="20"/>
        </w:rPr>
        <w:t>1</w:t>
      </w:r>
      <w:r w:rsidR="00450B89">
        <w:rPr>
          <w:rFonts w:ascii="Trebuchet MS" w:hAnsi="Trebuchet MS"/>
          <w:noProof/>
          <w:color w:val="000000"/>
          <w:sz w:val="20"/>
          <w:szCs w:val="20"/>
        </w:rPr>
        <w:t xml:space="preserve"> months</w:t>
      </w:r>
    </w:p>
    <w:p w:rsidR="00821EEF" w:rsidRPr="00835FAA" w:rsidRDefault="00821EEF" w:rsidP="00821EEF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Team size: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DB311E">
        <w:rPr>
          <w:rFonts w:ascii="Trebuchet MS" w:hAnsi="Trebuchet MS"/>
          <w:sz w:val="20"/>
          <w:szCs w:val="20"/>
        </w:rPr>
        <w:t>1</w:t>
      </w:r>
    </w:p>
    <w:p w:rsidR="00821EEF" w:rsidRPr="00835FAA" w:rsidRDefault="00821EEF" w:rsidP="00DB311E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Skills</w:t>
      </w:r>
      <w:r w:rsidRPr="00835FAA">
        <w:rPr>
          <w:rFonts w:ascii="Trebuchet MS" w:hAnsi="Trebuchet MS"/>
          <w:b/>
          <w:sz w:val="20"/>
          <w:szCs w:val="20"/>
        </w:rPr>
        <w:t xml:space="preserve"> used:</w:t>
      </w:r>
      <w:r w:rsidRPr="00835FAA">
        <w:rPr>
          <w:rFonts w:ascii="Trebuchet MS" w:hAnsi="Trebuchet MS"/>
          <w:sz w:val="20"/>
          <w:szCs w:val="20"/>
        </w:rPr>
        <w:tab/>
      </w:r>
      <w:r w:rsidRPr="00835FAA">
        <w:rPr>
          <w:rFonts w:ascii="Trebuchet MS" w:hAnsi="Trebuchet MS"/>
          <w:sz w:val="20"/>
          <w:szCs w:val="20"/>
        </w:rPr>
        <w:tab/>
      </w:r>
      <w:r w:rsidR="004945CD">
        <w:rPr>
          <w:rFonts w:ascii="Trebuchet MS" w:hAnsi="Trebuchet MS"/>
          <w:sz w:val="20"/>
          <w:szCs w:val="20"/>
        </w:rPr>
        <w:t xml:space="preserve">WORDPRESS, </w:t>
      </w:r>
      <w:r w:rsidR="00FA1F52">
        <w:rPr>
          <w:rFonts w:ascii="Trebuchet MS" w:hAnsi="Trebuchet MS"/>
          <w:sz w:val="20"/>
          <w:szCs w:val="20"/>
        </w:rPr>
        <w:t>HTML5, CSS3, JAVASCRIPT, JQUERY</w:t>
      </w:r>
      <w:r w:rsidR="002B0605">
        <w:rPr>
          <w:rFonts w:ascii="Trebuchet MS" w:hAnsi="Trebuchet MS"/>
          <w:sz w:val="20"/>
          <w:szCs w:val="20"/>
        </w:rPr>
        <w:t>, ANIMAT</w:t>
      </w:r>
      <w:r w:rsidR="00225485">
        <w:rPr>
          <w:rFonts w:ascii="Trebuchet MS" w:hAnsi="Trebuchet MS"/>
          <w:sz w:val="20"/>
          <w:szCs w:val="20"/>
        </w:rPr>
        <w:t>ION</w:t>
      </w:r>
    </w:p>
    <w:p w:rsidR="00821EEF" w:rsidRDefault="00821EEF" w:rsidP="00724C78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821EEF" w:rsidRDefault="00821EEF" w:rsidP="00724C78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1C28BD" w:rsidRPr="001426DE" w:rsidRDefault="001C28BD" w:rsidP="001C28BD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1C28BD" w:rsidRPr="00835FAA" w:rsidRDefault="001C28BD" w:rsidP="001C28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#</w:t>
      </w:r>
      <w:r w:rsidR="00F27D5D">
        <w:rPr>
          <w:rFonts w:ascii="Trebuchet MS" w:hAnsi="Trebuchet MS"/>
          <w:b/>
          <w:noProof/>
          <w:color w:val="000000"/>
          <w:sz w:val="20"/>
          <w:szCs w:val="20"/>
        </w:rPr>
        <w:t>2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</w:p>
    <w:p w:rsidR="001C28BD" w:rsidRDefault="001C28BD" w:rsidP="001C28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>Name:</w:t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6F4FEE">
        <w:rPr>
          <w:rFonts w:ascii="Trebuchet MS" w:hAnsi="Trebuchet MS"/>
          <w:b/>
          <w:noProof/>
          <w:color w:val="000000"/>
          <w:sz w:val="20"/>
          <w:szCs w:val="20"/>
        </w:rPr>
        <w:t>Kinetesis Spine &amp; Joint</w:t>
      </w:r>
    </w:p>
    <w:p w:rsidR="001C28BD" w:rsidRDefault="004725BA" w:rsidP="001C28BD">
      <w:pPr>
        <w:widowControl w:val="0"/>
        <w:suppressAutoHyphens/>
        <w:ind w:left="1440" w:firstLine="720"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hyperlink r:id="rId14" w:history="1">
        <w:r w:rsidR="00EB0296">
          <w:rPr>
            <w:rStyle w:val="Hyperlink"/>
          </w:rPr>
          <w:t>https://kinetesisspineandjoint.ca/</w:t>
        </w:r>
      </w:hyperlink>
      <w:r w:rsidR="00B948BF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:rsidR="001C28BD" w:rsidRDefault="001C28BD" w:rsidP="001C28BD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Client: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EB0296">
        <w:rPr>
          <w:rFonts w:ascii="Trebuchet MS" w:hAnsi="Trebuchet MS"/>
          <w:b/>
          <w:noProof/>
          <w:color w:val="000000"/>
          <w:sz w:val="20"/>
          <w:szCs w:val="20"/>
        </w:rPr>
        <w:t>Physical Therapists</w:t>
      </w:r>
    </w:p>
    <w:p w:rsidR="002C5BFF" w:rsidRDefault="001C28BD" w:rsidP="001C28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="002C5BFF" w:rsidRPr="002C5BFF">
        <w:rPr>
          <w:rFonts w:ascii="Trebuchet MS" w:hAnsi="Trebuchet MS"/>
          <w:sz w:val="20"/>
          <w:szCs w:val="20"/>
        </w:rPr>
        <w:t xml:space="preserve">Senior </w:t>
      </w:r>
      <w:r w:rsidR="002C5BFF">
        <w:rPr>
          <w:rFonts w:ascii="Trebuchet MS" w:hAnsi="Trebuchet MS"/>
          <w:sz w:val="20"/>
          <w:szCs w:val="20"/>
        </w:rPr>
        <w:t>Web Designer</w:t>
      </w:r>
      <w:r w:rsidR="002C5BFF" w:rsidRPr="00835FAA">
        <w:rPr>
          <w:rFonts w:ascii="Trebuchet MS" w:hAnsi="Trebuchet MS"/>
          <w:b/>
          <w:noProof/>
          <w:color w:val="000000"/>
          <w:sz w:val="20"/>
          <w:szCs w:val="20"/>
        </w:rPr>
        <w:t xml:space="preserve"> </w:t>
      </w:r>
    </w:p>
    <w:p w:rsidR="001C28BD" w:rsidRPr="00835FAA" w:rsidRDefault="001C28BD" w:rsidP="001C28BD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Duration: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C8661E">
        <w:rPr>
          <w:rFonts w:ascii="Trebuchet MS" w:hAnsi="Trebuchet MS"/>
          <w:noProof/>
          <w:color w:val="000000"/>
          <w:sz w:val="20"/>
          <w:szCs w:val="20"/>
        </w:rPr>
        <w:t>10</w:t>
      </w:r>
      <w:r w:rsidR="00B948BF">
        <w:rPr>
          <w:rFonts w:ascii="Trebuchet MS" w:hAnsi="Trebuchet MS"/>
          <w:noProof/>
          <w:color w:val="000000"/>
          <w:sz w:val="20"/>
          <w:szCs w:val="20"/>
        </w:rPr>
        <w:t xml:space="preserve"> </w:t>
      </w:r>
      <w:r w:rsidR="00EB0296">
        <w:rPr>
          <w:rFonts w:ascii="Trebuchet MS" w:hAnsi="Trebuchet MS"/>
          <w:noProof/>
          <w:color w:val="000000"/>
          <w:sz w:val="20"/>
          <w:szCs w:val="20"/>
        </w:rPr>
        <w:t>days</w:t>
      </w:r>
    </w:p>
    <w:p w:rsidR="001C28BD" w:rsidRPr="00835FAA" w:rsidRDefault="001C28BD" w:rsidP="001C28BD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Team size: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B948BF">
        <w:rPr>
          <w:rFonts w:ascii="Trebuchet MS" w:hAnsi="Trebuchet MS"/>
          <w:noProof/>
          <w:color w:val="000000"/>
          <w:sz w:val="20"/>
          <w:szCs w:val="20"/>
        </w:rPr>
        <w:t>1</w:t>
      </w:r>
    </w:p>
    <w:p w:rsidR="001C28BD" w:rsidRDefault="001C28BD" w:rsidP="00A81A93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Skills</w:t>
      </w:r>
      <w:r w:rsidRPr="00835FAA">
        <w:rPr>
          <w:rFonts w:ascii="Trebuchet MS" w:hAnsi="Trebuchet MS"/>
          <w:b/>
          <w:sz w:val="20"/>
          <w:szCs w:val="20"/>
        </w:rPr>
        <w:t xml:space="preserve"> used:</w:t>
      </w:r>
      <w:r w:rsidRPr="00835FAA">
        <w:rPr>
          <w:rFonts w:ascii="Trebuchet MS" w:hAnsi="Trebuchet MS"/>
          <w:sz w:val="20"/>
          <w:szCs w:val="20"/>
        </w:rPr>
        <w:tab/>
      </w:r>
      <w:r w:rsidRPr="00835FAA">
        <w:rPr>
          <w:rFonts w:ascii="Trebuchet MS" w:hAnsi="Trebuchet MS"/>
          <w:sz w:val="20"/>
          <w:szCs w:val="20"/>
        </w:rPr>
        <w:tab/>
      </w:r>
      <w:r w:rsidR="00A81A93">
        <w:rPr>
          <w:rFonts w:ascii="Trebuchet MS" w:hAnsi="Trebuchet MS"/>
          <w:sz w:val="20"/>
          <w:szCs w:val="20"/>
        </w:rPr>
        <w:t>WORDPRESS, HTML5, CSS3, JAVASCRIPT, JQUERY, ANIMATION</w:t>
      </w:r>
    </w:p>
    <w:p w:rsidR="00FB17A9" w:rsidRPr="00835FAA" w:rsidRDefault="00FB17A9" w:rsidP="00A81A93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</w:p>
    <w:p w:rsidR="001C28BD" w:rsidRDefault="001C28BD" w:rsidP="00724C78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1C28BD" w:rsidRDefault="001C28BD" w:rsidP="00724C78">
      <w:pPr>
        <w:widowControl w:val="0"/>
        <w:suppressAutoHyphens/>
        <w:jc w:val="both"/>
        <w:rPr>
          <w:rFonts w:ascii="Trebuchet MS" w:hAnsi="Trebuchet MS"/>
          <w:sz w:val="14"/>
          <w:szCs w:val="14"/>
        </w:rPr>
      </w:pPr>
    </w:p>
    <w:p w:rsidR="00A56DC8" w:rsidRPr="00835FAA" w:rsidRDefault="001F059E" w:rsidP="00724C78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#</w:t>
      </w:r>
      <w:r w:rsidR="00F27D5D">
        <w:rPr>
          <w:rFonts w:ascii="Trebuchet MS" w:hAnsi="Trebuchet MS"/>
          <w:b/>
          <w:noProof/>
          <w:color w:val="000000"/>
          <w:sz w:val="20"/>
          <w:szCs w:val="20"/>
        </w:rPr>
        <w:t>3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</w:p>
    <w:p w:rsidR="00CB4E6E" w:rsidRDefault="00A41FB8" w:rsidP="00A41FB8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>Name:</w:t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E4438C">
        <w:rPr>
          <w:rFonts w:ascii="Trebuchet MS" w:hAnsi="Trebuchet MS"/>
          <w:b/>
          <w:noProof/>
          <w:color w:val="000000"/>
          <w:sz w:val="20"/>
          <w:szCs w:val="20"/>
        </w:rPr>
        <w:t>Practice Promotion</w:t>
      </w:r>
    </w:p>
    <w:p w:rsidR="00A41FB8" w:rsidRDefault="004725BA" w:rsidP="00CB4E6E">
      <w:pPr>
        <w:widowControl w:val="0"/>
        <w:suppressAutoHyphens/>
        <w:ind w:left="1440" w:firstLine="720"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hyperlink r:id="rId15" w:history="1">
        <w:r w:rsidR="00E4438C">
          <w:rPr>
            <w:rStyle w:val="Hyperlink"/>
          </w:rPr>
          <w:t>https://practicepromotions.net/</w:t>
        </w:r>
      </w:hyperlink>
      <w:r w:rsidR="00E4438C">
        <w:rPr>
          <w:rFonts w:ascii="Trebuchet MS" w:hAnsi="Trebuchet MS"/>
          <w:b/>
          <w:noProof/>
          <w:color w:val="000000"/>
          <w:sz w:val="20"/>
          <w:szCs w:val="20"/>
        </w:rPr>
        <w:t xml:space="preserve"> </w:t>
      </w:r>
    </w:p>
    <w:p w:rsidR="00603757" w:rsidRDefault="001F059E" w:rsidP="00724C78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Client: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37124F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90345C">
        <w:rPr>
          <w:rFonts w:ascii="Trebuchet MS" w:hAnsi="Trebuchet MS"/>
          <w:b/>
          <w:noProof/>
          <w:color w:val="000000"/>
          <w:sz w:val="20"/>
          <w:szCs w:val="20"/>
        </w:rPr>
        <w:t>Web Service Provider</w:t>
      </w:r>
      <w:r w:rsidR="002B5D92">
        <w:rPr>
          <w:rFonts w:ascii="Trebuchet MS" w:hAnsi="Trebuchet MS"/>
          <w:b/>
          <w:noProof/>
          <w:color w:val="000000"/>
          <w:sz w:val="20"/>
          <w:szCs w:val="20"/>
        </w:rPr>
        <w:t>, USA</w:t>
      </w:r>
    </w:p>
    <w:p w:rsidR="00676061" w:rsidRPr="00835FAA" w:rsidRDefault="00676061" w:rsidP="00724C78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="002C5BFF" w:rsidRPr="002C5BFF">
        <w:rPr>
          <w:rFonts w:ascii="Trebuchet MS" w:hAnsi="Trebuchet MS"/>
          <w:sz w:val="20"/>
          <w:szCs w:val="20"/>
        </w:rPr>
        <w:t xml:space="preserve">Senior </w:t>
      </w:r>
      <w:r w:rsidR="0037124F">
        <w:rPr>
          <w:rFonts w:ascii="Trebuchet MS" w:hAnsi="Trebuchet MS"/>
          <w:sz w:val="20"/>
          <w:szCs w:val="20"/>
        </w:rPr>
        <w:t>Web</w:t>
      </w:r>
      <w:r w:rsidR="002C5BFF">
        <w:rPr>
          <w:rFonts w:ascii="Trebuchet MS" w:hAnsi="Trebuchet MS"/>
          <w:sz w:val="20"/>
          <w:szCs w:val="20"/>
        </w:rPr>
        <w:t xml:space="preserve"> Designer</w:t>
      </w:r>
    </w:p>
    <w:p w:rsidR="00603757" w:rsidRPr="00835FAA" w:rsidRDefault="001F059E" w:rsidP="00724C78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Duration: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37124F">
        <w:rPr>
          <w:rFonts w:ascii="Trebuchet MS" w:hAnsi="Trebuchet MS"/>
          <w:noProof/>
          <w:color w:val="000000"/>
          <w:sz w:val="20"/>
          <w:szCs w:val="20"/>
        </w:rPr>
        <w:t>20 days</w:t>
      </w:r>
    </w:p>
    <w:p w:rsidR="00A56DC8" w:rsidRPr="00835FAA" w:rsidRDefault="001F059E" w:rsidP="00724C78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Team size: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A56DC8" w:rsidRPr="00835FAA">
        <w:rPr>
          <w:rFonts w:ascii="Trebuchet MS" w:hAnsi="Trebuchet MS"/>
          <w:sz w:val="20"/>
          <w:szCs w:val="20"/>
        </w:rPr>
        <w:t>4</w:t>
      </w:r>
    </w:p>
    <w:p w:rsidR="00A56DC8" w:rsidRPr="00835FAA" w:rsidRDefault="001961FC" w:rsidP="00552C01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Skills</w:t>
      </w:r>
      <w:r w:rsidR="00D91EB3" w:rsidRPr="00835FAA">
        <w:rPr>
          <w:rFonts w:ascii="Trebuchet MS" w:hAnsi="Trebuchet MS"/>
          <w:b/>
          <w:sz w:val="20"/>
          <w:szCs w:val="20"/>
        </w:rPr>
        <w:t xml:space="preserve"> used:</w:t>
      </w:r>
      <w:r w:rsidR="00D91EB3" w:rsidRPr="00835FAA">
        <w:rPr>
          <w:rFonts w:ascii="Trebuchet MS" w:hAnsi="Trebuchet MS"/>
          <w:sz w:val="20"/>
          <w:szCs w:val="20"/>
        </w:rPr>
        <w:tab/>
      </w:r>
      <w:r w:rsidR="00D91EB3" w:rsidRPr="00835FAA">
        <w:rPr>
          <w:rFonts w:ascii="Trebuchet MS" w:hAnsi="Trebuchet MS"/>
          <w:sz w:val="20"/>
          <w:szCs w:val="20"/>
        </w:rPr>
        <w:tab/>
      </w:r>
      <w:r w:rsidR="00552C01">
        <w:rPr>
          <w:rFonts w:ascii="Trebuchet MS" w:hAnsi="Trebuchet MS"/>
          <w:sz w:val="20"/>
          <w:szCs w:val="20"/>
        </w:rPr>
        <w:t>WORDPRESS, HTML5, CSS3, JAVASCRIPT, JQUERY, ANIMATION</w:t>
      </w:r>
    </w:p>
    <w:p w:rsidR="002109BD" w:rsidRDefault="002109BD" w:rsidP="00724C78">
      <w:pPr>
        <w:ind w:left="2160" w:hanging="2160"/>
        <w:jc w:val="both"/>
        <w:rPr>
          <w:rFonts w:ascii="Trebuchet MS" w:hAnsi="Trebuchet MS"/>
          <w:sz w:val="20"/>
          <w:szCs w:val="20"/>
        </w:rPr>
      </w:pPr>
    </w:p>
    <w:p w:rsidR="00C9433F" w:rsidRDefault="00C9433F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2109BD" w:rsidRPr="00835FAA" w:rsidRDefault="002109BD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#</w:t>
      </w:r>
      <w:r w:rsidR="00F27D5D">
        <w:rPr>
          <w:rFonts w:ascii="Trebuchet MS" w:hAnsi="Trebuchet MS"/>
          <w:b/>
          <w:noProof/>
          <w:color w:val="000000"/>
          <w:sz w:val="20"/>
          <w:szCs w:val="20"/>
        </w:rPr>
        <w:t>4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270DC7">
        <w:rPr>
          <w:rFonts w:ascii="Trebuchet MS" w:hAnsi="Trebuchet MS"/>
          <w:b/>
          <w:noProof/>
          <w:color w:val="000000"/>
          <w:sz w:val="20"/>
          <w:szCs w:val="20"/>
        </w:rPr>
        <w:tab/>
      </w:r>
    </w:p>
    <w:p w:rsidR="002109BD" w:rsidRDefault="002109BD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>Name:</w:t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270DC7">
        <w:rPr>
          <w:rFonts w:ascii="Trebuchet MS" w:hAnsi="Trebuchet MS"/>
          <w:b/>
          <w:noProof/>
          <w:color w:val="000000"/>
          <w:sz w:val="20"/>
          <w:szCs w:val="20"/>
        </w:rPr>
        <w:t>Empower Physical Therapy</w:t>
      </w:r>
    </w:p>
    <w:p w:rsidR="00270DC7" w:rsidRDefault="00270DC7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hyperlink r:id="rId16" w:history="1">
        <w:r>
          <w:rPr>
            <w:rStyle w:val="Hyperlink"/>
          </w:rPr>
          <w:t>https://empoweralaska.adxxifw6-liquidwebsites.com/</w:t>
        </w:r>
      </w:hyperlink>
    </w:p>
    <w:p w:rsidR="002109BD" w:rsidRDefault="002109BD" w:rsidP="002109BD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Client: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353359">
        <w:rPr>
          <w:rFonts w:ascii="Trebuchet MS" w:hAnsi="Trebuchet MS"/>
          <w:b/>
          <w:noProof/>
          <w:color w:val="000000"/>
          <w:sz w:val="20"/>
          <w:szCs w:val="20"/>
        </w:rPr>
        <w:t>Physical Therapy</w:t>
      </w:r>
    </w:p>
    <w:p w:rsidR="002109BD" w:rsidRPr="00676061" w:rsidRDefault="002109BD" w:rsidP="002109BD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="002C5BFF" w:rsidRPr="002C5BFF">
        <w:rPr>
          <w:rFonts w:ascii="Trebuchet MS" w:hAnsi="Trebuchet MS"/>
          <w:sz w:val="20"/>
          <w:szCs w:val="20"/>
        </w:rPr>
        <w:t xml:space="preserve">Senior </w:t>
      </w:r>
      <w:r w:rsidR="002C5BFF">
        <w:rPr>
          <w:rFonts w:ascii="Trebuchet MS" w:hAnsi="Trebuchet MS"/>
          <w:sz w:val="20"/>
          <w:szCs w:val="20"/>
        </w:rPr>
        <w:t xml:space="preserve">Web Designer </w:t>
      </w:r>
      <w:r w:rsidR="00270DC7">
        <w:rPr>
          <w:rFonts w:ascii="Trebuchet MS" w:hAnsi="Trebuchet MS"/>
          <w:sz w:val="20"/>
          <w:szCs w:val="20"/>
        </w:rPr>
        <w:t>[Main work in this site has been developer scroll animation in only desktop view.]</w:t>
      </w:r>
    </w:p>
    <w:p w:rsidR="002109BD" w:rsidRPr="00835FAA" w:rsidRDefault="002109BD" w:rsidP="002109BD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Duration: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520F93">
        <w:rPr>
          <w:rFonts w:ascii="Trebuchet MS" w:hAnsi="Trebuchet MS"/>
          <w:noProof/>
          <w:color w:val="000000"/>
          <w:sz w:val="20"/>
          <w:szCs w:val="20"/>
        </w:rPr>
        <w:t>10</w:t>
      </w:r>
      <w:r w:rsidR="001030D7">
        <w:rPr>
          <w:rFonts w:ascii="Trebuchet MS" w:hAnsi="Trebuchet MS"/>
          <w:noProof/>
          <w:color w:val="000000"/>
          <w:sz w:val="20"/>
          <w:szCs w:val="20"/>
        </w:rPr>
        <w:t xml:space="preserve"> days </w:t>
      </w:r>
    </w:p>
    <w:p w:rsidR="002109BD" w:rsidRPr="00835FAA" w:rsidRDefault="002109BD" w:rsidP="002109BD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lastRenderedPageBreak/>
        <w:t>Team size: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64590D">
        <w:rPr>
          <w:rFonts w:ascii="Trebuchet MS" w:hAnsi="Trebuchet MS"/>
          <w:noProof/>
          <w:color w:val="000000"/>
          <w:sz w:val="20"/>
          <w:szCs w:val="20"/>
        </w:rPr>
        <w:t>1</w:t>
      </w:r>
    </w:p>
    <w:p w:rsidR="00270DC7" w:rsidRPr="00835FAA" w:rsidRDefault="001961FC" w:rsidP="00270DC7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Skills</w:t>
      </w:r>
      <w:r w:rsidR="00D1252D">
        <w:rPr>
          <w:rFonts w:ascii="Trebuchet MS" w:hAnsi="Trebuchet MS"/>
          <w:b/>
          <w:sz w:val="20"/>
          <w:szCs w:val="20"/>
        </w:rPr>
        <w:t xml:space="preserve"> </w:t>
      </w:r>
      <w:r w:rsidR="002109BD" w:rsidRPr="00835FAA">
        <w:rPr>
          <w:rFonts w:ascii="Trebuchet MS" w:hAnsi="Trebuchet MS"/>
          <w:b/>
          <w:sz w:val="20"/>
          <w:szCs w:val="20"/>
        </w:rPr>
        <w:t>used:</w:t>
      </w:r>
      <w:r w:rsidR="002109BD" w:rsidRPr="00835FAA">
        <w:rPr>
          <w:rFonts w:ascii="Trebuchet MS" w:hAnsi="Trebuchet MS"/>
          <w:sz w:val="20"/>
          <w:szCs w:val="20"/>
        </w:rPr>
        <w:tab/>
      </w:r>
      <w:r w:rsidR="002109BD" w:rsidRPr="00835FAA">
        <w:rPr>
          <w:rFonts w:ascii="Trebuchet MS" w:hAnsi="Trebuchet MS"/>
          <w:sz w:val="20"/>
          <w:szCs w:val="20"/>
        </w:rPr>
        <w:tab/>
      </w:r>
      <w:r w:rsidR="00270DC7">
        <w:rPr>
          <w:rFonts w:ascii="Trebuchet MS" w:hAnsi="Trebuchet MS"/>
          <w:sz w:val="20"/>
          <w:szCs w:val="20"/>
        </w:rPr>
        <w:t>WORDPRESS, HTML5, CSS3, JAVASCRIPT, JQUERY, ANIMATION</w:t>
      </w:r>
    </w:p>
    <w:p w:rsidR="00500920" w:rsidRDefault="00500920" w:rsidP="00270DC7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500920" w:rsidRDefault="00500920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426B8A" w:rsidRDefault="00426B8A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426B8A" w:rsidRDefault="00426B8A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426B8A" w:rsidRDefault="00426B8A" w:rsidP="002109BD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D37271" w:rsidRPr="00835FAA" w:rsidRDefault="00D37271" w:rsidP="00D37271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#</w:t>
      </w:r>
      <w:r w:rsidR="00385E71">
        <w:rPr>
          <w:rFonts w:ascii="Trebuchet MS" w:hAnsi="Trebuchet MS"/>
          <w:b/>
          <w:noProof/>
          <w:color w:val="000000"/>
          <w:sz w:val="20"/>
          <w:szCs w:val="20"/>
        </w:rPr>
        <w:t>5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</w:p>
    <w:p w:rsidR="00D37271" w:rsidRDefault="00D37271" w:rsidP="00D37271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>Name:</w:t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="008226F9">
        <w:rPr>
          <w:rFonts w:ascii="Trebuchet MS" w:hAnsi="Trebuchet MS"/>
          <w:b/>
          <w:noProof/>
          <w:color w:val="000000"/>
          <w:sz w:val="20"/>
          <w:szCs w:val="20"/>
        </w:rPr>
        <w:t>Dewalt</w:t>
      </w:r>
    </w:p>
    <w:p w:rsidR="00D37271" w:rsidRDefault="00D37271" w:rsidP="00D37271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ab/>
      </w:r>
      <w:hyperlink r:id="rId17" w:history="1">
        <w:r w:rsidR="00727AB7">
          <w:rPr>
            <w:rStyle w:val="Hyperlink"/>
          </w:rPr>
          <w:t>https://www.dewalt.com/</w:t>
        </w:r>
      </w:hyperlink>
    </w:p>
    <w:p w:rsidR="00D37271" w:rsidRDefault="00D37271" w:rsidP="00D37271">
      <w:pPr>
        <w:widowControl w:val="0"/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Client:</w:t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ab/>
      </w:r>
      <w:r>
        <w:rPr>
          <w:rFonts w:ascii="Trebuchet MS" w:hAnsi="Trebuchet MS"/>
          <w:b/>
          <w:noProof/>
          <w:color w:val="000000"/>
          <w:sz w:val="20"/>
          <w:szCs w:val="20"/>
        </w:rPr>
        <w:t>Physical Therapy</w:t>
      </w:r>
    </w:p>
    <w:p w:rsidR="0066059A" w:rsidRDefault="00D37271" w:rsidP="00D37271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Role: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2C5BFF">
        <w:rPr>
          <w:rFonts w:ascii="Trebuchet MS" w:hAnsi="Trebuchet MS"/>
          <w:sz w:val="20"/>
          <w:szCs w:val="20"/>
        </w:rPr>
        <w:t xml:space="preserve">Senior </w:t>
      </w:r>
      <w:r>
        <w:rPr>
          <w:rFonts w:ascii="Trebuchet MS" w:hAnsi="Trebuchet MS"/>
          <w:sz w:val="20"/>
          <w:szCs w:val="20"/>
        </w:rPr>
        <w:t xml:space="preserve">Web Designer </w:t>
      </w:r>
    </w:p>
    <w:p w:rsidR="00D37271" w:rsidRPr="00835FAA" w:rsidRDefault="00D37271" w:rsidP="00D37271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Duration: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2F189E">
        <w:rPr>
          <w:rFonts w:ascii="Trebuchet MS" w:hAnsi="Trebuchet MS"/>
          <w:noProof/>
          <w:color w:val="000000"/>
          <w:sz w:val="20"/>
          <w:szCs w:val="20"/>
        </w:rPr>
        <w:t xml:space="preserve">1 </w:t>
      </w:r>
      <w:r w:rsidR="00D83C33">
        <w:rPr>
          <w:rFonts w:ascii="Trebuchet MS" w:hAnsi="Trebuchet MS"/>
          <w:noProof/>
          <w:color w:val="000000"/>
          <w:sz w:val="20"/>
          <w:szCs w:val="20"/>
        </w:rPr>
        <w:t>Month</w:t>
      </w:r>
    </w:p>
    <w:p w:rsidR="00D37271" w:rsidRPr="00835FAA" w:rsidRDefault="00D37271" w:rsidP="00D37271">
      <w:pPr>
        <w:widowControl w:val="0"/>
        <w:suppressAutoHyphens/>
        <w:jc w:val="both"/>
        <w:rPr>
          <w:rFonts w:ascii="Trebuchet MS" w:hAnsi="Trebuchet MS"/>
          <w:noProof/>
          <w:color w:val="000000"/>
          <w:sz w:val="20"/>
          <w:szCs w:val="20"/>
        </w:rPr>
      </w:pPr>
      <w:r w:rsidRPr="00835FAA">
        <w:rPr>
          <w:rFonts w:ascii="Trebuchet MS" w:hAnsi="Trebuchet MS"/>
          <w:b/>
          <w:noProof/>
          <w:color w:val="000000"/>
          <w:sz w:val="20"/>
          <w:szCs w:val="20"/>
        </w:rPr>
        <w:t>Team size:</w:t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Pr="00835FAA">
        <w:rPr>
          <w:rFonts w:ascii="Trebuchet MS" w:hAnsi="Trebuchet MS"/>
          <w:noProof/>
          <w:color w:val="000000"/>
          <w:sz w:val="20"/>
          <w:szCs w:val="20"/>
        </w:rPr>
        <w:tab/>
      </w:r>
      <w:r w:rsidR="00916F53">
        <w:rPr>
          <w:rFonts w:ascii="Trebuchet MS" w:hAnsi="Trebuchet MS"/>
          <w:noProof/>
          <w:color w:val="000000"/>
          <w:sz w:val="20"/>
          <w:szCs w:val="20"/>
        </w:rPr>
        <w:t>2</w:t>
      </w:r>
    </w:p>
    <w:p w:rsidR="00D37271" w:rsidRPr="00835FAA" w:rsidRDefault="00D37271" w:rsidP="00D37271">
      <w:pPr>
        <w:widowControl w:val="0"/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Skills</w:t>
      </w:r>
      <w:r w:rsidR="00E104DE">
        <w:rPr>
          <w:rFonts w:ascii="Trebuchet MS" w:hAnsi="Trebuchet MS"/>
          <w:b/>
          <w:sz w:val="20"/>
          <w:szCs w:val="20"/>
        </w:rPr>
        <w:t xml:space="preserve"> </w:t>
      </w:r>
      <w:r w:rsidRPr="00835FAA">
        <w:rPr>
          <w:rFonts w:ascii="Trebuchet MS" w:hAnsi="Trebuchet MS"/>
          <w:b/>
          <w:sz w:val="20"/>
          <w:szCs w:val="20"/>
        </w:rPr>
        <w:t>used:</w:t>
      </w:r>
      <w:r w:rsidRPr="00835FAA">
        <w:rPr>
          <w:rFonts w:ascii="Trebuchet MS" w:hAnsi="Trebuchet MS"/>
          <w:sz w:val="20"/>
          <w:szCs w:val="20"/>
        </w:rPr>
        <w:tab/>
      </w:r>
      <w:r w:rsidRPr="00835FAA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HTML5, CSS3, JAVASCRIPT, JQUERY, ANIMATION</w:t>
      </w:r>
    </w:p>
    <w:p w:rsidR="00B97BEB" w:rsidRDefault="00B97BEB" w:rsidP="002109BD">
      <w:pPr>
        <w:ind w:left="2160" w:hanging="2160"/>
        <w:jc w:val="both"/>
        <w:rPr>
          <w:rFonts w:ascii="Trebuchet MS" w:hAnsi="Trebuchet MS"/>
          <w:sz w:val="20"/>
          <w:szCs w:val="20"/>
        </w:rPr>
      </w:pPr>
    </w:p>
    <w:p w:rsidR="00351199" w:rsidRDefault="00351199" w:rsidP="00692480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511E1A" w:rsidRDefault="00511E1A" w:rsidP="00692480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096EE6" w:rsidRPr="00724C78" w:rsidRDefault="00096EE6" w:rsidP="00724C78">
      <w:pPr>
        <w:widowControl w:val="0"/>
        <w:suppressAutoHyphens/>
        <w:jc w:val="both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314558" w:rsidRDefault="00314558" w:rsidP="00724C78">
      <w:pPr>
        <w:ind w:left="2160" w:hanging="2160"/>
        <w:jc w:val="both"/>
        <w:rPr>
          <w:rFonts w:ascii="Trebuchet MS" w:hAnsi="Trebuchet MS"/>
          <w:sz w:val="20"/>
          <w:szCs w:val="20"/>
        </w:rPr>
      </w:pPr>
    </w:p>
    <w:p w:rsidR="001F787B" w:rsidRPr="00835FAA" w:rsidRDefault="001F787B" w:rsidP="00724C78">
      <w:pPr>
        <w:pBdr>
          <w:bottom w:val="threeDEmboss" w:sz="6" w:space="1" w:color="auto"/>
        </w:pBdr>
        <w:jc w:val="both"/>
        <w:rPr>
          <w:rFonts w:ascii="Trebuchet MS" w:hAnsi="Trebuchet MS" w:cs="Arial"/>
          <w:b/>
          <w:smallCaps/>
          <w:sz w:val="20"/>
          <w:szCs w:val="20"/>
        </w:rPr>
      </w:pPr>
      <w:r w:rsidRPr="00835FAA">
        <w:rPr>
          <w:rFonts w:ascii="Trebuchet MS" w:hAnsi="Trebuchet MS" w:cs="Arial"/>
          <w:b/>
          <w:smallCaps/>
          <w:sz w:val="20"/>
          <w:szCs w:val="20"/>
        </w:rPr>
        <w:t>Personal Details</w:t>
      </w:r>
    </w:p>
    <w:p w:rsidR="001F787B" w:rsidRPr="001426DE" w:rsidRDefault="001F787B" w:rsidP="00724C78">
      <w:pPr>
        <w:suppressAutoHyphens/>
        <w:ind w:left="360"/>
        <w:jc w:val="both"/>
        <w:rPr>
          <w:rFonts w:ascii="Trebuchet MS" w:hAnsi="Trebuchet MS"/>
          <w:sz w:val="14"/>
          <w:szCs w:val="14"/>
          <w:lang w:eastAsia="ar-SA"/>
        </w:rPr>
      </w:pPr>
    </w:p>
    <w:p w:rsidR="00E27CC0" w:rsidRPr="00835FAA" w:rsidRDefault="00AE55C1" w:rsidP="00724C78">
      <w:pPr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DOB: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23/01/1994</w:t>
      </w:r>
      <w:r>
        <w:rPr>
          <w:rFonts w:ascii="Trebuchet MS" w:hAnsi="Trebuchet MS"/>
          <w:sz w:val="20"/>
          <w:szCs w:val="20"/>
        </w:rPr>
        <w:br/>
      </w:r>
      <w:r w:rsidR="00D6069B">
        <w:rPr>
          <w:rFonts w:ascii="Trebuchet MS" w:hAnsi="Trebuchet MS"/>
          <w:sz w:val="20"/>
          <w:szCs w:val="20"/>
        </w:rPr>
        <w:t>Marital Status:</w:t>
      </w:r>
      <w:r w:rsidR="00D6069B">
        <w:rPr>
          <w:rFonts w:ascii="Trebuchet MS" w:hAnsi="Trebuchet MS"/>
          <w:sz w:val="20"/>
          <w:szCs w:val="20"/>
        </w:rPr>
        <w:tab/>
      </w:r>
      <w:r w:rsidR="00D6069B">
        <w:rPr>
          <w:rFonts w:ascii="Trebuchet MS" w:hAnsi="Trebuchet MS"/>
          <w:sz w:val="20"/>
          <w:szCs w:val="20"/>
        </w:rPr>
        <w:tab/>
        <w:t>M</w:t>
      </w:r>
      <w:r w:rsidR="00E27CC0">
        <w:rPr>
          <w:rFonts w:ascii="Trebuchet MS" w:hAnsi="Trebuchet MS"/>
          <w:sz w:val="20"/>
          <w:szCs w:val="20"/>
        </w:rPr>
        <w:t>arried</w:t>
      </w:r>
    </w:p>
    <w:p w:rsidR="001A450A" w:rsidRDefault="001A450A" w:rsidP="00724C78">
      <w:pPr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 w:rsidRPr="00835FAA">
        <w:rPr>
          <w:rFonts w:ascii="Trebuchet MS" w:hAnsi="Trebuchet MS"/>
          <w:sz w:val="20"/>
          <w:szCs w:val="20"/>
          <w:lang w:eastAsia="ar-SA"/>
        </w:rPr>
        <w:t xml:space="preserve">Languages </w:t>
      </w:r>
      <w:r w:rsidR="001430A7" w:rsidRPr="00835FAA">
        <w:rPr>
          <w:rFonts w:ascii="Trebuchet MS" w:hAnsi="Trebuchet MS"/>
          <w:sz w:val="20"/>
          <w:szCs w:val="20"/>
          <w:lang w:eastAsia="ar-SA"/>
        </w:rPr>
        <w:t>K</w:t>
      </w:r>
      <w:r w:rsidRPr="00835FAA">
        <w:rPr>
          <w:rFonts w:ascii="Trebuchet MS" w:hAnsi="Trebuchet MS"/>
          <w:sz w:val="20"/>
          <w:szCs w:val="20"/>
          <w:lang w:eastAsia="ar-SA"/>
        </w:rPr>
        <w:t xml:space="preserve">nown:  </w:t>
      </w:r>
      <w:r w:rsidR="001430A7" w:rsidRPr="00835FAA">
        <w:rPr>
          <w:rFonts w:ascii="Trebuchet MS" w:hAnsi="Trebuchet MS"/>
          <w:sz w:val="20"/>
          <w:szCs w:val="20"/>
          <w:lang w:eastAsia="ar-SA"/>
        </w:rPr>
        <w:tab/>
      </w:r>
      <w:r w:rsidR="001430A7" w:rsidRPr="00835FAA">
        <w:rPr>
          <w:rFonts w:ascii="Trebuchet MS" w:hAnsi="Trebuchet MS"/>
          <w:sz w:val="20"/>
          <w:szCs w:val="20"/>
          <w:lang w:eastAsia="ar-SA"/>
        </w:rPr>
        <w:tab/>
      </w:r>
      <w:r w:rsidR="00A56DC8" w:rsidRPr="00835FAA">
        <w:rPr>
          <w:rFonts w:ascii="Trebuchet MS" w:hAnsi="Trebuchet MS"/>
          <w:sz w:val="20"/>
          <w:szCs w:val="20"/>
        </w:rPr>
        <w:t>English, Hindi, Gujarati</w:t>
      </w:r>
      <w:r w:rsidR="00396624">
        <w:rPr>
          <w:rFonts w:ascii="Trebuchet MS" w:hAnsi="Trebuchet MS"/>
          <w:sz w:val="20"/>
          <w:szCs w:val="20"/>
        </w:rPr>
        <w:t xml:space="preserve"> &amp; Urdu</w:t>
      </w:r>
    </w:p>
    <w:p w:rsidR="0068322F" w:rsidRDefault="0068322F" w:rsidP="00724C78">
      <w:pPr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PAN Number: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1F34C9">
        <w:rPr>
          <w:rFonts w:ascii="Trebuchet MS" w:hAnsi="Trebuchet MS"/>
          <w:sz w:val="20"/>
          <w:szCs w:val="20"/>
        </w:rPr>
        <w:t>CFIPM2620B</w:t>
      </w:r>
    </w:p>
    <w:p w:rsidR="006A1D2E" w:rsidRDefault="006A1D2E" w:rsidP="006A1D2E">
      <w:pPr>
        <w:tabs>
          <w:tab w:val="left" w:pos="2865"/>
        </w:tabs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Passport Number</w:t>
      </w:r>
      <w:r w:rsidR="008E08C3">
        <w:rPr>
          <w:rFonts w:ascii="Trebuchet MS" w:hAnsi="Trebuchet MS"/>
          <w:sz w:val="20"/>
          <w:szCs w:val="20"/>
        </w:rPr>
        <w:t>(</w:t>
      </w:r>
      <w:r w:rsidR="005E7420">
        <w:rPr>
          <w:rFonts w:ascii="Trebuchet MS" w:hAnsi="Trebuchet MS"/>
          <w:sz w:val="20"/>
          <w:szCs w:val="20"/>
        </w:rPr>
        <w:t>Expiry</w:t>
      </w:r>
      <w:r w:rsidR="008E08C3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ab/>
      </w:r>
      <w:r w:rsidR="00C848DC">
        <w:rPr>
          <w:rFonts w:ascii="Trebuchet MS" w:hAnsi="Trebuchet MS"/>
          <w:sz w:val="20"/>
          <w:szCs w:val="20"/>
        </w:rPr>
        <w:t>T7534025(31/07/2029)</w:t>
      </w:r>
    </w:p>
    <w:p w:rsidR="007A409D" w:rsidRDefault="007A409D" w:rsidP="006A1D2E">
      <w:pPr>
        <w:tabs>
          <w:tab w:val="left" w:pos="2865"/>
        </w:tabs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Contact Number:</w:t>
      </w:r>
      <w:r w:rsidR="005B08C1">
        <w:rPr>
          <w:rFonts w:ascii="Trebuchet MS" w:hAnsi="Trebuchet MS"/>
          <w:sz w:val="20"/>
          <w:szCs w:val="20"/>
        </w:rPr>
        <w:tab/>
        <w:t>+91 81283 47497</w:t>
      </w:r>
    </w:p>
    <w:p w:rsidR="00CF44A8" w:rsidRDefault="00CF44A8" w:rsidP="006A1D2E">
      <w:pPr>
        <w:tabs>
          <w:tab w:val="left" w:pos="2865"/>
        </w:tabs>
        <w:suppressAutoHyphens/>
        <w:ind w:left="284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Email:</w:t>
      </w:r>
      <w:r w:rsidR="00F40BA8">
        <w:rPr>
          <w:rFonts w:ascii="Trebuchet MS" w:hAnsi="Trebuchet MS"/>
          <w:sz w:val="20"/>
          <w:szCs w:val="20"/>
        </w:rPr>
        <w:tab/>
      </w:r>
      <w:hyperlink r:id="rId18" w:history="1">
        <w:r w:rsidR="00F40BA8" w:rsidRPr="003D411A">
          <w:rPr>
            <w:rStyle w:val="Hyperlink"/>
            <w:rFonts w:ascii="Trebuchet MS" w:hAnsi="Trebuchet MS"/>
            <w:sz w:val="20"/>
            <w:szCs w:val="20"/>
          </w:rPr>
          <w:t>mushab.srdeveloper@gmail.com</w:t>
        </w:r>
      </w:hyperlink>
    </w:p>
    <w:p w:rsidR="004F16EE" w:rsidRPr="00724C78" w:rsidRDefault="00F40BA8" w:rsidP="00D43CFD">
      <w:pPr>
        <w:tabs>
          <w:tab w:val="left" w:pos="2865"/>
        </w:tabs>
        <w:suppressAutoHyphens/>
        <w:ind w:left="284"/>
        <w:jc w:val="both"/>
        <w:rPr>
          <w:rFonts w:ascii="Trebuchet MS" w:hAnsi="Trebuchet MS"/>
          <w:szCs w:val="20"/>
          <w:lang w:eastAsia="ar-SA"/>
        </w:rPr>
      </w:pPr>
      <w:r>
        <w:rPr>
          <w:rFonts w:ascii="Trebuchet MS" w:hAnsi="Trebuchet MS"/>
          <w:sz w:val="20"/>
          <w:szCs w:val="20"/>
          <w:lang w:eastAsia="ar-SA"/>
        </w:rPr>
        <w:t>Place:</w:t>
      </w:r>
      <w:r>
        <w:rPr>
          <w:rFonts w:ascii="Trebuchet MS" w:hAnsi="Trebuchet MS"/>
          <w:sz w:val="20"/>
          <w:szCs w:val="20"/>
          <w:lang w:eastAsia="ar-SA"/>
        </w:rPr>
        <w:tab/>
        <w:t>Ahmedabad</w:t>
      </w:r>
      <w:r w:rsidR="005475F5">
        <w:rPr>
          <w:rFonts w:ascii="Trebuchet MS" w:hAnsi="Trebuchet MS"/>
          <w:sz w:val="20"/>
          <w:szCs w:val="20"/>
          <w:lang w:eastAsia="ar-SA"/>
        </w:rPr>
        <w:t xml:space="preserve"> </w:t>
      </w:r>
      <w:r>
        <w:rPr>
          <w:rFonts w:ascii="Trebuchet MS" w:hAnsi="Trebuchet MS"/>
          <w:sz w:val="20"/>
          <w:szCs w:val="20"/>
          <w:lang w:eastAsia="ar-SA"/>
        </w:rPr>
        <w:t>(India)</w:t>
      </w:r>
      <w:r w:rsidR="004F16EE" w:rsidRPr="004F16EE">
        <w:rPr>
          <w:rFonts w:ascii="Trebuchet MS" w:hAnsi="Trebuchet MS" w:cs="Arial"/>
          <w:szCs w:val="20"/>
        </w:rPr>
        <w:tab/>
      </w:r>
      <w:r w:rsidR="00314558">
        <w:rPr>
          <w:rFonts w:ascii="Trebuchet MS" w:hAnsi="Trebuchet MS" w:cs="Arial"/>
          <w:szCs w:val="20"/>
        </w:rPr>
        <w:tab/>
      </w:r>
    </w:p>
    <w:sectPr w:rsidR="004F16EE" w:rsidRPr="00724C78" w:rsidSect="001F787B">
      <w:footerReference w:type="even" r:id="rId19"/>
      <w:footerReference w:type="default" r:id="rId20"/>
      <w:type w:val="continuous"/>
      <w:pgSz w:w="12240" w:h="15840"/>
      <w:pgMar w:top="720" w:right="720" w:bottom="720" w:left="72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216" w:rsidRDefault="00866216">
      <w:r>
        <w:separator/>
      </w:r>
    </w:p>
  </w:endnote>
  <w:endnote w:type="continuationSeparator" w:id="1">
    <w:p w:rsidR="00866216" w:rsidRDefault="00866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9C7" w:rsidRDefault="004725BA" w:rsidP="001F78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29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29C7">
      <w:rPr>
        <w:rStyle w:val="PageNumber"/>
        <w:noProof/>
      </w:rPr>
      <w:t>1</w:t>
    </w:r>
    <w:r>
      <w:rPr>
        <w:rStyle w:val="PageNumber"/>
      </w:rPr>
      <w:fldChar w:fldCharType="end"/>
    </w:r>
  </w:p>
  <w:p w:rsidR="001429C7" w:rsidRDefault="001429C7" w:rsidP="001F787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9C7" w:rsidRPr="006A2800" w:rsidRDefault="004725BA" w:rsidP="001F787B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="001429C7"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926EB9">
      <w:rPr>
        <w:rStyle w:val="PageNumber"/>
        <w:rFonts w:ascii="Verdana" w:hAnsi="Verdana"/>
        <w:noProof/>
        <w:sz w:val="20"/>
        <w:szCs w:val="20"/>
      </w:rPr>
      <w:t>3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:rsidR="001429C7" w:rsidRPr="0072160A" w:rsidRDefault="001429C7" w:rsidP="001F787B">
    <w:pPr>
      <w:ind w:right="360"/>
      <w:jc w:val="cen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216" w:rsidRDefault="00866216">
      <w:r>
        <w:separator/>
      </w:r>
    </w:p>
  </w:footnote>
  <w:footnote w:type="continuationSeparator" w:id="1">
    <w:p w:rsidR="00866216" w:rsidRDefault="00866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4866_"/>
      </v:shape>
    </w:pict>
  </w:numPicBullet>
  <w:numPicBullet w:numPicBulletId="1">
    <w:pict>
      <v:shape id="_x0000_i1036" type="#_x0000_t75" style="width:11.25pt;height:11.25pt" o:bullet="t">
        <v:imagedata r:id="rId2" o:title="BD14981_"/>
      </v:shape>
    </w:pict>
  </w:numPicBullet>
  <w:numPicBullet w:numPicBulletId="2">
    <w:pict>
      <v:shape id="_x0000_i1037" type="#_x0000_t75" style="width:11.25pt;height:11.25pt" o:bullet="t">
        <v:imagedata r:id="rId3" o:title="BD14981_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EA174DA"/>
    <w:multiLevelType w:val="hybridMultilevel"/>
    <w:tmpl w:val="65E20F94"/>
    <w:lvl w:ilvl="0" w:tplc="24401A2A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EF25B21"/>
    <w:multiLevelType w:val="hybridMultilevel"/>
    <w:tmpl w:val="BA7CAA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E1A53"/>
    <w:multiLevelType w:val="multilevel"/>
    <w:tmpl w:val="1C3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C793A"/>
    <w:multiLevelType w:val="hybridMultilevel"/>
    <w:tmpl w:val="330CCF9C"/>
    <w:lvl w:ilvl="0" w:tplc="24401A2A">
      <w:numFmt w:val="bullet"/>
      <w:lvlText w:val="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CA1C45"/>
    <w:multiLevelType w:val="hybridMultilevel"/>
    <w:tmpl w:val="905C8A9A"/>
    <w:lvl w:ilvl="0" w:tplc="24401A2A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B3BDF"/>
    <w:multiLevelType w:val="multilevel"/>
    <w:tmpl w:val="279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8F5E24"/>
    <w:multiLevelType w:val="hybridMultilevel"/>
    <w:tmpl w:val="404405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921CF7"/>
    <w:multiLevelType w:val="hybridMultilevel"/>
    <w:tmpl w:val="20165EFC"/>
    <w:lvl w:ilvl="0" w:tplc="530AFD46">
      <w:numFmt w:val="bullet"/>
      <w:lvlText w:val=""/>
      <w:lvlPicBulletId w:val="1"/>
      <w:lvlJc w:val="left"/>
      <w:pPr>
        <w:tabs>
          <w:tab w:val="num" w:pos="360"/>
        </w:tabs>
        <w:ind w:left="108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B1C1E27"/>
    <w:multiLevelType w:val="hybridMultilevel"/>
    <w:tmpl w:val="E864EBBA"/>
    <w:lvl w:ilvl="0" w:tplc="24401A2A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63CFA"/>
    <w:multiLevelType w:val="hybridMultilevel"/>
    <w:tmpl w:val="C69E0D34"/>
    <w:lvl w:ilvl="0" w:tplc="05E4432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A368B"/>
    <w:multiLevelType w:val="multilevel"/>
    <w:tmpl w:val="725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571149"/>
    <w:multiLevelType w:val="hybridMultilevel"/>
    <w:tmpl w:val="D50CE8D8"/>
    <w:lvl w:ilvl="0" w:tplc="41C6D8A4">
      <w:numFmt w:val="bullet"/>
      <w:lvlText w:val=""/>
      <w:lvlPicBulletId w:val="1"/>
      <w:lvlJc w:val="left"/>
      <w:pPr>
        <w:tabs>
          <w:tab w:val="num" w:pos="720"/>
        </w:tabs>
        <w:ind w:left="1440" w:hanging="360"/>
      </w:pPr>
      <w:rPr>
        <w:rFonts w:ascii="Symbol" w:hAnsi="Symbol" w:cs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05511C6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8">
    <w:nsid w:val="595D1188"/>
    <w:multiLevelType w:val="hybridMultilevel"/>
    <w:tmpl w:val="78608E98"/>
    <w:lvl w:ilvl="0" w:tplc="24401A2A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01023"/>
    <w:multiLevelType w:val="multilevel"/>
    <w:tmpl w:val="B4FA70AE"/>
    <w:lvl w:ilvl="0"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i w:val="0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4"/>
  </w:num>
  <w:num w:numId="7">
    <w:abstractNumId w:val="11"/>
  </w:num>
  <w:num w:numId="8">
    <w:abstractNumId w:val="18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0"/>
  </w:num>
  <w:num w:numId="15">
    <w:abstractNumId w:val="19"/>
  </w:num>
  <w:num w:numId="16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stylePaneFormatFilter w:val="3F01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1F787B"/>
    <w:rsid w:val="00000271"/>
    <w:rsid w:val="00003B63"/>
    <w:rsid w:val="00007DFD"/>
    <w:rsid w:val="00011973"/>
    <w:rsid w:val="000208D2"/>
    <w:rsid w:val="00031535"/>
    <w:rsid w:val="00032125"/>
    <w:rsid w:val="000371C1"/>
    <w:rsid w:val="00037646"/>
    <w:rsid w:val="00041458"/>
    <w:rsid w:val="00045AB8"/>
    <w:rsid w:val="00052285"/>
    <w:rsid w:val="000544B3"/>
    <w:rsid w:val="00055428"/>
    <w:rsid w:val="00060BC0"/>
    <w:rsid w:val="0006763E"/>
    <w:rsid w:val="00067AE0"/>
    <w:rsid w:val="0007290A"/>
    <w:rsid w:val="00074FC0"/>
    <w:rsid w:val="00077C0F"/>
    <w:rsid w:val="000840C9"/>
    <w:rsid w:val="000853E6"/>
    <w:rsid w:val="00086B16"/>
    <w:rsid w:val="000921CE"/>
    <w:rsid w:val="000924E9"/>
    <w:rsid w:val="00092DCC"/>
    <w:rsid w:val="0009471E"/>
    <w:rsid w:val="0009524F"/>
    <w:rsid w:val="00096EE6"/>
    <w:rsid w:val="00097B74"/>
    <w:rsid w:val="000A6D3B"/>
    <w:rsid w:val="000A7CF7"/>
    <w:rsid w:val="000B177E"/>
    <w:rsid w:val="000B1ECD"/>
    <w:rsid w:val="000B3A3D"/>
    <w:rsid w:val="000C0CDC"/>
    <w:rsid w:val="000C2007"/>
    <w:rsid w:val="000C2954"/>
    <w:rsid w:val="000C42B5"/>
    <w:rsid w:val="000C62B7"/>
    <w:rsid w:val="000C6DAB"/>
    <w:rsid w:val="000D0C83"/>
    <w:rsid w:val="000D59F0"/>
    <w:rsid w:val="000E63F0"/>
    <w:rsid w:val="000F2B43"/>
    <w:rsid w:val="000F5E27"/>
    <w:rsid w:val="001003CA"/>
    <w:rsid w:val="001004F8"/>
    <w:rsid w:val="001016DD"/>
    <w:rsid w:val="001030D7"/>
    <w:rsid w:val="00103450"/>
    <w:rsid w:val="00104AD2"/>
    <w:rsid w:val="00104E7D"/>
    <w:rsid w:val="00111C72"/>
    <w:rsid w:val="0011537D"/>
    <w:rsid w:val="001256F9"/>
    <w:rsid w:val="00126A32"/>
    <w:rsid w:val="00131210"/>
    <w:rsid w:val="001324B8"/>
    <w:rsid w:val="00135771"/>
    <w:rsid w:val="00135FB4"/>
    <w:rsid w:val="001412F9"/>
    <w:rsid w:val="001422E3"/>
    <w:rsid w:val="001426DE"/>
    <w:rsid w:val="001429C7"/>
    <w:rsid w:val="001430A7"/>
    <w:rsid w:val="00143B3D"/>
    <w:rsid w:val="001459AA"/>
    <w:rsid w:val="00150A6C"/>
    <w:rsid w:val="00152C05"/>
    <w:rsid w:val="00162421"/>
    <w:rsid w:val="00163EB4"/>
    <w:rsid w:val="0017319D"/>
    <w:rsid w:val="001749DF"/>
    <w:rsid w:val="00182C9A"/>
    <w:rsid w:val="00184F23"/>
    <w:rsid w:val="001851D4"/>
    <w:rsid w:val="001961FC"/>
    <w:rsid w:val="001A2E4C"/>
    <w:rsid w:val="001A450A"/>
    <w:rsid w:val="001A58E8"/>
    <w:rsid w:val="001A707D"/>
    <w:rsid w:val="001B119C"/>
    <w:rsid w:val="001B5CF1"/>
    <w:rsid w:val="001C0974"/>
    <w:rsid w:val="001C09A4"/>
    <w:rsid w:val="001C199C"/>
    <w:rsid w:val="001C28BD"/>
    <w:rsid w:val="001C45AF"/>
    <w:rsid w:val="001C520B"/>
    <w:rsid w:val="001D58A0"/>
    <w:rsid w:val="001D781E"/>
    <w:rsid w:val="001E1F32"/>
    <w:rsid w:val="001F059E"/>
    <w:rsid w:val="001F1DE1"/>
    <w:rsid w:val="001F3132"/>
    <w:rsid w:val="001F3293"/>
    <w:rsid w:val="001F34C9"/>
    <w:rsid w:val="001F576F"/>
    <w:rsid w:val="001F646C"/>
    <w:rsid w:val="001F787B"/>
    <w:rsid w:val="00200C45"/>
    <w:rsid w:val="00202F6E"/>
    <w:rsid w:val="00203B84"/>
    <w:rsid w:val="00203DD7"/>
    <w:rsid w:val="00205263"/>
    <w:rsid w:val="002109BD"/>
    <w:rsid w:val="00210A74"/>
    <w:rsid w:val="00212414"/>
    <w:rsid w:val="00215244"/>
    <w:rsid w:val="00215A05"/>
    <w:rsid w:val="002163CB"/>
    <w:rsid w:val="0021762C"/>
    <w:rsid w:val="00225485"/>
    <w:rsid w:val="0022719A"/>
    <w:rsid w:val="002278F5"/>
    <w:rsid w:val="0023209A"/>
    <w:rsid w:val="00233191"/>
    <w:rsid w:val="0023490F"/>
    <w:rsid w:val="002403C8"/>
    <w:rsid w:val="00243137"/>
    <w:rsid w:val="00246573"/>
    <w:rsid w:val="00250285"/>
    <w:rsid w:val="002538F5"/>
    <w:rsid w:val="00257396"/>
    <w:rsid w:val="00257B65"/>
    <w:rsid w:val="00261453"/>
    <w:rsid w:val="00262856"/>
    <w:rsid w:val="00264264"/>
    <w:rsid w:val="00270DC7"/>
    <w:rsid w:val="002775EF"/>
    <w:rsid w:val="00282F25"/>
    <w:rsid w:val="00290691"/>
    <w:rsid w:val="002927D0"/>
    <w:rsid w:val="002A4550"/>
    <w:rsid w:val="002B0605"/>
    <w:rsid w:val="002B5467"/>
    <w:rsid w:val="002B5D92"/>
    <w:rsid w:val="002B7D9D"/>
    <w:rsid w:val="002C3536"/>
    <w:rsid w:val="002C5BFF"/>
    <w:rsid w:val="002C657A"/>
    <w:rsid w:val="002C7040"/>
    <w:rsid w:val="002C7809"/>
    <w:rsid w:val="002C7D11"/>
    <w:rsid w:val="002D4F26"/>
    <w:rsid w:val="002D51AC"/>
    <w:rsid w:val="002D6033"/>
    <w:rsid w:val="002E0D9F"/>
    <w:rsid w:val="002E6B91"/>
    <w:rsid w:val="002E6F88"/>
    <w:rsid w:val="002E7C09"/>
    <w:rsid w:val="002F189E"/>
    <w:rsid w:val="002F2C6F"/>
    <w:rsid w:val="002F5CA7"/>
    <w:rsid w:val="002F6F43"/>
    <w:rsid w:val="003105AD"/>
    <w:rsid w:val="003113D8"/>
    <w:rsid w:val="0031318A"/>
    <w:rsid w:val="00314558"/>
    <w:rsid w:val="00317288"/>
    <w:rsid w:val="00317399"/>
    <w:rsid w:val="00320304"/>
    <w:rsid w:val="00325B48"/>
    <w:rsid w:val="00325D67"/>
    <w:rsid w:val="00327D59"/>
    <w:rsid w:val="00331BA8"/>
    <w:rsid w:val="00332E41"/>
    <w:rsid w:val="00333C51"/>
    <w:rsid w:val="00333E69"/>
    <w:rsid w:val="003349BC"/>
    <w:rsid w:val="00340A57"/>
    <w:rsid w:val="00345690"/>
    <w:rsid w:val="00346455"/>
    <w:rsid w:val="00351199"/>
    <w:rsid w:val="00351E29"/>
    <w:rsid w:val="00353359"/>
    <w:rsid w:val="00353A7A"/>
    <w:rsid w:val="00362313"/>
    <w:rsid w:val="00363AEA"/>
    <w:rsid w:val="00364DBC"/>
    <w:rsid w:val="0037124F"/>
    <w:rsid w:val="00371784"/>
    <w:rsid w:val="00371D55"/>
    <w:rsid w:val="00372ABD"/>
    <w:rsid w:val="00373DAE"/>
    <w:rsid w:val="00377B9B"/>
    <w:rsid w:val="00383FAF"/>
    <w:rsid w:val="00384560"/>
    <w:rsid w:val="00385E71"/>
    <w:rsid w:val="003865B3"/>
    <w:rsid w:val="0038751F"/>
    <w:rsid w:val="00390C55"/>
    <w:rsid w:val="003930F4"/>
    <w:rsid w:val="00393237"/>
    <w:rsid w:val="00395A2B"/>
    <w:rsid w:val="00396624"/>
    <w:rsid w:val="003A0A73"/>
    <w:rsid w:val="003A21E5"/>
    <w:rsid w:val="003A310E"/>
    <w:rsid w:val="003A6D40"/>
    <w:rsid w:val="003B0581"/>
    <w:rsid w:val="003B1C0D"/>
    <w:rsid w:val="003B6296"/>
    <w:rsid w:val="003B6A9D"/>
    <w:rsid w:val="003B7778"/>
    <w:rsid w:val="003C347E"/>
    <w:rsid w:val="003C6C73"/>
    <w:rsid w:val="003D1D13"/>
    <w:rsid w:val="003D1E33"/>
    <w:rsid w:val="003E1A57"/>
    <w:rsid w:val="003E595B"/>
    <w:rsid w:val="003E7571"/>
    <w:rsid w:val="003E7B41"/>
    <w:rsid w:val="003F47BE"/>
    <w:rsid w:val="003F506A"/>
    <w:rsid w:val="003F6DB0"/>
    <w:rsid w:val="00402231"/>
    <w:rsid w:val="00403C2E"/>
    <w:rsid w:val="00404562"/>
    <w:rsid w:val="00406613"/>
    <w:rsid w:val="0040696E"/>
    <w:rsid w:val="0041204E"/>
    <w:rsid w:val="00413323"/>
    <w:rsid w:val="0041435A"/>
    <w:rsid w:val="004147B5"/>
    <w:rsid w:val="00415D24"/>
    <w:rsid w:val="00417763"/>
    <w:rsid w:val="0042602D"/>
    <w:rsid w:val="00426B8A"/>
    <w:rsid w:val="0043003F"/>
    <w:rsid w:val="004306B8"/>
    <w:rsid w:val="00431ED4"/>
    <w:rsid w:val="0043742C"/>
    <w:rsid w:val="00440F7A"/>
    <w:rsid w:val="0044492E"/>
    <w:rsid w:val="004464B4"/>
    <w:rsid w:val="004472EC"/>
    <w:rsid w:val="00450B89"/>
    <w:rsid w:val="00451888"/>
    <w:rsid w:val="00454863"/>
    <w:rsid w:val="00455412"/>
    <w:rsid w:val="00461285"/>
    <w:rsid w:val="004647DF"/>
    <w:rsid w:val="004725BA"/>
    <w:rsid w:val="004737E7"/>
    <w:rsid w:val="004772EA"/>
    <w:rsid w:val="00480016"/>
    <w:rsid w:val="00486618"/>
    <w:rsid w:val="00490459"/>
    <w:rsid w:val="0049336D"/>
    <w:rsid w:val="00493BF4"/>
    <w:rsid w:val="004945CD"/>
    <w:rsid w:val="00496A93"/>
    <w:rsid w:val="004A0324"/>
    <w:rsid w:val="004A07DF"/>
    <w:rsid w:val="004A0BEF"/>
    <w:rsid w:val="004A6F4D"/>
    <w:rsid w:val="004A6F98"/>
    <w:rsid w:val="004B0920"/>
    <w:rsid w:val="004B0FED"/>
    <w:rsid w:val="004B2CC7"/>
    <w:rsid w:val="004B4C40"/>
    <w:rsid w:val="004B524A"/>
    <w:rsid w:val="004C130B"/>
    <w:rsid w:val="004C15ED"/>
    <w:rsid w:val="004C1B85"/>
    <w:rsid w:val="004C2597"/>
    <w:rsid w:val="004C5119"/>
    <w:rsid w:val="004C5AE5"/>
    <w:rsid w:val="004C77F9"/>
    <w:rsid w:val="004C7C28"/>
    <w:rsid w:val="004D069A"/>
    <w:rsid w:val="004D1949"/>
    <w:rsid w:val="004D74CB"/>
    <w:rsid w:val="004E22C6"/>
    <w:rsid w:val="004E4426"/>
    <w:rsid w:val="004E550A"/>
    <w:rsid w:val="004E7A0C"/>
    <w:rsid w:val="004F16EE"/>
    <w:rsid w:val="004F1780"/>
    <w:rsid w:val="004F3773"/>
    <w:rsid w:val="004F79E8"/>
    <w:rsid w:val="00500920"/>
    <w:rsid w:val="005013E0"/>
    <w:rsid w:val="005053D7"/>
    <w:rsid w:val="0050720F"/>
    <w:rsid w:val="00510F44"/>
    <w:rsid w:val="0051158D"/>
    <w:rsid w:val="00511CE4"/>
    <w:rsid w:val="00511E1A"/>
    <w:rsid w:val="005138B4"/>
    <w:rsid w:val="00513A9E"/>
    <w:rsid w:val="00515749"/>
    <w:rsid w:val="00520F93"/>
    <w:rsid w:val="005279EC"/>
    <w:rsid w:val="005333D8"/>
    <w:rsid w:val="005335C9"/>
    <w:rsid w:val="005338F5"/>
    <w:rsid w:val="00534953"/>
    <w:rsid w:val="0054148F"/>
    <w:rsid w:val="005418F8"/>
    <w:rsid w:val="00543346"/>
    <w:rsid w:val="00546211"/>
    <w:rsid w:val="005475F5"/>
    <w:rsid w:val="00552890"/>
    <w:rsid w:val="005528A9"/>
    <w:rsid w:val="00552C01"/>
    <w:rsid w:val="00552E44"/>
    <w:rsid w:val="0056224B"/>
    <w:rsid w:val="0056481C"/>
    <w:rsid w:val="00566967"/>
    <w:rsid w:val="0056784D"/>
    <w:rsid w:val="00570EB6"/>
    <w:rsid w:val="0057256A"/>
    <w:rsid w:val="00572DEE"/>
    <w:rsid w:val="00576918"/>
    <w:rsid w:val="00577B4B"/>
    <w:rsid w:val="00581E79"/>
    <w:rsid w:val="00586235"/>
    <w:rsid w:val="00590F6A"/>
    <w:rsid w:val="00593A5E"/>
    <w:rsid w:val="00594724"/>
    <w:rsid w:val="00595411"/>
    <w:rsid w:val="005956F3"/>
    <w:rsid w:val="00595CFC"/>
    <w:rsid w:val="00596B80"/>
    <w:rsid w:val="005975A6"/>
    <w:rsid w:val="00597DC2"/>
    <w:rsid w:val="005A4D7D"/>
    <w:rsid w:val="005A4DAE"/>
    <w:rsid w:val="005B08C1"/>
    <w:rsid w:val="005B17ED"/>
    <w:rsid w:val="005B1FDD"/>
    <w:rsid w:val="005B5611"/>
    <w:rsid w:val="005B6848"/>
    <w:rsid w:val="005B7C5E"/>
    <w:rsid w:val="005C1F07"/>
    <w:rsid w:val="005C3FA0"/>
    <w:rsid w:val="005D29D6"/>
    <w:rsid w:val="005D47AC"/>
    <w:rsid w:val="005D583C"/>
    <w:rsid w:val="005E14CA"/>
    <w:rsid w:val="005E52C5"/>
    <w:rsid w:val="005E5F41"/>
    <w:rsid w:val="005E7420"/>
    <w:rsid w:val="005F0153"/>
    <w:rsid w:val="005F209D"/>
    <w:rsid w:val="005F45E8"/>
    <w:rsid w:val="00603757"/>
    <w:rsid w:val="00603A15"/>
    <w:rsid w:val="00607DBB"/>
    <w:rsid w:val="00610CA4"/>
    <w:rsid w:val="006125F0"/>
    <w:rsid w:val="0061275D"/>
    <w:rsid w:val="006176E8"/>
    <w:rsid w:val="00620818"/>
    <w:rsid w:val="00621A16"/>
    <w:rsid w:val="00623DFB"/>
    <w:rsid w:val="0062415D"/>
    <w:rsid w:val="00627091"/>
    <w:rsid w:val="00631849"/>
    <w:rsid w:val="00631D74"/>
    <w:rsid w:val="006321BA"/>
    <w:rsid w:val="006349F0"/>
    <w:rsid w:val="0064590D"/>
    <w:rsid w:val="006469F1"/>
    <w:rsid w:val="00647FCE"/>
    <w:rsid w:val="0065084A"/>
    <w:rsid w:val="00651D45"/>
    <w:rsid w:val="00652FA7"/>
    <w:rsid w:val="00654A57"/>
    <w:rsid w:val="00654B50"/>
    <w:rsid w:val="0066059A"/>
    <w:rsid w:val="00664D93"/>
    <w:rsid w:val="00666389"/>
    <w:rsid w:val="00666937"/>
    <w:rsid w:val="00666BA7"/>
    <w:rsid w:val="0067000D"/>
    <w:rsid w:val="00675B7F"/>
    <w:rsid w:val="00676061"/>
    <w:rsid w:val="00676C90"/>
    <w:rsid w:val="006778AD"/>
    <w:rsid w:val="0068115B"/>
    <w:rsid w:val="0068322F"/>
    <w:rsid w:val="006849DD"/>
    <w:rsid w:val="00692480"/>
    <w:rsid w:val="006930BE"/>
    <w:rsid w:val="006976B7"/>
    <w:rsid w:val="006A1D25"/>
    <w:rsid w:val="006A1D2E"/>
    <w:rsid w:val="006A1F00"/>
    <w:rsid w:val="006A7122"/>
    <w:rsid w:val="006B12BF"/>
    <w:rsid w:val="006B3094"/>
    <w:rsid w:val="006B405E"/>
    <w:rsid w:val="006B647B"/>
    <w:rsid w:val="006C1AA9"/>
    <w:rsid w:val="006C4D9D"/>
    <w:rsid w:val="006C4E99"/>
    <w:rsid w:val="006C699F"/>
    <w:rsid w:val="006C6A73"/>
    <w:rsid w:val="006D0887"/>
    <w:rsid w:val="006D0AB9"/>
    <w:rsid w:val="006D147B"/>
    <w:rsid w:val="006D2CBF"/>
    <w:rsid w:val="006F1138"/>
    <w:rsid w:val="006F4FEE"/>
    <w:rsid w:val="006F5CD2"/>
    <w:rsid w:val="007002CA"/>
    <w:rsid w:val="0070158F"/>
    <w:rsid w:val="00701E1A"/>
    <w:rsid w:val="00703E9F"/>
    <w:rsid w:val="00712DC1"/>
    <w:rsid w:val="0072069B"/>
    <w:rsid w:val="00721C76"/>
    <w:rsid w:val="0072274E"/>
    <w:rsid w:val="00722906"/>
    <w:rsid w:val="007237D8"/>
    <w:rsid w:val="00723F63"/>
    <w:rsid w:val="00724C78"/>
    <w:rsid w:val="00725E2C"/>
    <w:rsid w:val="00727616"/>
    <w:rsid w:val="00727AB7"/>
    <w:rsid w:val="007377A6"/>
    <w:rsid w:val="00741FCE"/>
    <w:rsid w:val="007429C1"/>
    <w:rsid w:val="00743804"/>
    <w:rsid w:val="00746702"/>
    <w:rsid w:val="0074709A"/>
    <w:rsid w:val="00751BE9"/>
    <w:rsid w:val="00762BB7"/>
    <w:rsid w:val="0076785D"/>
    <w:rsid w:val="0077451F"/>
    <w:rsid w:val="007750CE"/>
    <w:rsid w:val="00775DFE"/>
    <w:rsid w:val="007767E2"/>
    <w:rsid w:val="00783629"/>
    <w:rsid w:val="00787755"/>
    <w:rsid w:val="007924ED"/>
    <w:rsid w:val="007953E2"/>
    <w:rsid w:val="00796BE8"/>
    <w:rsid w:val="007A037C"/>
    <w:rsid w:val="007A409D"/>
    <w:rsid w:val="007A7471"/>
    <w:rsid w:val="007B0320"/>
    <w:rsid w:val="007B1908"/>
    <w:rsid w:val="007B425F"/>
    <w:rsid w:val="007B5D4D"/>
    <w:rsid w:val="007B5F99"/>
    <w:rsid w:val="007B6FB3"/>
    <w:rsid w:val="007B73B7"/>
    <w:rsid w:val="007C0F8C"/>
    <w:rsid w:val="007C43C7"/>
    <w:rsid w:val="007C6F16"/>
    <w:rsid w:val="007D03E5"/>
    <w:rsid w:val="007D1242"/>
    <w:rsid w:val="007D1BD8"/>
    <w:rsid w:val="007D28A3"/>
    <w:rsid w:val="007D417F"/>
    <w:rsid w:val="007D5967"/>
    <w:rsid w:val="007D6631"/>
    <w:rsid w:val="007E2A04"/>
    <w:rsid w:val="007E2CE5"/>
    <w:rsid w:val="007E2E1D"/>
    <w:rsid w:val="007E6A62"/>
    <w:rsid w:val="00802E59"/>
    <w:rsid w:val="0081268C"/>
    <w:rsid w:val="008139C3"/>
    <w:rsid w:val="00816FB1"/>
    <w:rsid w:val="00817417"/>
    <w:rsid w:val="008202BB"/>
    <w:rsid w:val="00821EEF"/>
    <w:rsid w:val="008226F9"/>
    <w:rsid w:val="00823509"/>
    <w:rsid w:val="0082477C"/>
    <w:rsid w:val="0082612B"/>
    <w:rsid w:val="00830F6B"/>
    <w:rsid w:val="008312EC"/>
    <w:rsid w:val="00833E2D"/>
    <w:rsid w:val="00834AF8"/>
    <w:rsid w:val="00835FAA"/>
    <w:rsid w:val="00836BD1"/>
    <w:rsid w:val="00837C82"/>
    <w:rsid w:val="00840E5D"/>
    <w:rsid w:val="00841435"/>
    <w:rsid w:val="00846677"/>
    <w:rsid w:val="00852DED"/>
    <w:rsid w:val="0085690A"/>
    <w:rsid w:val="008579B1"/>
    <w:rsid w:val="00860190"/>
    <w:rsid w:val="008604B9"/>
    <w:rsid w:val="008624D0"/>
    <w:rsid w:val="00866216"/>
    <w:rsid w:val="00870EB9"/>
    <w:rsid w:val="008729D7"/>
    <w:rsid w:val="00893824"/>
    <w:rsid w:val="0089491B"/>
    <w:rsid w:val="008A0DD6"/>
    <w:rsid w:val="008A4EAE"/>
    <w:rsid w:val="008A5BF1"/>
    <w:rsid w:val="008A6D19"/>
    <w:rsid w:val="008B080A"/>
    <w:rsid w:val="008B7566"/>
    <w:rsid w:val="008C3C7E"/>
    <w:rsid w:val="008C6708"/>
    <w:rsid w:val="008D0C5F"/>
    <w:rsid w:val="008D2EFB"/>
    <w:rsid w:val="008D3189"/>
    <w:rsid w:val="008D5B5D"/>
    <w:rsid w:val="008D7FA3"/>
    <w:rsid w:val="008E08C3"/>
    <w:rsid w:val="008E298D"/>
    <w:rsid w:val="008E5459"/>
    <w:rsid w:val="008F0BFC"/>
    <w:rsid w:val="008F2673"/>
    <w:rsid w:val="008F7D71"/>
    <w:rsid w:val="008F7D89"/>
    <w:rsid w:val="00900280"/>
    <w:rsid w:val="0090345C"/>
    <w:rsid w:val="00903875"/>
    <w:rsid w:val="00904D21"/>
    <w:rsid w:val="00904F10"/>
    <w:rsid w:val="00913A8E"/>
    <w:rsid w:val="00914376"/>
    <w:rsid w:val="00916F53"/>
    <w:rsid w:val="00920EEB"/>
    <w:rsid w:val="009230E1"/>
    <w:rsid w:val="00923810"/>
    <w:rsid w:val="00926085"/>
    <w:rsid w:val="00926EB9"/>
    <w:rsid w:val="009303D3"/>
    <w:rsid w:val="00931394"/>
    <w:rsid w:val="00933BE7"/>
    <w:rsid w:val="009345DC"/>
    <w:rsid w:val="009356B8"/>
    <w:rsid w:val="0093672C"/>
    <w:rsid w:val="009407AF"/>
    <w:rsid w:val="00940E17"/>
    <w:rsid w:val="009416F7"/>
    <w:rsid w:val="00941DE6"/>
    <w:rsid w:val="00944D0F"/>
    <w:rsid w:val="0094651D"/>
    <w:rsid w:val="00947A90"/>
    <w:rsid w:val="00951C32"/>
    <w:rsid w:val="009527B8"/>
    <w:rsid w:val="00960204"/>
    <w:rsid w:val="00961904"/>
    <w:rsid w:val="009639AE"/>
    <w:rsid w:val="00963C2A"/>
    <w:rsid w:val="00972601"/>
    <w:rsid w:val="009742F7"/>
    <w:rsid w:val="0097437A"/>
    <w:rsid w:val="0097548D"/>
    <w:rsid w:val="00976EA2"/>
    <w:rsid w:val="00981F4A"/>
    <w:rsid w:val="00987F15"/>
    <w:rsid w:val="009925DA"/>
    <w:rsid w:val="00995D8E"/>
    <w:rsid w:val="00996A99"/>
    <w:rsid w:val="00996ADE"/>
    <w:rsid w:val="009A0BCD"/>
    <w:rsid w:val="009A1268"/>
    <w:rsid w:val="009A1278"/>
    <w:rsid w:val="009A7258"/>
    <w:rsid w:val="009B3F7D"/>
    <w:rsid w:val="009B61F8"/>
    <w:rsid w:val="009B7910"/>
    <w:rsid w:val="009C69F1"/>
    <w:rsid w:val="009C77B6"/>
    <w:rsid w:val="009C7B2D"/>
    <w:rsid w:val="009E2BC2"/>
    <w:rsid w:val="009E5513"/>
    <w:rsid w:val="009F1C10"/>
    <w:rsid w:val="009F7E2E"/>
    <w:rsid w:val="00A01127"/>
    <w:rsid w:val="00A01225"/>
    <w:rsid w:val="00A0205F"/>
    <w:rsid w:val="00A05172"/>
    <w:rsid w:val="00A12B07"/>
    <w:rsid w:val="00A171C4"/>
    <w:rsid w:val="00A1753A"/>
    <w:rsid w:val="00A178E3"/>
    <w:rsid w:val="00A251EF"/>
    <w:rsid w:val="00A26518"/>
    <w:rsid w:val="00A27778"/>
    <w:rsid w:val="00A3214A"/>
    <w:rsid w:val="00A34C4B"/>
    <w:rsid w:val="00A40977"/>
    <w:rsid w:val="00A41FB8"/>
    <w:rsid w:val="00A43FD7"/>
    <w:rsid w:val="00A442AD"/>
    <w:rsid w:val="00A45FA2"/>
    <w:rsid w:val="00A51AF3"/>
    <w:rsid w:val="00A54127"/>
    <w:rsid w:val="00A56DC8"/>
    <w:rsid w:val="00A61893"/>
    <w:rsid w:val="00A6475C"/>
    <w:rsid w:val="00A65B59"/>
    <w:rsid w:val="00A66D8A"/>
    <w:rsid w:val="00A7050F"/>
    <w:rsid w:val="00A70520"/>
    <w:rsid w:val="00A81A93"/>
    <w:rsid w:val="00A81C49"/>
    <w:rsid w:val="00A8210E"/>
    <w:rsid w:val="00A82939"/>
    <w:rsid w:val="00A8569D"/>
    <w:rsid w:val="00A95A3A"/>
    <w:rsid w:val="00A96667"/>
    <w:rsid w:val="00AA39EF"/>
    <w:rsid w:val="00AA5847"/>
    <w:rsid w:val="00AA7387"/>
    <w:rsid w:val="00AB2710"/>
    <w:rsid w:val="00AB3A05"/>
    <w:rsid w:val="00AB3B60"/>
    <w:rsid w:val="00AB448D"/>
    <w:rsid w:val="00AB56DC"/>
    <w:rsid w:val="00AC3D2B"/>
    <w:rsid w:val="00AC5BDD"/>
    <w:rsid w:val="00AD1214"/>
    <w:rsid w:val="00AD74DA"/>
    <w:rsid w:val="00AE3691"/>
    <w:rsid w:val="00AE3959"/>
    <w:rsid w:val="00AE3CC6"/>
    <w:rsid w:val="00AE43A1"/>
    <w:rsid w:val="00AE55C1"/>
    <w:rsid w:val="00AE7469"/>
    <w:rsid w:val="00AF2E8D"/>
    <w:rsid w:val="00AF52AF"/>
    <w:rsid w:val="00AF7705"/>
    <w:rsid w:val="00B03947"/>
    <w:rsid w:val="00B11322"/>
    <w:rsid w:val="00B1342F"/>
    <w:rsid w:val="00B24E32"/>
    <w:rsid w:val="00B25A0A"/>
    <w:rsid w:val="00B26AB3"/>
    <w:rsid w:val="00B31400"/>
    <w:rsid w:val="00B32BFD"/>
    <w:rsid w:val="00B352D6"/>
    <w:rsid w:val="00B355D1"/>
    <w:rsid w:val="00B35A54"/>
    <w:rsid w:val="00B37600"/>
    <w:rsid w:val="00B40163"/>
    <w:rsid w:val="00B4121F"/>
    <w:rsid w:val="00B42928"/>
    <w:rsid w:val="00B43CB9"/>
    <w:rsid w:val="00B46219"/>
    <w:rsid w:val="00B509E9"/>
    <w:rsid w:val="00B52638"/>
    <w:rsid w:val="00B55391"/>
    <w:rsid w:val="00B56259"/>
    <w:rsid w:val="00B63076"/>
    <w:rsid w:val="00B67CB1"/>
    <w:rsid w:val="00B70C18"/>
    <w:rsid w:val="00B727D7"/>
    <w:rsid w:val="00B803D7"/>
    <w:rsid w:val="00B80C9D"/>
    <w:rsid w:val="00B939A9"/>
    <w:rsid w:val="00B93E97"/>
    <w:rsid w:val="00B948BF"/>
    <w:rsid w:val="00B97BEB"/>
    <w:rsid w:val="00BA067E"/>
    <w:rsid w:val="00BA1D79"/>
    <w:rsid w:val="00BA4541"/>
    <w:rsid w:val="00BA6630"/>
    <w:rsid w:val="00BB05ED"/>
    <w:rsid w:val="00BB22A7"/>
    <w:rsid w:val="00BB5D0F"/>
    <w:rsid w:val="00BC17EA"/>
    <w:rsid w:val="00BC6DEE"/>
    <w:rsid w:val="00BD009A"/>
    <w:rsid w:val="00BD08EE"/>
    <w:rsid w:val="00BD2886"/>
    <w:rsid w:val="00BD42D1"/>
    <w:rsid w:val="00BD5CF8"/>
    <w:rsid w:val="00BE1031"/>
    <w:rsid w:val="00BE182E"/>
    <w:rsid w:val="00BE1D35"/>
    <w:rsid w:val="00BE211F"/>
    <w:rsid w:val="00BE3BB0"/>
    <w:rsid w:val="00BE5C71"/>
    <w:rsid w:val="00BE7116"/>
    <w:rsid w:val="00BF1FE5"/>
    <w:rsid w:val="00C0116D"/>
    <w:rsid w:val="00C02BED"/>
    <w:rsid w:val="00C04E98"/>
    <w:rsid w:val="00C053C6"/>
    <w:rsid w:val="00C0681D"/>
    <w:rsid w:val="00C2016F"/>
    <w:rsid w:val="00C237F0"/>
    <w:rsid w:val="00C27BB8"/>
    <w:rsid w:val="00C27F2E"/>
    <w:rsid w:val="00C31600"/>
    <w:rsid w:val="00C31AA1"/>
    <w:rsid w:val="00C34B7E"/>
    <w:rsid w:val="00C35031"/>
    <w:rsid w:val="00C36BAC"/>
    <w:rsid w:val="00C3717D"/>
    <w:rsid w:val="00C40D61"/>
    <w:rsid w:val="00C4308F"/>
    <w:rsid w:val="00C46DF6"/>
    <w:rsid w:val="00C47619"/>
    <w:rsid w:val="00C47C01"/>
    <w:rsid w:val="00C50CE8"/>
    <w:rsid w:val="00C547B7"/>
    <w:rsid w:val="00C54C2E"/>
    <w:rsid w:val="00C57410"/>
    <w:rsid w:val="00C64B7A"/>
    <w:rsid w:val="00C65694"/>
    <w:rsid w:val="00C67FFE"/>
    <w:rsid w:val="00C773EE"/>
    <w:rsid w:val="00C80177"/>
    <w:rsid w:val="00C80FA2"/>
    <w:rsid w:val="00C82E23"/>
    <w:rsid w:val="00C848DC"/>
    <w:rsid w:val="00C8661E"/>
    <w:rsid w:val="00C87F60"/>
    <w:rsid w:val="00C90585"/>
    <w:rsid w:val="00C92740"/>
    <w:rsid w:val="00C9433F"/>
    <w:rsid w:val="00C96D51"/>
    <w:rsid w:val="00CA07E2"/>
    <w:rsid w:val="00CA6670"/>
    <w:rsid w:val="00CB047F"/>
    <w:rsid w:val="00CB498B"/>
    <w:rsid w:val="00CB4E6E"/>
    <w:rsid w:val="00CB5C31"/>
    <w:rsid w:val="00CC1362"/>
    <w:rsid w:val="00CC41BA"/>
    <w:rsid w:val="00CC65B7"/>
    <w:rsid w:val="00CC73A9"/>
    <w:rsid w:val="00CD004D"/>
    <w:rsid w:val="00CE36F3"/>
    <w:rsid w:val="00CE4109"/>
    <w:rsid w:val="00CE4E77"/>
    <w:rsid w:val="00CE7B15"/>
    <w:rsid w:val="00CE7CB8"/>
    <w:rsid w:val="00CF1791"/>
    <w:rsid w:val="00CF1BC6"/>
    <w:rsid w:val="00CF2D89"/>
    <w:rsid w:val="00CF44A8"/>
    <w:rsid w:val="00CF679B"/>
    <w:rsid w:val="00D045CA"/>
    <w:rsid w:val="00D04AC7"/>
    <w:rsid w:val="00D04C49"/>
    <w:rsid w:val="00D0767C"/>
    <w:rsid w:val="00D1252D"/>
    <w:rsid w:val="00D12D9C"/>
    <w:rsid w:val="00D22C05"/>
    <w:rsid w:val="00D32865"/>
    <w:rsid w:val="00D35777"/>
    <w:rsid w:val="00D36FA6"/>
    <w:rsid w:val="00D37271"/>
    <w:rsid w:val="00D43CFD"/>
    <w:rsid w:val="00D468B7"/>
    <w:rsid w:val="00D4733E"/>
    <w:rsid w:val="00D47E2C"/>
    <w:rsid w:val="00D54F2A"/>
    <w:rsid w:val="00D57585"/>
    <w:rsid w:val="00D57D36"/>
    <w:rsid w:val="00D6069B"/>
    <w:rsid w:val="00D619A4"/>
    <w:rsid w:val="00D62038"/>
    <w:rsid w:val="00D731C6"/>
    <w:rsid w:val="00D83C33"/>
    <w:rsid w:val="00D91879"/>
    <w:rsid w:val="00D91EB3"/>
    <w:rsid w:val="00D9353F"/>
    <w:rsid w:val="00D95C3A"/>
    <w:rsid w:val="00D9785B"/>
    <w:rsid w:val="00DA3600"/>
    <w:rsid w:val="00DA53E3"/>
    <w:rsid w:val="00DB0827"/>
    <w:rsid w:val="00DB0AAF"/>
    <w:rsid w:val="00DB311E"/>
    <w:rsid w:val="00DB6375"/>
    <w:rsid w:val="00DC65DB"/>
    <w:rsid w:val="00DD1F69"/>
    <w:rsid w:val="00DD35E8"/>
    <w:rsid w:val="00DE3AC1"/>
    <w:rsid w:val="00DE73F5"/>
    <w:rsid w:val="00DF04FA"/>
    <w:rsid w:val="00DF1F07"/>
    <w:rsid w:val="00DF5FF1"/>
    <w:rsid w:val="00DF7ADF"/>
    <w:rsid w:val="00E000CA"/>
    <w:rsid w:val="00E01693"/>
    <w:rsid w:val="00E104DE"/>
    <w:rsid w:val="00E1328B"/>
    <w:rsid w:val="00E135D3"/>
    <w:rsid w:val="00E13A5E"/>
    <w:rsid w:val="00E14183"/>
    <w:rsid w:val="00E17080"/>
    <w:rsid w:val="00E212AE"/>
    <w:rsid w:val="00E24949"/>
    <w:rsid w:val="00E25C42"/>
    <w:rsid w:val="00E27CC0"/>
    <w:rsid w:val="00E30148"/>
    <w:rsid w:val="00E330DE"/>
    <w:rsid w:val="00E35EBD"/>
    <w:rsid w:val="00E36A6C"/>
    <w:rsid w:val="00E36B49"/>
    <w:rsid w:val="00E40C54"/>
    <w:rsid w:val="00E4107C"/>
    <w:rsid w:val="00E4113E"/>
    <w:rsid w:val="00E43C0C"/>
    <w:rsid w:val="00E4438C"/>
    <w:rsid w:val="00E44C15"/>
    <w:rsid w:val="00E4590A"/>
    <w:rsid w:val="00E4731D"/>
    <w:rsid w:val="00E50F5C"/>
    <w:rsid w:val="00E57297"/>
    <w:rsid w:val="00E60063"/>
    <w:rsid w:val="00E60C60"/>
    <w:rsid w:val="00E61847"/>
    <w:rsid w:val="00E63E26"/>
    <w:rsid w:val="00E64114"/>
    <w:rsid w:val="00E65FE3"/>
    <w:rsid w:val="00E724D2"/>
    <w:rsid w:val="00E77DCD"/>
    <w:rsid w:val="00E810D5"/>
    <w:rsid w:val="00E81702"/>
    <w:rsid w:val="00E83BFC"/>
    <w:rsid w:val="00E8493A"/>
    <w:rsid w:val="00E84E0E"/>
    <w:rsid w:val="00E86F5A"/>
    <w:rsid w:val="00E917E2"/>
    <w:rsid w:val="00E93165"/>
    <w:rsid w:val="00E95B7D"/>
    <w:rsid w:val="00E95BDF"/>
    <w:rsid w:val="00EA26BE"/>
    <w:rsid w:val="00EA716D"/>
    <w:rsid w:val="00EA7D69"/>
    <w:rsid w:val="00EB0296"/>
    <w:rsid w:val="00EB2129"/>
    <w:rsid w:val="00EB24D4"/>
    <w:rsid w:val="00EB64BE"/>
    <w:rsid w:val="00EB72A1"/>
    <w:rsid w:val="00EC6B77"/>
    <w:rsid w:val="00EC7209"/>
    <w:rsid w:val="00ED20CA"/>
    <w:rsid w:val="00ED2222"/>
    <w:rsid w:val="00ED74A5"/>
    <w:rsid w:val="00EE0A59"/>
    <w:rsid w:val="00EE2061"/>
    <w:rsid w:val="00EE224D"/>
    <w:rsid w:val="00EE284E"/>
    <w:rsid w:val="00EE4174"/>
    <w:rsid w:val="00EE4EBC"/>
    <w:rsid w:val="00EF0C59"/>
    <w:rsid w:val="00EF4F58"/>
    <w:rsid w:val="00EF7BA8"/>
    <w:rsid w:val="00EF7C47"/>
    <w:rsid w:val="00F02B97"/>
    <w:rsid w:val="00F053A0"/>
    <w:rsid w:val="00F056DD"/>
    <w:rsid w:val="00F05AE9"/>
    <w:rsid w:val="00F12F5B"/>
    <w:rsid w:val="00F1683C"/>
    <w:rsid w:val="00F16885"/>
    <w:rsid w:val="00F16AAF"/>
    <w:rsid w:val="00F17C38"/>
    <w:rsid w:val="00F2122C"/>
    <w:rsid w:val="00F22A63"/>
    <w:rsid w:val="00F2510F"/>
    <w:rsid w:val="00F252E8"/>
    <w:rsid w:val="00F26CC4"/>
    <w:rsid w:val="00F27D5D"/>
    <w:rsid w:val="00F31F5D"/>
    <w:rsid w:val="00F321BE"/>
    <w:rsid w:val="00F349EC"/>
    <w:rsid w:val="00F35187"/>
    <w:rsid w:val="00F40BA8"/>
    <w:rsid w:val="00F41A78"/>
    <w:rsid w:val="00F428EA"/>
    <w:rsid w:val="00F44D38"/>
    <w:rsid w:val="00F46766"/>
    <w:rsid w:val="00F5479E"/>
    <w:rsid w:val="00F54D53"/>
    <w:rsid w:val="00F55E79"/>
    <w:rsid w:val="00F67996"/>
    <w:rsid w:val="00F74D53"/>
    <w:rsid w:val="00F75863"/>
    <w:rsid w:val="00F75AE5"/>
    <w:rsid w:val="00F77D65"/>
    <w:rsid w:val="00F81470"/>
    <w:rsid w:val="00F85EE6"/>
    <w:rsid w:val="00F85F54"/>
    <w:rsid w:val="00F91568"/>
    <w:rsid w:val="00F932DA"/>
    <w:rsid w:val="00FA020B"/>
    <w:rsid w:val="00FA0FE1"/>
    <w:rsid w:val="00FA1506"/>
    <w:rsid w:val="00FA1F52"/>
    <w:rsid w:val="00FA47F3"/>
    <w:rsid w:val="00FA4ADB"/>
    <w:rsid w:val="00FA4D24"/>
    <w:rsid w:val="00FA52C2"/>
    <w:rsid w:val="00FA6509"/>
    <w:rsid w:val="00FA6DAC"/>
    <w:rsid w:val="00FA7CE2"/>
    <w:rsid w:val="00FB15F5"/>
    <w:rsid w:val="00FB17A9"/>
    <w:rsid w:val="00FB381A"/>
    <w:rsid w:val="00FB46D1"/>
    <w:rsid w:val="00FB4B05"/>
    <w:rsid w:val="00FC062D"/>
    <w:rsid w:val="00FC20A6"/>
    <w:rsid w:val="00FC26B0"/>
    <w:rsid w:val="00FC3952"/>
    <w:rsid w:val="00FC3C78"/>
    <w:rsid w:val="00FC4DCC"/>
    <w:rsid w:val="00FD165B"/>
    <w:rsid w:val="00FD2191"/>
    <w:rsid w:val="00FD3C5E"/>
    <w:rsid w:val="00FD45AA"/>
    <w:rsid w:val="00FE0BFC"/>
    <w:rsid w:val="00FE333E"/>
    <w:rsid w:val="00FE78C4"/>
    <w:rsid w:val="00FF6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7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6">
    <w:name w:val="Char6"/>
    <w:basedOn w:val="Normal"/>
    <w:rsid w:val="001F787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Footer">
    <w:name w:val="footer"/>
    <w:basedOn w:val="Normal"/>
    <w:rsid w:val="001F78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787B"/>
  </w:style>
  <w:style w:type="character" w:styleId="Hyperlink">
    <w:name w:val="Hyperlink"/>
    <w:basedOn w:val="DefaultParagraphFont"/>
    <w:rsid w:val="001F787B"/>
    <w:rPr>
      <w:color w:val="0000FF"/>
      <w:u w:val="single"/>
    </w:rPr>
  </w:style>
  <w:style w:type="paragraph" w:customStyle="1" w:styleId="Profile">
    <w:name w:val="Profile"/>
    <w:basedOn w:val="Normal"/>
    <w:link w:val="ProfileCharChar"/>
    <w:qFormat/>
    <w:rsid w:val="001F787B"/>
    <w:pPr>
      <w:spacing w:after="100"/>
      <w:ind w:left="446"/>
    </w:pPr>
    <w:rPr>
      <w:rFonts w:ascii="Garamond" w:hAnsi="Garamond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rsid w:val="001F787B"/>
    <w:rPr>
      <w:rFonts w:ascii="Garamond" w:hAnsi="Garamond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1F787B"/>
    <w:pPr>
      <w:tabs>
        <w:tab w:val="left" w:pos="5040"/>
      </w:tabs>
      <w:spacing w:after="140"/>
      <w:ind w:left="446" w:right="547"/>
    </w:pPr>
    <w:rPr>
      <w:rFonts w:ascii="Garamond" w:hAnsi="Garamond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1F787B"/>
    <w:rPr>
      <w:rFonts w:ascii="Garamond" w:hAnsi="Garamond"/>
      <w:color w:val="000000"/>
      <w:sz w:val="21"/>
      <w:lang w:val="en-US" w:eastAsia="en-US" w:bidi="ar-SA"/>
    </w:rPr>
  </w:style>
  <w:style w:type="table" w:styleId="TableGrid">
    <w:name w:val="Table Grid"/>
    <w:basedOn w:val="TableNormal"/>
    <w:rsid w:val="001F7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F2D89"/>
    <w:pPr>
      <w:suppressAutoHyphens/>
      <w:spacing w:before="280" w:after="280"/>
    </w:pPr>
    <w:rPr>
      <w:lang w:eastAsia="ar-SA"/>
    </w:rPr>
  </w:style>
  <w:style w:type="paragraph" w:styleId="Header">
    <w:name w:val="header"/>
    <w:basedOn w:val="Normal"/>
    <w:link w:val="HeaderChar"/>
    <w:rsid w:val="00C27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7F2E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E135D3"/>
  </w:style>
  <w:style w:type="paragraph" w:styleId="BodyTextIndent">
    <w:name w:val="Body Text Indent"/>
    <w:basedOn w:val="Normal"/>
    <w:link w:val="BodyTextIndentChar"/>
    <w:rsid w:val="004F16EE"/>
    <w:pPr>
      <w:ind w:left="216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4F16EE"/>
    <w:rPr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429C7"/>
  </w:style>
  <w:style w:type="character" w:customStyle="1" w:styleId="a">
    <w:name w:val="a"/>
    <w:basedOn w:val="DefaultParagraphFont"/>
    <w:rsid w:val="00BF1FE5"/>
  </w:style>
  <w:style w:type="character" w:styleId="Strong">
    <w:name w:val="Strong"/>
    <w:basedOn w:val="DefaultParagraphFont"/>
    <w:uiPriority w:val="22"/>
    <w:qFormat/>
    <w:rsid w:val="003D1D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hab.srdeveloper@gmail.com" TargetMode="External"/><Relationship Id="rId13" Type="http://schemas.openxmlformats.org/officeDocument/2006/relationships/hyperlink" Target="https://digitalnext.co.uk/" TargetMode="External"/><Relationship Id="rId18" Type="http://schemas.openxmlformats.org/officeDocument/2006/relationships/hyperlink" Target="mailto:mushab.srdeveloper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ujayninfoways.com" TargetMode="External"/><Relationship Id="rId17" Type="http://schemas.openxmlformats.org/officeDocument/2006/relationships/hyperlink" Target="https://www.dewal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mpoweralaska.adxxifw6-liquidwebsites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saniinfotec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cticepromotions.net/" TargetMode="External"/><Relationship Id="rId10" Type="http://schemas.openxmlformats.org/officeDocument/2006/relationships/hyperlink" Target="http://www.lntinfotech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svuniversity.org.in" TargetMode="External"/><Relationship Id="rId14" Type="http://schemas.openxmlformats.org/officeDocument/2006/relationships/hyperlink" Target="https://kinetesisspineandjoint.ca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3F4DF-8C76-4927-ACA8-23A0C9F7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4236</CharactersWithSpaces>
  <SharedDoc>false</SharedDoc>
  <HLinks>
    <vt:vector size="6" baseType="variant">
      <vt:variant>
        <vt:i4>7077915</vt:i4>
      </vt:variant>
      <vt:variant>
        <vt:i4>0</vt:i4>
      </vt:variant>
      <vt:variant>
        <vt:i4>0</vt:i4>
      </vt:variant>
      <vt:variant>
        <vt:i4>5</vt:i4>
      </vt:variant>
      <vt:variant>
        <vt:lpwstr>mailto:mukeshsahu149@gamil.com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2015-11-22T07:24:00Z</dcterms:created>
  <dcterms:modified xsi:type="dcterms:W3CDTF">2019-10-22T04:41:00Z</dcterms:modified>
</cp:coreProperties>
</file>